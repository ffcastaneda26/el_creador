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509E" w14:textId="50699E34" w:rsidR="00E84E22" w:rsidRDefault="00DC417E">
      <w:pPr>
        <w:pStyle w:val="TDC1"/>
        <w:tabs>
          <w:tab w:val="right" w:leader="dot" w:pos="9016"/>
        </w:tabs>
        <w:rPr>
          <w:rFonts w:eastAsiaTheme="minorEastAsia"/>
          <w:noProof/>
          <w:kern w:val="2"/>
          <w:sz w:val="24"/>
          <w:szCs w:val="24"/>
          <w:lang w:val="es-MX" w:eastAsia="es-MX"/>
          <w14:ligatures w14:val="standardContextual"/>
        </w:rPr>
      </w:pPr>
      <w:r>
        <w:rPr>
          <w:lang w:val="es-MX"/>
        </w:rPr>
        <w:fldChar w:fldCharType="begin"/>
      </w:r>
      <w:r>
        <w:rPr>
          <w:lang w:val="es-MX"/>
        </w:rPr>
        <w:instrText xml:space="preserve"> TOC \o "1-6" \h \z \u </w:instrText>
      </w:r>
      <w:r>
        <w:rPr>
          <w:lang w:val="es-MX"/>
        </w:rPr>
        <w:fldChar w:fldCharType="separate"/>
      </w:r>
      <w:hyperlink w:anchor="_Toc192498097" w:history="1">
        <w:r w:rsidR="00E84E22" w:rsidRPr="002A3E8A">
          <w:rPr>
            <w:rStyle w:val="Hipervnculo"/>
            <w:noProof/>
            <w:lang w:val="es-MX"/>
          </w:rPr>
          <w:t>Introducción</w:t>
        </w:r>
        <w:r w:rsidR="00E84E22">
          <w:rPr>
            <w:noProof/>
            <w:webHidden/>
          </w:rPr>
          <w:tab/>
        </w:r>
        <w:r w:rsidR="00E84E22">
          <w:rPr>
            <w:noProof/>
            <w:webHidden/>
          </w:rPr>
          <w:fldChar w:fldCharType="begin"/>
        </w:r>
        <w:r w:rsidR="00E84E22">
          <w:rPr>
            <w:noProof/>
            <w:webHidden/>
          </w:rPr>
          <w:instrText xml:space="preserve"> PAGEREF _Toc192498097 \h </w:instrText>
        </w:r>
        <w:r w:rsidR="00E84E22">
          <w:rPr>
            <w:noProof/>
            <w:webHidden/>
          </w:rPr>
        </w:r>
        <w:r w:rsidR="00E84E22">
          <w:rPr>
            <w:noProof/>
            <w:webHidden/>
          </w:rPr>
          <w:fldChar w:fldCharType="separate"/>
        </w:r>
        <w:r w:rsidR="00E84E22">
          <w:rPr>
            <w:noProof/>
            <w:webHidden/>
          </w:rPr>
          <w:t>2</w:t>
        </w:r>
        <w:r w:rsidR="00E84E22">
          <w:rPr>
            <w:noProof/>
            <w:webHidden/>
          </w:rPr>
          <w:fldChar w:fldCharType="end"/>
        </w:r>
      </w:hyperlink>
    </w:p>
    <w:p w14:paraId="378EAB65" w14:textId="1913A71A"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098" w:history="1">
        <w:r w:rsidRPr="002A3E8A">
          <w:rPr>
            <w:rStyle w:val="Hipervnculo"/>
            <w:noProof/>
            <w:lang w:val="es-MX"/>
          </w:rPr>
          <w:t>Objetivo del módulo</w:t>
        </w:r>
        <w:r>
          <w:rPr>
            <w:noProof/>
            <w:webHidden/>
          </w:rPr>
          <w:tab/>
        </w:r>
        <w:r>
          <w:rPr>
            <w:noProof/>
            <w:webHidden/>
          </w:rPr>
          <w:fldChar w:fldCharType="begin"/>
        </w:r>
        <w:r>
          <w:rPr>
            <w:noProof/>
            <w:webHidden/>
          </w:rPr>
          <w:instrText xml:space="preserve"> PAGEREF _Toc192498098 \h </w:instrText>
        </w:r>
        <w:r>
          <w:rPr>
            <w:noProof/>
            <w:webHidden/>
          </w:rPr>
        </w:r>
        <w:r>
          <w:rPr>
            <w:noProof/>
            <w:webHidden/>
          </w:rPr>
          <w:fldChar w:fldCharType="separate"/>
        </w:r>
        <w:r>
          <w:rPr>
            <w:noProof/>
            <w:webHidden/>
          </w:rPr>
          <w:t>2</w:t>
        </w:r>
        <w:r>
          <w:rPr>
            <w:noProof/>
            <w:webHidden/>
          </w:rPr>
          <w:fldChar w:fldCharType="end"/>
        </w:r>
      </w:hyperlink>
    </w:p>
    <w:p w14:paraId="77520E0A" w14:textId="59F2432E"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099" w:history="1">
        <w:r w:rsidRPr="002A3E8A">
          <w:rPr>
            <w:rStyle w:val="Hipervnculo"/>
            <w:noProof/>
            <w:lang w:val="es-MX"/>
          </w:rPr>
          <w:t>Alcance</w:t>
        </w:r>
        <w:r>
          <w:rPr>
            <w:noProof/>
            <w:webHidden/>
          </w:rPr>
          <w:tab/>
        </w:r>
        <w:r>
          <w:rPr>
            <w:noProof/>
            <w:webHidden/>
          </w:rPr>
          <w:fldChar w:fldCharType="begin"/>
        </w:r>
        <w:r>
          <w:rPr>
            <w:noProof/>
            <w:webHidden/>
          </w:rPr>
          <w:instrText xml:space="preserve"> PAGEREF _Toc192498099 \h </w:instrText>
        </w:r>
        <w:r>
          <w:rPr>
            <w:noProof/>
            <w:webHidden/>
          </w:rPr>
        </w:r>
        <w:r>
          <w:rPr>
            <w:noProof/>
            <w:webHidden/>
          </w:rPr>
          <w:fldChar w:fldCharType="separate"/>
        </w:r>
        <w:r>
          <w:rPr>
            <w:noProof/>
            <w:webHidden/>
          </w:rPr>
          <w:t>2</w:t>
        </w:r>
        <w:r>
          <w:rPr>
            <w:noProof/>
            <w:webHidden/>
          </w:rPr>
          <w:fldChar w:fldCharType="end"/>
        </w:r>
      </w:hyperlink>
    </w:p>
    <w:p w14:paraId="21F1995C" w14:textId="03D3BC2F"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100" w:history="1">
        <w:r w:rsidRPr="002A3E8A">
          <w:rPr>
            <w:rStyle w:val="Hipervnculo"/>
            <w:noProof/>
            <w:lang w:val="es-MX"/>
          </w:rPr>
          <w:t>Reglas de negocio</w:t>
        </w:r>
        <w:r>
          <w:rPr>
            <w:noProof/>
            <w:webHidden/>
          </w:rPr>
          <w:tab/>
        </w:r>
        <w:r>
          <w:rPr>
            <w:noProof/>
            <w:webHidden/>
          </w:rPr>
          <w:fldChar w:fldCharType="begin"/>
        </w:r>
        <w:r>
          <w:rPr>
            <w:noProof/>
            <w:webHidden/>
          </w:rPr>
          <w:instrText xml:space="preserve"> PAGEREF _Toc192498100 \h </w:instrText>
        </w:r>
        <w:r>
          <w:rPr>
            <w:noProof/>
            <w:webHidden/>
          </w:rPr>
        </w:r>
        <w:r>
          <w:rPr>
            <w:noProof/>
            <w:webHidden/>
          </w:rPr>
          <w:fldChar w:fldCharType="separate"/>
        </w:r>
        <w:r>
          <w:rPr>
            <w:noProof/>
            <w:webHidden/>
          </w:rPr>
          <w:t>2</w:t>
        </w:r>
        <w:r>
          <w:rPr>
            <w:noProof/>
            <w:webHidden/>
          </w:rPr>
          <w:fldChar w:fldCharType="end"/>
        </w:r>
      </w:hyperlink>
    </w:p>
    <w:p w14:paraId="4C951E7C" w14:textId="5ECCDADC" w:rsidR="00E84E22" w:rsidRDefault="00E84E22">
      <w:pPr>
        <w:pStyle w:val="TDC1"/>
        <w:tabs>
          <w:tab w:val="right" w:leader="dot" w:pos="9016"/>
        </w:tabs>
        <w:rPr>
          <w:rFonts w:eastAsiaTheme="minorEastAsia"/>
          <w:noProof/>
          <w:kern w:val="2"/>
          <w:sz w:val="24"/>
          <w:szCs w:val="24"/>
          <w:lang w:val="es-MX" w:eastAsia="es-MX"/>
          <w14:ligatures w14:val="standardContextual"/>
        </w:rPr>
      </w:pPr>
      <w:hyperlink w:anchor="_Toc192498101" w:history="1">
        <w:r w:rsidRPr="002A3E8A">
          <w:rPr>
            <w:rStyle w:val="Hipervnculo"/>
            <w:noProof/>
            <w:lang w:val="es-MX"/>
          </w:rPr>
          <w:t>Arquitectura</w:t>
        </w:r>
        <w:r>
          <w:rPr>
            <w:noProof/>
            <w:webHidden/>
          </w:rPr>
          <w:tab/>
        </w:r>
        <w:r>
          <w:rPr>
            <w:noProof/>
            <w:webHidden/>
          </w:rPr>
          <w:fldChar w:fldCharType="begin"/>
        </w:r>
        <w:r>
          <w:rPr>
            <w:noProof/>
            <w:webHidden/>
          </w:rPr>
          <w:instrText xml:space="preserve"> PAGEREF _Toc192498101 \h </w:instrText>
        </w:r>
        <w:r>
          <w:rPr>
            <w:noProof/>
            <w:webHidden/>
          </w:rPr>
        </w:r>
        <w:r>
          <w:rPr>
            <w:noProof/>
            <w:webHidden/>
          </w:rPr>
          <w:fldChar w:fldCharType="separate"/>
        </w:r>
        <w:r>
          <w:rPr>
            <w:noProof/>
            <w:webHidden/>
          </w:rPr>
          <w:t>3</w:t>
        </w:r>
        <w:r>
          <w:rPr>
            <w:noProof/>
            <w:webHidden/>
          </w:rPr>
          <w:fldChar w:fldCharType="end"/>
        </w:r>
      </w:hyperlink>
    </w:p>
    <w:p w14:paraId="0FBF6081" w14:textId="4294D9D3"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102" w:history="1">
        <w:r w:rsidRPr="002A3E8A">
          <w:rPr>
            <w:rStyle w:val="Hipervnculo"/>
            <w:noProof/>
            <w:lang w:val="es-MX"/>
          </w:rPr>
          <w:t>Procesos</w:t>
        </w:r>
        <w:r>
          <w:rPr>
            <w:noProof/>
            <w:webHidden/>
          </w:rPr>
          <w:tab/>
        </w:r>
        <w:r>
          <w:rPr>
            <w:noProof/>
            <w:webHidden/>
          </w:rPr>
          <w:fldChar w:fldCharType="begin"/>
        </w:r>
        <w:r>
          <w:rPr>
            <w:noProof/>
            <w:webHidden/>
          </w:rPr>
          <w:instrText xml:space="preserve"> PAGEREF _Toc192498102 \h </w:instrText>
        </w:r>
        <w:r>
          <w:rPr>
            <w:noProof/>
            <w:webHidden/>
          </w:rPr>
        </w:r>
        <w:r>
          <w:rPr>
            <w:noProof/>
            <w:webHidden/>
          </w:rPr>
          <w:fldChar w:fldCharType="separate"/>
        </w:r>
        <w:r>
          <w:rPr>
            <w:noProof/>
            <w:webHidden/>
          </w:rPr>
          <w:t>3</w:t>
        </w:r>
        <w:r>
          <w:rPr>
            <w:noProof/>
            <w:webHidden/>
          </w:rPr>
          <w:fldChar w:fldCharType="end"/>
        </w:r>
      </w:hyperlink>
    </w:p>
    <w:p w14:paraId="3BE5E617" w14:textId="6F9395D9" w:rsidR="00E84E22" w:rsidRDefault="00E84E22">
      <w:pPr>
        <w:pStyle w:val="TDC3"/>
        <w:tabs>
          <w:tab w:val="right" w:leader="dot" w:pos="9016"/>
        </w:tabs>
        <w:rPr>
          <w:rFonts w:eastAsiaTheme="minorEastAsia"/>
          <w:noProof/>
          <w:kern w:val="2"/>
          <w:sz w:val="24"/>
          <w:szCs w:val="24"/>
          <w:lang w:val="es-MX" w:eastAsia="es-MX"/>
          <w14:ligatures w14:val="standardContextual"/>
        </w:rPr>
      </w:pPr>
      <w:hyperlink w:anchor="_Toc192498103" w:history="1">
        <w:r w:rsidRPr="002A3E8A">
          <w:rPr>
            <w:rStyle w:val="Hipervnculo"/>
            <w:noProof/>
            <w:lang w:val="es-MX"/>
          </w:rPr>
          <w:t>Ordenes de Compra</w:t>
        </w:r>
        <w:r>
          <w:rPr>
            <w:noProof/>
            <w:webHidden/>
          </w:rPr>
          <w:tab/>
        </w:r>
        <w:r>
          <w:rPr>
            <w:noProof/>
            <w:webHidden/>
          </w:rPr>
          <w:fldChar w:fldCharType="begin"/>
        </w:r>
        <w:r>
          <w:rPr>
            <w:noProof/>
            <w:webHidden/>
          </w:rPr>
          <w:instrText xml:space="preserve"> PAGEREF _Toc192498103 \h </w:instrText>
        </w:r>
        <w:r>
          <w:rPr>
            <w:noProof/>
            <w:webHidden/>
          </w:rPr>
        </w:r>
        <w:r>
          <w:rPr>
            <w:noProof/>
            <w:webHidden/>
          </w:rPr>
          <w:fldChar w:fldCharType="separate"/>
        </w:r>
        <w:r>
          <w:rPr>
            <w:noProof/>
            <w:webHidden/>
          </w:rPr>
          <w:t>3</w:t>
        </w:r>
        <w:r>
          <w:rPr>
            <w:noProof/>
            <w:webHidden/>
          </w:rPr>
          <w:fldChar w:fldCharType="end"/>
        </w:r>
      </w:hyperlink>
    </w:p>
    <w:p w14:paraId="7DB8E727" w14:textId="624D28FF"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04" w:history="1">
        <w:r w:rsidRPr="002A3E8A">
          <w:rPr>
            <w:rStyle w:val="Hipervnculo"/>
            <w:noProof/>
            <w:lang w:val="es-MX"/>
          </w:rPr>
          <w:t>Procesos</w:t>
        </w:r>
        <w:r>
          <w:rPr>
            <w:noProof/>
            <w:webHidden/>
          </w:rPr>
          <w:tab/>
        </w:r>
        <w:r>
          <w:rPr>
            <w:noProof/>
            <w:webHidden/>
          </w:rPr>
          <w:fldChar w:fldCharType="begin"/>
        </w:r>
        <w:r>
          <w:rPr>
            <w:noProof/>
            <w:webHidden/>
          </w:rPr>
          <w:instrText xml:space="preserve"> PAGEREF _Toc192498104 \h </w:instrText>
        </w:r>
        <w:r>
          <w:rPr>
            <w:noProof/>
            <w:webHidden/>
          </w:rPr>
        </w:r>
        <w:r>
          <w:rPr>
            <w:noProof/>
            <w:webHidden/>
          </w:rPr>
          <w:fldChar w:fldCharType="separate"/>
        </w:r>
        <w:r>
          <w:rPr>
            <w:noProof/>
            <w:webHidden/>
          </w:rPr>
          <w:t>3</w:t>
        </w:r>
        <w:r>
          <w:rPr>
            <w:noProof/>
            <w:webHidden/>
          </w:rPr>
          <w:fldChar w:fldCharType="end"/>
        </w:r>
      </w:hyperlink>
    </w:p>
    <w:p w14:paraId="3988CB77" w14:textId="1BFAB85C"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05" w:history="1">
        <w:r w:rsidRPr="002A3E8A">
          <w:rPr>
            <w:rStyle w:val="Hipervnculo"/>
            <w:noProof/>
            <w:lang w:val="es-MX"/>
          </w:rPr>
          <w:t>Datos Generales</w:t>
        </w:r>
        <w:r>
          <w:rPr>
            <w:noProof/>
            <w:webHidden/>
          </w:rPr>
          <w:tab/>
        </w:r>
        <w:r>
          <w:rPr>
            <w:noProof/>
            <w:webHidden/>
          </w:rPr>
          <w:fldChar w:fldCharType="begin"/>
        </w:r>
        <w:r>
          <w:rPr>
            <w:noProof/>
            <w:webHidden/>
          </w:rPr>
          <w:instrText xml:space="preserve"> PAGEREF _Toc192498105 \h </w:instrText>
        </w:r>
        <w:r>
          <w:rPr>
            <w:noProof/>
            <w:webHidden/>
          </w:rPr>
        </w:r>
        <w:r>
          <w:rPr>
            <w:noProof/>
            <w:webHidden/>
          </w:rPr>
          <w:fldChar w:fldCharType="separate"/>
        </w:r>
        <w:r>
          <w:rPr>
            <w:noProof/>
            <w:webHidden/>
          </w:rPr>
          <w:t>3</w:t>
        </w:r>
        <w:r>
          <w:rPr>
            <w:noProof/>
            <w:webHidden/>
          </w:rPr>
          <w:fldChar w:fldCharType="end"/>
        </w:r>
      </w:hyperlink>
    </w:p>
    <w:p w14:paraId="4FF2574A" w14:textId="7C2E06EF"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06" w:history="1">
        <w:r w:rsidRPr="002A3E8A">
          <w:rPr>
            <w:rStyle w:val="Hipervnculo"/>
            <w:noProof/>
            <w:lang w:val="es-MX"/>
          </w:rPr>
          <w:t>Detalle o partidas de la orden de compra</w:t>
        </w:r>
        <w:r>
          <w:rPr>
            <w:noProof/>
            <w:webHidden/>
          </w:rPr>
          <w:tab/>
        </w:r>
        <w:r>
          <w:rPr>
            <w:noProof/>
            <w:webHidden/>
          </w:rPr>
          <w:fldChar w:fldCharType="begin"/>
        </w:r>
        <w:r>
          <w:rPr>
            <w:noProof/>
            <w:webHidden/>
          </w:rPr>
          <w:instrText xml:space="preserve"> PAGEREF _Toc192498106 \h </w:instrText>
        </w:r>
        <w:r>
          <w:rPr>
            <w:noProof/>
            <w:webHidden/>
          </w:rPr>
        </w:r>
        <w:r>
          <w:rPr>
            <w:noProof/>
            <w:webHidden/>
          </w:rPr>
          <w:fldChar w:fldCharType="separate"/>
        </w:r>
        <w:r>
          <w:rPr>
            <w:noProof/>
            <w:webHidden/>
          </w:rPr>
          <w:t>3</w:t>
        </w:r>
        <w:r>
          <w:rPr>
            <w:noProof/>
            <w:webHidden/>
          </w:rPr>
          <w:fldChar w:fldCharType="end"/>
        </w:r>
      </w:hyperlink>
    </w:p>
    <w:p w14:paraId="1F0BA187" w14:textId="143EC7DB"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07" w:history="1">
        <w:r w:rsidRPr="002A3E8A">
          <w:rPr>
            <w:rStyle w:val="Hipervnculo"/>
            <w:noProof/>
            <w:lang w:val="es-MX"/>
          </w:rPr>
          <w:t>Procesos Especiales:</w:t>
        </w:r>
        <w:r>
          <w:rPr>
            <w:noProof/>
            <w:webHidden/>
          </w:rPr>
          <w:tab/>
        </w:r>
        <w:r>
          <w:rPr>
            <w:noProof/>
            <w:webHidden/>
          </w:rPr>
          <w:fldChar w:fldCharType="begin"/>
        </w:r>
        <w:r>
          <w:rPr>
            <w:noProof/>
            <w:webHidden/>
          </w:rPr>
          <w:instrText xml:space="preserve"> PAGEREF _Toc192498107 \h </w:instrText>
        </w:r>
        <w:r>
          <w:rPr>
            <w:noProof/>
            <w:webHidden/>
          </w:rPr>
        </w:r>
        <w:r>
          <w:rPr>
            <w:noProof/>
            <w:webHidden/>
          </w:rPr>
          <w:fldChar w:fldCharType="separate"/>
        </w:r>
        <w:r>
          <w:rPr>
            <w:noProof/>
            <w:webHidden/>
          </w:rPr>
          <w:t>3</w:t>
        </w:r>
        <w:r>
          <w:rPr>
            <w:noProof/>
            <w:webHidden/>
          </w:rPr>
          <w:fldChar w:fldCharType="end"/>
        </w:r>
      </w:hyperlink>
    </w:p>
    <w:p w14:paraId="1C40843F" w14:textId="2826869A"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08" w:history="1">
        <w:r w:rsidRPr="002A3E8A">
          <w:rPr>
            <w:rStyle w:val="Hipervnculo"/>
            <w:noProof/>
            <w:lang w:val="es-MX"/>
          </w:rPr>
          <w:t>Actualizar Importe de la Orden de Compra</w:t>
        </w:r>
        <w:r>
          <w:rPr>
            <w:noProof/>
            <w:webHidden/>
          </w:rPr>
          <w:tab/>
        </w:r>
        <w:r>
          <w:rPr>
            <w:noProof/>
            <w:webHidden/>
          </w:rPr>
          <w:fldChar w:fldCharType="begin"/>
        </w:r>
        <w:r>
          <w:rPr>
            <w:noProof/>
            <w:webHidden/>
          </w:rPr>
          <w:instrText xml:space="preserve"> PAGEREF _Toc192498108 \h </w:instrText>
        </w:r>
        <w:r>
          <w:rPr>
            <w:noProof/>
            <w:webHidden/>
          </w:rPr>
        </w:r>
        <w:r>
          <w:rPr>
            <w:noProof/>
            <w:webHidden/>
          </w:rPr>
          <w:fldChar w:fldCharType="separate"/>
        </w:r>
        <w:r>
          <w:rPr>
            <w:noProof/>
            <w:webHidden/>
          </w:rPr>
          <w:t>3</w:t>
        </w:r>
        <w:r>
          <w:rPr>
            <w:noProof/>
            <w:webHidden/>
          </w:rPr>
          <w:fldChar w:fldCharType="end"/>
        </w:r>
      </w:hyperlink>
    </w:p>
    <w:p w14:paraId="721E344F" w14:textId="5D93BBCD" w:rsidR="00E84E22" w:rsidRDefault="00E84E22">
      <w:pPr>
        <w:pStyle w:val="TDC3"/>
        <w:tabs>
          <w:tab w:val="right" w:leader="dot" w:pos="9016"/>
        </w:tabs>
        <w:rPr>
          <w:rFonts w:eastAsiaTheme="minorEastAsia"/>
          <w:noProof/>
          <w:kern w:val="2"/>
          <w:sz w:val="24"/>
          <w:szCs w:val="24"/>
          <w:lang w:val="es-MX" w:eastAsia="es-MX"/>
          <w14:ligatures w14:val="standardContextual"/>
        </w:rPr>
      </w:pPr>
      <w:hyperlink w:anchor="_Toc192498109" w:history="1">
        <w:r w:rsidRPr="002A3E8A">
          <w:rPr>
            <w:rStyle w:val="Hipervnculo"/>
            <w:noProof/>
            <w:lang w:val="es-MX"/>
          </w:rPr>
          <w:t>Recepciones de material</w:t>
        </w:r>
        <w:r>
          <w:rPr>
            <w:noProof/>
            <w:webHidden/>
          </w:rPr>
          <w:tab/>
        </w:r>
        <w:r>
          <w:rPr>
            <w:noProof/>
            <w:webHidden/>
          </w:rPr>
          <w:fldChar w:fldCharType="begin"/>
        </w:r>
        <w:r>
          <w:rPr>
            <w:noProof/>
            <w:webHidden/>
          </w:rPr>
          <w:instrText xml:space="preserve"> PAGEREF _Toc192498109 \h </w:instrText>
        </w:r>
        <w:r>
          <w:rPr>
            <w:noProof/>
            <w:webHidden/>
          </w:rPr>
        </w:r>
        <w:r>
          <w:rPr>
            <w:noProof/>
            <w:webHidden/>
          </w:rPr>
          <w:fldChar w:fldCharType="separate"/>
        </w:r>
        <w:r>
          <w:rPr>
            <w:noProof/>
            <w:webHidden/>
          </w:rPr>
          <w:t>3</w:t>
        </w:r>
        <w:r>
          <w:rPr>
            <w:noProof/>
            <w:webHidden/>
          </w:rPr>
          <w:fldChar w:fldCharType="end"/>
        </w:r>
      </w:hyperlink>
    </w:p>
    <w:p w14:paraId="0BC9A939" w14:textId="084D8545"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0" w:history="1">
        <w:r w:rsidRPr="002A3E8A">
          <w:rPr>
            <w:rStyle w:val="Hipervnculo"/>
            <w:noProof/>
            <w:lang w:val="es-MX"/>
          </w:rPr>
          <w:t>Procesos:</w:t>
        </w:r>
        <w:r>
          <w:rPr>
            <w:noProof/>
            <w:webHidden/>
          </w:rPr>
          <w:tab/>
        </w:r>
        <w:r>
          <w:rPr>
            <w:noProof/>
            <w:webHidden/>
          </w:rPr>
          <w:fldChar w:fldCharType="begin"/>
        </w:r>
        <w:r>
          <w:rPr>
            <w:noProof/>
            <w:webHidden/>
          </w:rPr>
          <w:instrText xml:space="preserve"> PAGEREF _Toc192498110 \h </w:instrText>
        </w:r>
        <w:r>
          <w:rPr>
            <w:noProof/>
            <w:webHidden/>
          </w:rPr>
        </w:r>
        <w:r>
          <w:rPr>
            <w:noProof/>
            <w:webHidden/>
          </w:rPr>
          <w:fldChar w:fldCharType="separate"/>
        </w:r>
        <w:r>
          <w:rPr>
            <w:noProof/>
            <w:webHidden/>
          </w:rPr>
          <w:t>3</w:t>
        </w:r>
        <w:r>
          <w:rPr>
            <w:noProof/>
            <w:webHidden/>
          </w:rPr>
          <w:fldChar w:fldCharType="end"/>
        </w:r>
      </w:hyperlink>
    </w:p>
    <w:p w14:paraId="526DA02F" w14:textId="47CD0E00"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1" w:history="1">
        <w:r w:rsidRPr="002A3E8A">
          <w:rPr>
            <w:rStyle w:val="Hipervnculo"/>
            <w:noProof/>
            <w:lang w:val="es-MX"/>
          </w:rPr>
          <w:t>Datos Generales</w:t>
        </w:r>
        <w:r>
          <w:rPr>
            <w:noProof/>
            <w:webHidden/>
          </w:rPr>
          <w:tab/>
        </w:r>
        <w:r>
          <w:rPr>
            <w:noProof/>
            <w:webHidden/>
          </w:rPr>
          <w:fldChar w:fldCharType="begin"/>
        </w:r>
        <w:r>
          <w:rPr>
            <w:noProof/>
            <w:webHidden/>
          </w:rPr>
          <w:instrText xml:space="preserve"> PAGEREF _Toc192498111 \h </w:instrText>
        </w:r>
        <w:r>
          <w:rPr>
            <w:noProof/>
            <w:webHidden/>
          </w:rPr>
        </w:r>
        <w:r>
          <w:rPr>
            <w:noProof/>
            <w:webHidden/>
          </w:rPr>
          <w:fldChar w:fldCharType="separate"/>
        </w:r>
        <w:r>
          <w:rPr>
            <w:noProof/>
            <w:webHidden/>
          </w:rPr>
          <w:t>4</w:t>
        </w:r>
        <w:r>
          <w:rPr>
            <w:noProof/>
            <w:webHidden/>
          </w:rPr>
          <w:fldChar w:fldCharType="end"/>
        </w:r>
      </w:hyperlink>
    </w:p>
    <w:p w14:paraId="52A718EB" w14:textId="742B9B31"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2" w:history="1">
        <w:r w:rsidRPr="002A3E8A">
          <w:rPr>
            <w:rStyle w:val="Hipervnculo"/>
            <w:noProof/>
            <w:lang w:val="es-MX"/>
          </w:rPr>
          <w:t>Detalle o partidas de la recepción</w:t>
        </w:r>
        <w:r>
          <w:rPr>
            <w:noProof/>
            <w:webHidden/>
          </w:rPr>
          <w:tab/>
        </w:r>
        <w:r>
          <w:rPr>
            <w:noProof/>
            <w:webHidden/>
          </w:rPr>
          <w:fldChar w:fldCharType="begin"/>
        </w:r>
        <w:r>
          <w:rPr>
            <w:noProof/>
            <w:webHidden/>
          </w:rPr>
          <w:instrText xml:space="preserve"> PAGEREF _Toc192498112 \h </w:instrText>
        </w:r>
        <w:r>
          <w:rPr>
            <w:noProof/>
            <w:webHidden/>
          </w:rPr>
        </w:r>
        <w:r>
          <w:rPr>
            <w:noProof/>
            <w:webHidden/>
          </w:rPr>
          <w:fldChar w:fldCharType="separate"/>
        </w:r>
        <w:r>
          <w:rPr>
            <w:noProof/>
            <w:webHidden/>
          </w:rPr>
          <w:t>4</w:t>
        </w:r>
        <w:r>
          <w:rPr>
            <w:noProof/>
            <w:webHidden/>
          </w:rPr>
          <w:fldChar w:fldCharType="end"/>
        </w:r>
      </w:hyperlink>
    </w:p>
    <w:p w14:paraId="6F73D426" w14:textId="4906060F"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3" w:history="1">
        <w:r w:rsidRPr="002A3E8A">
          <w:rPr>
            <w:rStyle w:val="Hipervnculo"/>
            <w:noProof/>
            <w:lang w:val="es-MX"/>
          </w:rPr>
          <w:t>Procesos Especiales:</w:t>
        </w:r>
        <w:r>
          <w:rPr>
            <w:noProof/>
            <w:webHidden/>
          </w:rPr>
          <w:tab/>
        </w:r>
        <w:r>
          <w:rPr>
            <w:noProof/>
            <w:webHidden/>
          </w:rPr>
          <w:fldChar w:fldCharType="begin"/>
        </w:r>
        <w:r>
          <w:rPr>
            <w:noProof/>
            <w:webHidden/>
          </w:rPr>
          <w:instrText xml:space="preserve"> PAGEREF _Toc192498113 \h </w:instrText>
        </w:r>
        <w:r>
          <w:rPr>
            <w:noProof/>
            <w:webHidden/>
          </w:rPr>
        </w:r>
        <w:r>
          <w:rPr>
            <w:noProof/>
            <w:webHidden/>
          </w:rPr>
          <w:fldChar w:fldCharType="separate"/>
        </w:r>
        <w:r>
          <w:rPr>
            <w:noProof/>
            <w:webHidden/>
          </w:rPr>
          <w:t>4</w:t>
        </w:r>
        <w:r>
          <w:rPr>
            <w:noProof/>
            <w:webHidden/>
          </w:rPr>
          <w:fldChar w:fldCharType="end"/>
        </w:r>
      </w:hyperlink>
    </w:p>
    <w:p w14:paraId="499E9B68" w14:textId="399D39E5"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14" w:history="1">
        <w:r w:rsidRPr="002A3E8A">
          <w:rPr>
            <w:rStyle w:val="Hipervnculo"/>
            <w:noProof/>
            <w:lang w:val="es-MX"/>
          </w:rPr>
          <w:t>Actualizar Importe de la Recepción</w:t>
        </w:r>
        <w:r>
          <w:rPr>
            <w:noProof/>
            <w:webHidden/>
          </w:rPr>
          <w:tab/>
        </w:r>
        <w:r>
          <w:rPr>
            <w:noProof/>
            <w:webHidden/>
          </w:rPr>
          <w:fldChar w:fldCharType="begin"/>
        </w:r>
        <w:r>
          <w:rPr>
            <w:noProof/>
            <w:webHidden/>
          </w:rPr>
          <w:instrText xml:space="preserve"> PAGEREF _Toc192498114 \h </w:instrText>
        </w:r>
        <w:r>
          <w:rPr>
            <w:noProof/>
            <w:webHidden/>
          </w:rPr>
        </w:r>
        <w:r>
          <w:rPr>
            <w:noProof/>
            <w:webHidden/>
          </w:rPr>
          <w:fldChar w:fldCharType="separate"/>
        </w:r>
        <w:r>
          <w:rPr>
            <w:noProof/>
            <w:webHidden/>
          </w:rPr>
          <w:t>4</w:t>
        </w:r>
        <w:r>
          <w:rPr>
            <w:noProof/>
            <w:webHidden/>
          </w:rPr>
          <w:fldChar w:fldCharType="end"/>
        </w:r>
      </w:hyperlink>
    </w:p>
    <w:p w14:paraId="64BCCA4F" w14:textId="2F669307"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15" w:history="1">
        <w:r w:rsidRPr="002A3E8A">
          <w:rPr>
            <w:rStyle w:val="Hipervnculo"/>
            <w:noProof/>
            <w:lang w:val="es-MX"/>
          </w:rPr>
          <w:t>Autorizar recepción  material:</w:t>
        </w:r>
        <w:r>
          <w:rPr>
            <w:noProof/>
            <w:webHidden/>
          </w:rPr>
          <w:tab/>
        </w:r>
        <w:r>
          <w:rPr>
            <w:noProof/>
            <w:webHidden/>
          </w:rPr>
          <w:fldChar w:fldCharType="begin"/>
        </w:r>
        <w:r>
          <w:rPr>
            <w:noProof/>
            <w:webHidden/>
          </w:rPr>
          <w:instrText xml:space="preserve"> PAGEREF _Toc192498115 \h </w:instrText>
        </w:r>
        <w:r>
          <w:rPr>
            <w:noProof/>
            <w:webHidden/>
          </w:rPr>
        </w:r>
        <w:r>
          <w:rPr>
            <w:noProof/>
            <w:webHidden/>
          </w:rPr>
          <w:fldChar w:fldCharType="separate"/>
        </w:r>
        <w:r>
          <w:rPr>
            <w:noProof/>
            <w:webHidden/>
          </w:rPr>
          <w:t>4</w:t>
        </w:r>
        <w:r>
          <w:rPr>
            <w:noProof/>
            <w:webHidden/>
          </w:rPr>
          <w:fldChar w:fldCharType="end"/>
        </w:r>
      </w:hyperlink>
    </w:p>
    <w:p w14:paraId="39AA1742" w14:textId="11F86B26" w:rsidR="00E84E22" w:rsidRDefault="00E84E22">
      <w:pPr>
        <w:pStyle w:val="TDC2"/>
        <w:tabs>
          <w:tab w:val="right" w:leader="dot" w:pos="9016"/>
        </w:tabs>
        <w:rPr>
          <w:rFonts w:eastAsiaTheme="minorEastAsia"/>
          <w:noProof/>
          <w:kern w:val="2"/>
          <w:sz w:val="24"/>
          <w:szCs w:val="24"/>
          <w:lang w:val="es-MX" w:eastAsia="es-MX"/>
          <w14:ligatures w14:val="standardContextual"/>
        </w:rPr>
      </w:pPr>
      <w:hyperlink w:anchor="_Toc192498116" w:history="1">
        <w:r w:rsidRPr="002A3E8A">
          <w:rPr>
            <w:rStyle w:val="Hipervnculo"/>
            <w:noProof/>
            <w:lang w:val="es-MX"/>
          </w:rPr>
          <w:t>Base de datos</w:t>
        </w:r>
        <w:r>
          <w:rPr>
            <w:noProof/>
            <w:webHidden/>
          </w:rPr>
          <w:tab/>
        </w:r>
        <w:r>
          <w:rPr>
            <w:noProof/>
            <w:webHidden/>
          </w:rPr>
          <w:fldChar w:fldCharType="begin"/>
        </w:r>
        <w:r>
          <w:rPr>
            <w:noProof/>
            <w:webHidden/>
          </w:rPr>
          <w:instrText xml:space="preserve"> PAGEREF _Toc192498116 \h </w:instrText>
        </w:r>
        <w:r>
          <w:rPr>
            <w:noProof/>
            <w:webHidden/>
          </w:rPr>
        </w:r>
        <w:r>
          <w:rPr>
            <w:noProof/>
            <w:webHidden/>
          </w:rPr>
          <w:fldChar w:fldCharType="separate"/>
        </w:r>
        <w:r>
          <w:rPr>
            <w:noProof/>
            <w:webHidden/>
          </w:rPr>
          <w:t>5</w:t>
        </w:r>
        <w:r>
          <w:rPr>
            <w:noProof/>
            <w:webHidden/>
          </w:rPr>
          <w:fldChar w:fldCharType="end"/>
        </w:r>
      </w:hyperlink>
    </w:p>
    <w:p w14:paraId="4D4B21A8" w14:textId="1547C804" w:rsidR="00E84E22" w:rsidRDefault="00E84E22">
      <w:pPr>
        <w:pStyle w:val="TDC3"/>
        <w:tabs>
          <w:tab w:val="right" w:leader="dot" w:pos="9016"/>
        </w:tabs>
        <w:rPr>
          <w:rFonts w:eastAsiaTheme="minorEastAsia"/>
          <w:noProof/>
          <w:kern w:val="2"/>
          <w:sz w:val="24"/>
          <w:szCs w:val="24"/>
          <w:lang w:val="es-MX" w:eastAsia="es-MX"/>
          <w14:ligatures w14:val="standardContextual"/>
        </w:rPr>
      </w:pPr>
      <w:hyperlink w:anchor="_Toc192498117" w:history="1">
        <w:r w:rsidRPr="002A3E8A">
          <w:rPr>
            <w:rStyle w:val="Hipervnculo"/>
            <w:noProof/>
            <w:lang w:val="es-MX"/>
          </w:rPr>
          <w:t>Tablas</w:t>
        </w:r>
        <w:r>
          <w:rPr>
            <w:noProof/>
            <w:webHidden/>
          </w:rPr>
          <w:tab/>
        </w:r>
        <w:r>
          <w:rPr>
            <w:noProof/>
            <w:webHidden/>
          </w:rPr>
          <w:fldChar w:fldCharType="begin"/>
        </w:r>
        <w:r>
          <w:rPr>
            <w:noProof/>
            <w:webHidden/>
          </w:rPr>
          <w:instrText xml:space="preserve"> PAGEREF _Toc192498117 \h </w:instrText>
        </w:r>
        <w:r>
          <w:rPr>
            <w:noProof/>
            <w:webHidden/>
          </w:rPr>
        </w:r>
        <w:r>
          <w:rPr>
            <w:noProof/>
            <w:webHidden/>
          </w:rPr>
          <w:fldChar w:fldCharType="separate"/>
        </w:r>
        <w:r>
          <w:rPr>
            <w:noProof/>
            <w:webHidden/>
          </w:rPr>
          <w:t>5</w:t>
        </w:r>
        <w:r>
          <w:rPr>
            <w:noProof/>
            <w:webHidden/>
          </w:rPr>
          <w:fldChar w:fldCharType="end"/>
        </w:r>
      </w:hyperlink>
    </w:p>
    <w:p w14:paraId="56570C56" w14:textId="272CF8F5"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8" w:history="1">
        <w:r w:rsidRPr="002A3E8A">
          <w:rPr>
            <w:rStyle w:val="Hipervnculo"/>
            <w:noProof/>
            <w:lang w:val="es-MX"/>
          </w:rPr>
          <w:t>Listado</w:t>
        </w:r>
        <w:r>
          <w:rPr>
            <w:noProof/>
            <w:webHidden/>
          </w:rPr>
          <w:tab/>
        </w:r>
        <w:r>
          <w:rPr>
            <w:noProof/>
            <w:webHidden/>
          </w:rPr>
          <w:fldChar w:fldCharType="begin"/>
        </w:r>
        <w:r>
          <w:rPr>
            <w:noProof/>
            <w:webHidden/>
          </w:rPr>
          <w:instrText xml:space="preserve"> PAGEREF _Toc192498118 \h </w:instrText>
        </w:r>
        <w:r>
          <w:rPr>
            <w:noProof/>
            <w:webHidden/>
          </w:rPr>
        </w:r>
        <w:r>
          <w:rPr>
            <w:noProof/>
            <w:webHidden/>
          </w:rPr>
          <w:fldChar w:fldCharType="separate"/>
        </w:r>
        <w:r>
          <w:rPr>
            <w:noProof/>
            <w:webHidden/>
          </w:rPr>
          <w:t>5</w:t>
        </w:r>
        <w:r>
          <w:rPr>
            <w:noProof/>
            <w:webHidden/>
          </w:rPr>
          <w:fldChar w:fldCharType="end"/>
        </w:r>
      </w:hyperlink>
    </w:p>
    <w:p w14:paraId="64812511" w14:textId="62647BB3" w:rsidR="00E84E22" w:rsidRDefault="00E84E22">
      <w:pPr>
        <w:pStyle w:val="TDC4"/>
        <w:tabs>
          <w:tab w:val="right" w:leader="dot" w:pos="9016"/>
        </w:tabs>
        <w:rPr>
          <w:rFonts w:eastAsiaTheme="minorEastAsia"/>
          <w:noProof/>
          <w:kern w:val="2"/>
          <w:sz w:val="24"/>
          <w:szCs w:val="24"/>
          <w:lang w:val="es-MX" w:eastAsia="es-MX"/>
          <w14:ligatures w14:val="standardContextual"/>
        </w:rPr>
      </w:pPr>
      <w:hyperlink w:anchor="_Toc192498119" w:history="1">
        <w:r w:rsidRPr="002A3E8A">
          <w:rPr>
            <w:rStyle w:val="Hipervnculo"/>
            <w:noProof/>
            <w:lang w:val="es-MX"/>
          </w:rPr>
          <w:t>Definición y especificación</w:t>
        </w:r>
        <w:r>
          <w:rPr>
            <w:noProof/>
            <w:webHidden/>
          </w:rPr>
          <w:tab/>
        </w:r>
        <w:r>
          <w:rPr>
            <w:noProof/>
            <w:webHidden/>
          </w:rPr>
          <w:fldChar w:fldCharType="begin"/>
        </w:r>
        <w:r>
          <w:rPr>
            <w:noProof/>
            <w:webHidden/>
          </w:rPr>
          <w:instrText xml:space="preserve"> PAGEREF _Toc192498119 \h </w:instrText>
        </w:r>
        <w:r>
          <w:rPr>
            <w:noProof/>
            <w:webHidden/>
          </w:rPr>
        </w:r>
        <w:r>
          <w:rPr>
            <w:noProof/>
            <w:webHidden/>
          </w:rPr>
          <w:fldChar w:fldCharType="separate"/>
        </w:r>
        <w:r>
          <w:rPr>
            <w:noProof/>
            <w:webHidden/>
          </w:rPr>
          <w:t>5</w:t>
        </w:r>
        <w:r>
          <w:rPr>
            <w:noProof/>
            <w:webHidden/>
          </w:rPr>
          <w:fldChar w:fldCharType="end"/>
        </w:r>
      </w:hyperlink>
    </w:p>
    <w:p w14:paraId="4977F79C" w14:textId="1A0D330B"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20" w:history="1">
        <w:r w:rsidRPr="002A3E8A">
          <w:rPr>
            <w:rStyle w:val="Hipervnculo"/>
            <w:noProof/>
            <w:lang w:val="es-MX"/>
          </w:rPr>
          <w:t>Proveedores</w:t>
        </w:r>
        <w:r>
          <w:rPr>
            <w:noProof/>
            <w:webHidden/>
          </w:rPr>
          <w:tab/>
        </w:r>
        <w:r>
          <w:rPr>
            <w:noProof/>
            <w:webHidden/>
          </w:rPr>
          <w:fldChar w:fldCharType="begin"/>
        </w:r>
        <w:r>
          <w:rPr>
            <w:noProof/>
            <w:webHidden/>
          </w:rPr>
          <w:instrText xml:space="preserve"> PAGEREF _Toc192498120 \h </w:instrText>
        </w:r>
        <w:r>
          <w:rPr>
            <w:noProof/>
            <w:webHidden/>
          </w:rPr>
        </w:r>
        <w:r>
          <w:rPr>
            <w:noProof/>
            <w:webHidden/>
          </w:rPr>
          <w:fldChar w:fldCharType="separate"/>
        </w:r>
        <w:r>
          <w:rPr>
            <w:noProof/>
            <w:webHidden/>
          </w:rPr>
          <w:t>5</w:t>
        </w:r>
        <w:r>
          <w:rPr>
            <w:noProof/>
            <w:webHidden/>
          </w:rPr>
          <w:fldChar w:fldCharType="end"/>
        </w:r>
      </w:hyperlink>
      <w:r w:rsidR="000D062A">
        <w:rPr>
          <w:rStyle w:val="Hipervnculo"/>
          <w:noProof/>
        </w:rPr>
        <w:tab/>
      </w:r>
    </w:p>
    <w:p w14:paraId="1A62EDDF" w14:textId="04447CEF"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21" w:history="1">
        <w:r w:rsidRPr="002A3E8A">
          <w:rPr>
            <w:rStyle w:val="Hipervnculo"/>
            <w:noProof/>
            <w:lang w:val="it-IT"/>
          </w:rPr>
          <w:t>Órdenes de Compra</w:t>
        </w:r>
        <w:r>
          <w:rPr>
            <w:noProof/>
            <w:webHidden/>
          </w:rPr>
          <w:tab/>
        </w:r>
        <w:r>
          <w:rPr>
            <w:noProof/>
            <w:webHidden/>
          </w:rPr>
          <w:fldChar w:fldCharType="begin"/>
        </w:r>
        <w:r>
          <w:rPr>
            <w:noProof/>
            <w:webHidden/>
          </w:rPr>
          <w:instrText xml:space="preserve"> PAGEREF _Toc192498121 \h </w:instrText>
        </w:r>
        <w:r>
          <w:rPr>
            <w:noProof/>
            <w:webHidden/>
          </w:rPr>
        </w:r>
        <w:r>
          <w:rPr>
            <w:noProof/>
            <w:webHidden/>
          </w:rPr>
          <w:fldChar w:fldCharType="separate"/>
        </w:r>
        <w:r>
          <w:rPr>
            <w:noProof/>
            <w:webHidden/>
          </w:rPr>
          <w:t>5</w:t>
        </w:r>
        <w:r>
          <w:rPr>
            <w:noProof/>
            <w:webHidden/>
          </w:rPr>
          <w:fldChar w:fldCharType="end"/>
        </w:r>
      </w:hyperlink>
    </w:p>
    <w:p w14:paraId="604C4174" w14:textId="05AC0BFF"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2" w:history="1">
        <w:r w:rsidRPr="002A3E8A">
          <w:rPr>
            <w:rStyle w:val="Hipervnculo"/>
            <w:noProof/>
            <w:lang w:val="es-MX"/>
          </w:rPr>
          <w:t>Propósito</w:t>
        </w:r>
        <w:r>
          <w:rPr>
            <w:noProof/>
            <w:webHidden/>
          </w:rPr>
          <w:tab/>
        </w:r>
        <w:r>
          <w:rPr>
            <w:noProof/>
            <w:webHidden/>
          </w:rPr>
          <w:fldChar w:fldCharType="begin"/>
        </w:r>
        <w:r>
          <w:rPr>
            <w:noProof/>
            <w:webHidden/>
          </w:rPr>
          <w:instrText xml:space="preserve"> PAGEREF _Toc192498122 \h </w:instrText>
        </w:r>
        <w:r>
          <w:rPr>
            <w:noProof/>
            <w:webHidden/>
          </w:rPr>
        </w:r>
        <w:r>
          <w:rPr>
            <w:noProof/>
            <w:webHidden/>
          </w:rPr>
          <w:fldChar w:fldCharType="separate"/>
        </w:r>
        <w:r>
          <w:rPr>
            <w:noProof/>
            <w:webHidden/>
          </w:rPr>
          <w:t>5</w:t>
        </w:r>
        <w:r>
          <w:rPr>
            <w:noProof/>
            <w:webHidden/>
          </w:rPr>
          <w:fldChar w:fldCharType="end"/>
        </w:r>
      </w:hyperlink>
    </w:p>
    <w:p w14:paraId="6877D6E1" w14:textId="1224F8F7"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3" w:history="1">
        <w:r w:rsidRPr="002A3E8A">
          <w:rPr>
            <w:rStyle w:val="Hipervnculo"/>
            <w:noProof/>
          </w:rPr>
          <w:t>Atributos y relaciones</w:t>
        </w:r>
        <w:r>
          <w:rPr>
            <w:noProof/>
            <w:webHidden/>
          </w:rPr>
          <w:tab/>
        </w:r>
        <w:r>
          <w:rPr>
            <w:noProof/>
            <w:webHidden/>
          </w:rPr>
          <w:fldChar w:fldCharType="begin"/>
        </w:r>
        <w:r>
          <w:rPr>
            <w:noProof/>
            <w:webHidden/>
          </w:rPr>
          <w:instrText xml:space="preserve"> PAGEREF _Toc192498123 \h </w:instrText>
        </w:r>
        <w:r>
          <w:rPr>
            <w:noProof/>
            <w:webHidden/>
          </w:rPr>
        </w:r>
        <w:r>
          <w:rPr>
            <w:noProof/>
            <w:webHidden/>
          </w:rPr>
          <w:fldChar w:fldCharType="separate"/>
        </w:r>
        <w:r>
          <w:rPr>
            <w:noProof/>
            <w:webHidden/>
          </w:rPr>
          <w:t>5</w:t>
        </w:r>
        <w:r>
          <w:rPr>
            <w:noProof/>
            <w:webHidden/>
          </w:rPr>
          <w:fldChar w:fldCharType="end"/>
        </w:r>
      </w:hyperlink>
    </w:p>
    <w:p w14:paraId="587B6A7A" w14:textId="48356200"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24" w:history="1">
        <w:r w:rsidRPr="002A3E8A">
          <w:rPr>
            <w:rStyle w:val="Hipervnculo"/>
            <w:noProof/>
            <w:lang w:val="es-MX"/>
          </w:rPr>
          <w:t>Productos en la Orden de Compra</w:t>
        </w:r>
        <w:r>
          <w:rPr>
            <w:noProof/>
            <w:webHidden/>
          </w:rPr>
          <w:tab/>
        </w:r>
        <w:r>
          <w:rPr>
            <w:noProof/>
            <w:webHidden/>
          </w:rPr>
          <w:fldChar w:fldCharType="begin"/>
        </w:r>
        <w:r>
          <w:rPr>
            <w:noProof/>
            <w:webHidden/>
          </w:rPr>
          <w:instrText xml:space="preserve"> PAGEREF _Toc192498124 \h </w:instrText>
        </w:r>
        <w:r>
          <w:rPr>
            <w:noProof/>
            <w:webHidden/>
          </w:rPr>
        </w:r>
        <w:r>
          <w:rPr>
            <w:noProof/>
            <w:webHidden/>
          </w:rPr>
          <w:fldChar w:fldCharType="separate"/>
        </w:r>
        <w:r>
          <w:rPr>
            <w:noProof/>
            <w:webHidden/>
          </w:rPr>
          <w:t>5</w:t>
        </w:r>
        <w:r>
          <w:rPr>
            <w:noProof/>
            <w:webHidden/>
          </w:rPr>
          <w:fldChar w:fldCharType="end"/>
        </w:r>
      </w:hyperlink>
    </w:p>
    <w:p w14:paraId="11B0A403" w14:textId="70DBCBFD"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5" w:history="1">
        <w:r w:rsidRPr="002A3E8A">
          <w:rPr>
            <w:rStyle w:val="Hipervnculo"/>
            <w:noProof/>
            <w:lang w:val="es-MX"/>
          </w:rPr>
          <w:t>Propósito:</w:t>
        </w:r>
        <w:r>
          <w:rPr>
            <w:noProof/>
            <w:webHidden/>
          </w:rPr>
          <w:tab/>
        </w:r>
        <w:r>
          <w:rPr>
            <w:noProof/>
            <w:webHidden/>
          </w:rPr>
          <w:fldChar w:fldCharType="begin"/>
        </w:r>
        <w:r>
          <w:rPr>
            <w:noProof/>
            <w:webHidden/>
          </w:rPr>
          <w:instrText xml:space="preserve"> PAGEREF _Toc192498125 \h </w:instrText>
        </w:r>
        <w:r>
          <w:rPr>
            <w:noProof/>
            <w:webHidden/>
          </w:rPr>
        </w:r>
        <w:r>
          <w:rPr>
            <w:noProof/>
            <w:webHidden/>
          </w:rPr>
          <w:fldChar w:fldCharType="separate"/>
        </w:r>
        <w:r>
          <w:rPr>
            <w:noProof/>
            <w:webHidden/>
          </w:rPr>
          <w:t>5</w:t>
        </w:r>
        <w:r>
          <w:rPr>
            <w:noProof/>
            <w:webHidden/>
          </w:rPr>
          <w:fldChar w:fldCharType="end"/>
        </w:r>
      </w:hyperlink>
    </w:p>
    <w:p w14:paraId="4090CAD3" w14:textId="57D83A28"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6" w:history="1">
        <w:r w:rsidRPr="002A3E8A">
          <w:rPr>
            <w:rStyle w:val="Hipervnculo"/>
            <w:noProof/>
            <w:lang w:val="es-MX"/>
          </w:rPr>
          <w:t>Atributos y relaciones</w:t>
        </w:r>
        <w:r>
          <w:rPr>
            <w:noProof/>
            <w:webHidden/>
          </w:rPr>
          <w:tab/>
        </w:r>
        <w:r>
          <w:rPr>
            <w:noProof/>
            <w:webHidden/>
          </w:rPr>
          <w:fldChar w:fldCharType="begin"/>
        </w:r>
        <w:r>
          <w:rPr>
            <w:noProof/>
            <w:webHidden/>
          </w:rPr>
          <w:instrText xml:space="preserve"> PAGEREF _Toc192498126 \h </w:instrText>
        </w:r>
        <w:r>
          <w:rPr>
            <w:noProof/>
            <w:webHidden/>
          </w:rPr>
        </w:r>
        <w:r>
          <w:rPr>
            <w:noProof/>
            <w:webHidden/>
          </w:rPr>
          <w:fldChar w:fldCharType="separate"/>
        </w:r>
        <w:r>
          <w:rPr>
            <w:noProof/>
            <w:webHidden/>
          </w:rPr>
          <w:t>5</w:t>
        </w:r>
        <w:r>
          <w:rPr>
            <w:noProof/>
            <w:webHidden/>
          </w:rPr>
          <w:fldChar w:fldCharType="end"/>
        </w:r>
      </w:hyperlink>
    </w:p>
    <w:p w14:paraId="0DC1E24A" w14:textId="7C58CE00"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27" w:history="1">
        <w:r w:rsidRPr="002A3E8A">
          <w:rPr>
            <w:rStyle w:val="Hipervnculo"/>
            <w:noProof/>
            <w:lang w:val="es-MX"/>
          </w:rPr>
          <w:t>Recepciones de material</w:t>
        </w:r>
        <w:r>
          <w:rPr>
            <w:noProof/>
            <w:webHidden/>
          </w:rPr>
          <w:tab/>
        </w:r>
        <w:r>
          <w:rPr>
            <w:noProof/>
            <w:webHidden/>
          </w:rPr>
          <w:fldChar w:fldCharType="begin"/>
        </w:r>
        <w:r>
          <w:rPr>
            <w:noProof/>
            <w:webHidden/>
          </w:rPr>
          <w:instrText xml:space="preserve"> PAGEREF _Toc192498127 \h </w:instrText>
        </w:r>
        <w:r>
          <w:rPr>
            <w:noProof/>
            <w:webHidden/>
          </w:rPr>
        </w:r>
        <w:r>
          <w:rPr>
            <w:noProof/>
            <w:webHidden/>
          </w:rPr>
          <w:fldChar w:fldCharType="separate"/>
        </w:r>
        <w:r>
          <w:rPr>
            <w:noProof/>
            <w:webHidden/>
          </w:rPr>
          <w:t>5</w:t>
        </w:r>
        <w:r>
          <w:rPr>
            <w:noProof/>
            <w:webHidden/>
          </w:rPr>
          <w:fldChar w:fldCharType="end"/>
        </w:r>
      </w:hyperlink>
    </w:p>
    <w:p w14:paraId="6212D7FE" w14:textId="4A34B221"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8" w:history="1">
        <w:r w:rsidRPr="002A3E8A">
          <w:rPr>
            <w:rStyle w:val="Hipervnculo"/>
            <w:noProof/>
            <w:lang w:val="es-MX"/>
          </w:rPr>
          <w:t>Propósito</w:t>
        </w:r>
        <w:r>
          <w:rPr>
            <w:noProof/>
            <w:webHidden/>
          </w:rPr>
          <w:tab/>
        </w:r>
        <w:r>
          <w:rPr>
            <w:noProof/>
            <w:webHidden/>
          </w:rPr>
          <w:fldChar w:fldCharType="begin"/>
        </w:r>
        <w:r>
          <w:rPr>
            <w:noProof/>
            <w:webHidden/>
          </w:rPr>
          <w:instrText xml:space="preserve"> PAGEREF _Toc192498128 \h </w:instrText>
        </w:r>
        <w:r>
          <w:rPr>
            <w:noProof/>
            <w:webHidden/>
          </w:rPr>
        </w:r>
        <w:r>
          <w:rPr>
            <w:noProof/>
            <w:webHidden/>
          </w:rPr>
          <w:fldChar w:fldCharType="separate"/>
        </w:r>
        <w:r>
          <w:rPr>
            <w:noProof/>
            <w:webHidden/>
          </w:rPr>
          <w:t>5</w:t>
        </w:r>
        <w:r>
          <w:rPr>
            <w:noProof/>
            <w:webHidden/>
          </w:rPr>
          <w:fldChar w:fldCharType="end"/>
        </w:r>
      </w:hyperlink>
    </w:p>
    <w:p w14:paraId="07F52470" w14:textId="72DF8C2F"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29" w:history="1">
        <w:r w:rsidRPr="002A3E8A">
          <w:rPr>
            <w:rStyle w:val="Hipervnculo"/>
            <w:noProof/>
          </w:rPr>
          <w:t>Atributos y relaciones</w:t>
        </w:r>
        <w:r>
          <w:rPr>
            <w:noProof/>
            <w:webHidden/>
          </w:rPr>
          <w:tab/>
        </w:r>
        <w:r>
          <w:rPr>
            <w:noProof/>
            <w:webHidden/>
          </w:rPr>
          <w:fldChar w:fldCharType="begin"/>
        </w:r>
        <w:r>
          <w:rPr>
            <w:noProof/>
            <w:webHidden/>
          </w:rPr>
          <w:instrText xml:space="preserve"> PAGEREF _Toc192498129 \h </w:instrText>
        </w:r>
        <w:r>
          <w:rPr>
            <w:noProof/>
            <w:webHidden/>
          </w:rPr>
        </w:r>
        <w:r>
          <w:rPr>
            <w:noProof/>
            <w:webHidden/>
          </w:rPr>
          <w:fldChar w:fldCharType="separate"/>
        </w:r>
        <w:r>
          <w:rPr>
            <w:noProof/>
            <w:webHidden/>
          </w:rPr>
          <w:t>5</w:t>
        </w:r>
        <w:r>
          <w:rPr>
            <w:noProof/>
            <w:webHidden/>
          </w:rPr>
          <w:fldChar w:fldCharType="end"/>
        </w:r>
      </w:hyperlink>
    </w:p>
    <w:p w14:paraId="62838526" w14:textId="179B28BC" w:rsidR="00E84E22" w:rsidRDefault="00E84E22">
      <w:pPr>
        <w:pStyle w:val="TDC5"/>
        <w:tabs>
          <w:tab w:val="right" w:leader="dot" w:pos="9016"/>
        </w:tabs>
        <w:rPr>
          <w:rFonts w:eastAsiaTheme="minorEastAsia"/>
          <w:noProof/>
          <w:kern w:val="2"/>
          <w:sz w:val="24"/>
          <w:szCs w:val="24"/>
          <w:lang w:val="es-MX" w:eastAsia="es-MX"/>
          <w14:ligatures w14:val="standardContextual"/>
        </w:rPr>
      </w:pPr>
      <w:hyperlink w:anchor="_Toc192498130" w:history="1">
        <w:r w:rsidRPr="002A3E8A">
          <w:rPr>
            <w:rStyle w:val="Hipervnculo"/>
            <w:noProof/>
            <w:lang w:val="es-MX"/>
          </w:rPr>
          <w:t>Productos en la Recepción de material</w:t>
        </w:r>
        <w:r>
          <w:rPr>
            <w:noProof/>
            <w:webHidden/>
          </w:rPr>
          <w:tab/>
        </w:r>
        <w:r>
          <w:rPr>
            <w:noProof/>
            <w:webHidden/>
          </w:rPr>
          <w:fldChar w:fldCharType="begin"/>
        </w:r>
        <w:r>
          <w:rPr>
            <w:noProof/>
            <w:webHidden/>
          </w:rPr>
          <w:instrText xml:space="preserve"> PAGEREF _Toc192498130 \h </w:instrText>
        </w:r>
        <w:r>
          <w:rPr>
            <w:noProof/>
            <w:webHidden/>
          </w:rPr>
        </w:r>
        <w:r>
          <w:rPr>
            <w:noProof/>
            <w:webHidden/>
          </w:rPr>
          <w:fldChar w:fldCharType="separate"/>
        </w:r>
        <w:r>
          <w:rPr>
            <w:noProof/>
            <w:webHidden/>
          </w:rPr>
          <w:t>5</w:t>
        </w:r>
        <w:r>
          <w:rPr>
            <w:noProof/>
            <w:webHidden/>
          </w:rPr>
          <w:fldChar w:fldCharType="end"/>
        </w:r>
      </w:hyperlink>
    </w:p>
    <w:p w14:paraId="6A97DFF0" w14:textId="14CB5390"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31" w:history="1">
        <w:r w:rsidRPr="002A3E8A">
          <w:rPr>
            <w:rStyle w:val="Hipervnculo"/>
            <w:noProof/>
            <w:lang w:val="es-MX"/>
          </w:rPr>
          <w:t>Propósito:</w:t>
        </w:r>
        <w:r>
          <w:rPr>
            <w:noProof/>
            <w:webHidden/>
          </w:rPr>
          <w:tab/>
        </w:r>
        <w:r>
          <w:rPr>
            <w:noProof/>
            <w:webHidden/>
          </w:rPr>
          <w:fldChar w:fldCharType="begin"/>
        </w:r>
        <w:r>
          <w:rPr>
            <w:noProof/>
            <w:webHidden/>
          </w:rPr>
          <w:instrText xml:space="preserve"> PAGEREF _Toc192498131 \h </w:instrText>
        </w:r>
        <w:r>
          <w:rPr>
            <w:noProof/>
            <w:webHidden/>
          </w:rPr>
        </w:r>
        <w:r>
          <w:rPr>
            <w:noProof/>
            <w:webHidden/>
          </w:rPr>
          <w:fldChar w:fldCharType="separate"/>
        </w:r>
        <w:r>
          <w:rPr>
            <w:noProof/>
            <w:webHidden/>
          </w:rPr>
          <w:t>5</w:t>
        </w:r>
        <w:r>
          <w:rPr>
            <w:noProof/>
            <w:webHidden/>
          </w:rPr>
          <w:fldChar w:fldCharType="end"/>
        </w:r>
      </w:hyperlink>
    </w:p>
    <w:p w14:paraId="5F76F1EC" w14:textId="1C5EC76A" w:rsidR="00E84E22" w:rsidRDefault="00E84E22">
      <w:pPr>
        <w:pStyle w:val="TDC6"/>
        <w:tabs>
          <w:tab w:val="right" w:leader="dot" w:pos="9016"/>
        </w:tabs>
        <w:rPr>
          <w:rFonts w:eastAsiaTheme="minorEastAsia"/>
          <w:noProof/>
          <w:kern w:val="2"/>
          <w:sz w:val="24"/>
          <w:szCs w:val="24"/>
          <w:lang w:val="es-MX" w:eastAsia="es-MX"/>
          <w14:ligatures w14:val="standardContextual"/>
        </w:rPr>
      </w:pPr>
      <w:hyperlink w:anchor="_Toc192498132" w:history="1">
        <w:r w:rsidRPr="002A3E8A">
          <w:rPr>
            <w:rStyle w:val="Hipervnculo"/>
            <w:noProof/>
            <w:lang w:val="es-MX"/>
          </w:rPr>
          <w:t>Atributos y relaciones</w:t>
        </w:r>
        <w:r>
          <w:rPr>
            <w:noProof/>
            <w:webHidden/>
          </w:rPr>
          <w:tab/>
        </w:r>
        <w:r>
          <w:rPr>
            <w:noProof/>
            <w:webHidden/>
          </w:rPr>
          <w:fldChar w:fldCharType="begin"/>
        </w:r>
        <w:r>
          <w:rPr>
            <w:noProof/>
            <w:webHidden/>
          </w:rPr>
          <w:instrText xml:space="preserve"> PAGEREF _Toc192498132 \h </w:instrText>
        </w:r>
        <w:r>
          <w:rPr>
            <w:noProof/>
            <w:webHidden/>
          </w:rPr>
        </w:r>
        <w:r>
          <w:rPr>
            <w:noProof/>
            <w:webHidden/>
          </w:rPr>
          <w:fldChar w:fldCharType="separate"/>
        </w:r>
        <w:r>
          <w:rPr>
            <w:noProof/>
            <w:webHidden/>
          </w:rPr>
          <w:t>5</w:t>
        </w:r>
        <w:r>
          <w:rPr>
            <w:noProof/>
            <w:webHidden/>
          </w:rPr>
          <w:fldChar w:fldCharType="end"/>
        </w:r>
      </w:hyperlink>
    </w:p>
    <w:p w14:paraId="2C6949CB" w14:textId="712BCE9C" w:rsidR="004B6714" w:rsidRDefault="00DC417E" w:rsidP="00DC417E">
      <w:pPr>
        <w:rPr>
          <w:lang w:val="es-MX"/>
        </w:rPr>
      </w:pPr>
      <w:r>
        <w:rPr>
          <w:lang w:val="es-MX"/>
        </w:rPr>
        <w:fldChar w:fldCharType="end"/>
      </w:r>
    </w:p>
    <w:p w14:paraId="21684BEB" w14:textId="77777777" w:rsidR="004B6714" w:rsidRDefault="004B6714">
      <w:pPr>
        <w:rPr>
          <w:lang w:val="es-MX"/>
        </w:rPr>
      </w:pPr>
      <w:r>
        <w:rPr>
          <w:lang w:val="es-MX"/>
        </w:rPr>
        <w:lastRenderedPageBreak/>
        <w:br w:type="page"/>
      </w:r>
    </w:p>
    <w:p w14:paraId="0EEA71B3" w14:textId="42FAD925" w:rsidR="00D7777B" w:rsidRPr="00D7777B" w:rsidRDefault="00D7777B" w:rsidP="00D7777B">
      <w:pPr>
        <w:pStyle w:val="Ttulo1"/>
        <w:rPr>
          <w:lang w:val="es-MX"/>
        </w:rPr>
      </w:pPr>
      <w:bookmarkStart w:id="0" w:name="_Toc192498097"/>
      <w:r w:rsidRPr="00D7777B">
        <w:rPr>
          <w:lang w:val="es-MX"/>
        </w:rPr>
        <w:lastRenderedPageBreak/>
        <w:t>Introducción</w:t>
      </w:r>
      <w:bookmarkEnd w:id="0"/>
    </w:p>
    <w:p w14:paraId="5318A689" w14:textId="207786F7" w:rsidR="00D7777B" w:rsidRDefault="00D7777B" w:rsidP="00D7777B">
      <w:pPr>
        <w:pStyle w:val="Ttulo2"/>
        <w:rPr>
          <w:lang w:val="es-MX"/>
        </w:rPr>
      </w:pPr>
      <w:bookmarkStart w:id="1" w:name="_Toc192498098"/>
      <w:r w:rsidRPr="00D7777B">
        <w:rPr>
          <w:lang w:val="es-MX"/>
        </w:rPr>
        <w:t>Objetivo del módulo</w:t>
      </w:r>
      <w:bookmarkEnd w:id="1"/>
    </w:p>
    <w:p w14:paraId="17C31E00" w14:textId="7E10C351" w:rsidR="00D7777B" w:rsidRDefault="00D7777B" w:rsidP="00D7777B">
      <w:pPr>
        <w:ind w:firstLine="567"/>
        <w:rPr>
          <w:lang w:val="es-MX"/>
        </w:rPr>
      </w:pPr>
      <w:r>
        <w:rPr>
          <w:lang w:val="es-MX"/>
        </w:rPr>
        <w:t>Gestionar el proceso de la adquisición de materiales para el almacén.</w:t>
      </w:r>
    </w:p>
    <w:p w14:paraId="03F82280" w14:textId="648845AB" w:rsidR="00D7777B" w:rsidRDefault="00D7777B" w:rsidP="00D7777B">
      <w:pPr>
        <w:ind w:firstLine="567"/>
        <w:rPr>
          <w:lang w:val="es-MX"/>
        </w:rPr>
      </w:pPr>
      <w:r>
        <w:rPr>
          <w:lang w:val="es-MX"/>
        </w:rPr>
        <w:t>Al implementar este módulo permite:</w:t>
      </w:r>
    </w:p>
    <w:p w14:paraId="3818971A" w14:textId="271680D7" w:rsidR="00D7777B" w:rsidRDefault="00D7777B" w:rsidP="00D7777B">
      <w:pPr>
        <w:pStyle w:val="Prrafodelista"/>
        <w:numPr>
          <w:ilvl w:val="0"/>
          <w:numId w:val="31"/>
        </w:numPr>
        <w:rPr>
          <w:lang w:val="es-MX"/>
        </w:rPr>
      </w:pPr>
      <w:r>
        <w:rPr>
          <w:lang w:val="es-MX"/>
        </w:rPr>
        <w:t>Garantizar la trazabilidad de las compras.</w:t>
      </w:r>
    </w:p>
    <w:p w14:paraId="76E7D21A" w14:textId="5149AF6A" w:rsidR="00D7777B" w:rsidRDefault="00D7777B" w:rsidP="00D7777B">
      <w:pPr>
        <w:pStyle w:val="Prrafodelista"/>
        <w:numPr>
          <w:ilvl w:val="0"/>
          <w:numId w:val="31"/>
        </w:numPr>
        <w:rPr>
          <w:lang w:val="es-MX"/>
        </w:rPr>
      </w:pPr>
      <w:r>
        <w:rPr>
          <w:lang w:val="es-MX"/>
        </w:rPr>
        <w:t>Facilitar la toma de decisiones</w:t>
      </w:r>
    </w:p>
    <w:p w14:paraId="040C8929" w14:textId="590F4F84" w:rsidR="00D7777B" w:rsidRDefault="00D7777B" w:rsidP="00D7777B">
      <w:pPr>
        <w:pStyle w:val="Prrafodelista"/>
        <w:numPr>
          <w:ilvl w:val="0"/>
          <w:numId w:val="31"/>
        </w:numPr>
        <w:rPr>
          <w:lang w:val="es-MX"/>
        </w:rPr>
      </w:pPr>
      <w:r>
        <w:rPr>
          <w:lang w:val="es-MX"/>
        </w:rPr>
        <w:t>Mejorar la eficiencia</w:t>
      </w:r>
    </w:p>
    <w:p w14:paraId="797D3ED4" w14:textId="779C6218" w:rsidR="00D7777B" w:rsidRDefault="00D7777B" w:rsidP="00D7777B">
      <w:pPr>
        <w:pStyle w:val="Prrafodelista"/>
        <w:numPr>
          <w:ilvl w:val="0"/>
          <w:numId w:val="31"/>
        </w:numPr>
        <w:rPr>
          <w:lang w:val="es-MX"/>
        </w:rPr>
      </w:pPr>
      <w:r>
        <w:rPr>
          <w:lang w:val="es-MX"/>
        </w:rPr>
        <w:t>Reducir costos</w:t>
      </w:r>
    </w:p>
    <w:p w14:paraId="0CD8B3E7" w14:textId="3ABA2CB6" w:rsidR="00D7777B" w:rsidRDefault="00D7777B" w:rsidP="00D7777B">
      <w:pPr>
        <w:pStyle w:val="Ttulo2"/>
        <w:rPr>
          <w:lang w:val="es-MX"/>
        </w:rPr>
      </w:pPr>
      <w:bookmarkStart w:id="2" w:name="_Toc192498099"/>
      <w:r w:rsidRPr="00D7777B">
        <w:rPr>
          <w:lang w:val="es-MX"/>
        </w:rPr>
        <w:t>Alcance</w:t>
      </w:r>
      <w:bookmarkEnd w:id="2"/>
    </w:p>
    <w:p w14:paraId="4C6121B5" w14:textId="5E2B3778" w:rsidR="00D7777B" w:rsidRDefault="00D7777B" w:rsidP="00D7777B">
      <w:pPr>
        <w:ind w:firstLine="567"/>
        <w:rPr>
          <w:lang w:val="es-MX"/>
        </w:rPr>
      </w:pPr>
      <w:r>
        <w:rPr>
          <w:lang w:val="es-MX"/>
        </w:rPr>
        <w:t>El módulo inicialmente contempla la creación manual de las órdenes de compra a un determinado proveedor, pero eventualmente puede integrarse que se genere de manera automática a partir de una configuración y condiciones específicas:</w:t>
      </w:r>
    </w:p>
    <w:p w14:paraId="5F07D5F7" w14:textId="517B69EE" w:rsidR="00D7777B" w:rsidRDefault="00D7777B" w:rsidP="00D7777B">
      <w:pPr>
        <w:pStyle w:val="Prrafodelista"/>
        <w:numPr>
          <w:ilvl w:val="0"/>
          <w:numId w:val="32"/>
        </w:numPr>
        <w:rPr>
          <w:lang w:val="es-MX"/>
        </w:rPr>
      </w:pPr>
      <w:r>
        <w:rPr>
          <w:lang w:val="es-MX"/>
        </w:rPr>
        <w:t>Crear orden de compra a un proveedor con el detalle de artículos solicitados</w:t>
      </w:r>
    </w:p>
    <w:p w14:paraId="1C89E2D8" w14:textId="776726DB" w:rsidR="00D7777B" w:rsidRDefault="00D7777B" w:rsidP="00D7777B">
      <w:pPr>
        <w:pStyle w:val="Prrafodelista"/>
        <w:numPr>
          <w:ilvl w:val="0"/>
          <w:numId w:val="32"/>
        </w:numPr>
        <w:rPr>
          <w:lang w:val="es-MX"/>
        </w:rPr>
      </w:pPr>
      <w:r>
        <w:rPr>
          <w:lang w:val="es-MX"/>
        </w:rPr>
        <w:t xml:space="preserve">La orden de compra pasará por diferentes estados: Abierta, Autorizada, Pendiente, Surtida Parcial, Surtida, Cancelada. </w:t>
      </w:r>
    </w:p>
    <w:p w14:paraId="65C171F6" w14:textId="2F2669AE" w:rsidR="00D7777B" w:rsidRDefault="00D7777B" w:rsidP="00D7777B">
      <w:pPr>
        <w:pStyle w:val="Prrafodelista"/>
        <w:numPr>
          <w:ilvl w:val="0"/>
          <w:numId w:val="32"/>
        </w:numPr>
        <w:rPr>
          <w:lang w:val="es-MX"/>
        </w:rPr>
      </w:pPr>
      <w:r>
        <w:rPr>
          <w:lang w:val="es-MX"/>
        </w:rPr>
        <w:t>Este módulo podrá interactuar con los módulos de:</w:t>
      </w:r>
    </w:p>
    <w:tbl>
      <w:tblPr>
        <w:tblStyle w:val="Tablaconcuadrcula"/>
        <w:tblW w:w="9365" w:type="dxa"/>
        <w:tblLook w:val="04A0" w:firstRow="1" w:lastRow="0" w:firstColumn="1" w:lastColumn="0" w:noHBand="0" w:noVBand="1"/>
      </w:tblPr>
      <w:tblGrid>
        <w:gridCol w:w="1696"/>
        <w:gridCol w:w="4536"/>
        <w:gridCol w:w="3133"/>
      </w:tblGrid>
      <w:tr w:rsidR="00D7777B" w14:paraId="105E3B0F" w14:textId="65A2690C" w:rsidTr="00B04DBB">
        <w:tc>
          <w:tcPr>
            <w:tcW w:w="1696" w:type="dxa"/>
            <w:shd w:val="clear" w:color="auto" w:fill="D9D9D9" w:themeFill="background1" w:themeFillShade="D9"/>
          </w:tcPr>
          <w:p w14:paraId="29C32617" w14:textId="282E0B7A" w:rsidR="00D7777B" w:rsidRPr="00B04DBB" w:rsidRDefault="00D7777B" w:rsidP="00B04DBB">
            <w:pPr>
              <w:jc w:val="center"/>
              <w:rPr>
                <w:b/>
                <w:bCs/>
                <w:lang w:val="es-MX"/>
              </w:rPr>
            </w:pPr>
            <w:r w:rsidRPr="00B04DBB">
              <w:rPr>
                <w:b/>
                <w:bCs/>
                <w:lang w:val="es-MX"/>
              </w:rPr>
              <w:t>Módulo</w:t>
            </w:r>
          </w:p>
        </w:tc>
        <w:tc>
          <w:tcPr>
            <w:tcW w:w="4536" w:type="dxa"/>
            <w:shd w:val="clear" w:color="auto" w:fill="D9D9D9" w:themeFill="background1" w:themeFillShade="D9"/>
          </w:tcPr>
          <w:p w14:paraId="3E990B95" w14:textId="24BEC57F" w:rsidR="00D7777B" w:rsidRPr="00B04DBB" w:rsidRDefault="00D7777B" w:rsidP="00B04DBB">
            <w:pPr>
              <w:jc w:val="center"/>
              <w:rPr>
                <w:b/>
                <w:bCs/>
                <w:lang w:val="es-MX"/>
              </w:rPr>
            </w:pPr>
            <w:r w:rsidRPr="00B04DBB">
              <w:rPr>
                <w:b/>
                <w:bCs/>
                <w:lang w:val="es-MX"/>
              </w:rPr>
              <w:t>Descripción</w:t>
            </w:r>
          </w:p>
        </w:tc>
        <w:tc>
          <w:tcPr>
            <w:tcW w:w="3133" w:type="dxa"/>
            <w:shd w:val="clear" w:color="auto" w:fill="D9D9D9" w:themeFill="background1" w:themeFillShade="D9"/>
          </w:tcPr>
          <w:p w14:paraId="22A4CD99" w14:textId="143CDC55" w:rsidR="00D7777B" w:rsidRPr="00B04DBB" w:rsidRDefault="00D7777B" w:rsidP="00B04DBB">
            <w:pPr>
              <w:jc w:val="center"/>
              <w:rPr>
                <w:b/>
                <w:bCs/>
                <w:lang w:val="es-MX"/>
              </w:rPr>
            </w:pPr>
            <w:r w:rsidRPr="00B04DBB">
              <w:rPr>
                <w:b/>
                <w:bCs/>
                <w:lang w:val="es-MX"/>
              </w:rPr>
              <w:t>Notas</w:t>
            </w:r>
          </w:p>
        </w:tc>
      </w:tr>
      <w:tr w:rsidR="00D7777B" w14:paraId="68351CCB" w14:textId="77777777" w:rsidTr="00B04DBB">
        <w:tc>
          <w:tcPr>
            <w:tcW w:w="1696" w:type="dxa"/>
          </w:tcPr>
          <w:p w14:paraId="792008EB" w14:textId="203625AC" w:rsidR="00D7777B" w:rsidRDefault="00D7777B" w:rsidP="00D7777B">
            <w:pPr>
              <w:rPr>
                <w:lang w:val="es-MX"/>
              </w:rPr>
            </w:pPr>
            <w:r>
              <w:rPr>
                <w:lang w:val="es-MX"/>
              </w:rPr>
              <w:t>Inventario</w:t>
            </w:r>
          </w:p>
        </w:tc>
        <w:tc>
          <w:tcPr>
            <w:tcW w:w="4536" w:type="dxa"/>
          </w:tcPr>
          <w:p w14:paraId="5D031904" w14:textId="6007E62E" w:rsidR="00D7777B" w:rsidRDefault="00D7777B" w:rsidP="00D7777B">
            <w:pPr>
              <w:rPr>
                <w:lang w:val="es-MX"/>
              </w:rPr>
            </w:pPr>
            <w:r>
              <w:rPr>
                <w:lang w:val="es-MX"/>
              </w:rPr>
              <w:t>Actualizar la existencia total y disponible como el costo promedio</w:t>
            </w:r>
          </w:p>
        </w:tc>
        <w:tc>
          <w:tcPr>
            <w:tcW w:w="3133" w:type="dxa"/>
          </w:tcPr>
          <w:p w14:paraId="5AE3976D" w14:textId="4CB5FBC8" w:rsidR="00D7777B" w:rsidRDefault="00D7777B" w:rsidP="00D7777B">
            <w:pPr>
              <w:rPr>
                <w:lang w:val="es-MX"/>
              </w:rPr>
            </w:pPr>
            <w:r>
              <w:rPr>
                <w:lang w:val="es-MX"/>
              </w:rPr>
              <w:t>Cuando se ingrese el material por surtido de orden de compra</w:t>
            </w:r>
          </w:p>
        </w:tc>
      </w:tr>
      <w:tr w:rsidR="00B04DBB" w14:paraId="1EEC9CB0" w14:textId="77777777" w:rsidTr="00B04DBB">
        <w:tc>
          <w:tcPr>
            <w:tcW w:w="1696" w:type="dxa"/>
          </w:tcPr>
          <w:p w14:paraId="196395D3" w14:textId="5D9A0374" w:rsidR="00B04DBB" w:rsidRDefault="00B04DBB" w:rsidP="00D7777B">
            <w:pPr>
              <w:rPr>
                <w:lang w:val="es-MX"/>
              </w:rPr>
            </w:pPr>
            <w:r>
              <w:rPr>
                <w:lang w:val="es-MX"/>
              </w:rPr>
              <w:t>Cuentas x Pagar</w:t>
            </w:r>
          </w:p>
        </w:tc>
        <w:tc>
          <w:tcPr>
            <w:tcW w:w="4536" w:type="dxa"/>
          </w:tcPr>
          <w:p w14:paraId="1C778663" w14:textId="2EF65580" w:rsidR="00B04DBB" w:rsidRDefault="00B04DBB" w:rsidP="00D7777B">
            <w:pPr>
              <w:rPr>
                <w:lang w:val="es-MX"/>
              </w:rPr>
            </w:pPr>
            <w:r>
              <w:rPr>
                <w:lang w:val="es-MX"/>
              </w:rPr>
              <w:t>Generar el registro de “Cuentas x Pagar”</w:t>
            </w:r>
          </w:p>
        </w:tc>
        <w:tc>
          <w:tcPr>
            <w:tcW w:w="3133" w:type="dxa"/>
          </w:tcPr>
          <w:p w14:paraId="306B496D" w14:textId="1370B9CB" w:rsidR="00B04DBB" w:rsidRDefault="00B04DBB" w:rsidP="00D7777B">
            <w:pPr>
              <w:rPr>
                <w:lang w:val="es-MX"/>
              </w:rPr>
            </w:pPr>
            <w:r>
              <w:rPr>
                <w:lang w:val="es-MX"/>
              </w:rPr>
              <w:t>Cuando el módulo de CxP esté habilitado y se reciba como surtida total una orden de compra</w:t>
            </w:r>
          </w:p>
        </w:tc>
      </w:tr>
    </w:tbl>
    <w:p w14:paraId="768FD415" w14:textId="77777777" w:rsidR="00D7777B" w:rsidRDefault="00D7777B" w:rsidP="00D7777B">
      <w:pPr>
        <w:rPr>
          <w:lang w:val="es-MX"/>
        </w:rPr>
      </w:pPr>
    </w:p>
    <w:p w14:paraId="127A2301" w14:textId="71C8F283" w:rsidR="00B04DBB" w:rsidRDefault="00B04DBB" w:rsidP="00D7777B">
      <w:pPr>
        <w:rPr>
          <w:lang w:val="es-MX"/>
        </w:rPr>
      </w:pPr>
      <w:r>
        <w:rPr>
          <w:lang w:val="es-MX"/>
        </w:rPr>
        <w:t>Es necesario que el usuario del módulo o dueño del negocio enumere las restricciones para su uso como son:</w:t>
      </w:r>
    </w:p>
    <w:p w14:paraId="0A3F8065" w14:textId="542411E5" w:rsidR="00B04DBB" w:rsidRDefault="00B04DBB" w:rsidP="00B04DBB">
      <w:pPr>
        <w:pStyle w:val="Prrafodelista"/>
        <w:numPr>
          <w:ilvl w:val="0"/>
          <w:numId w:val="33"/>
        </w:numPr>
        <w:rPr>
          <w:lang w:val="es-MX"/>
        </w:rPr>
      </w:pPr>
      <w:r>
        <w:rPr>
          <w:lang w:val="es-MX"/>
        </w:rPr>
        <w:t>Roles o permisos que pueden realizar acciones sobre las órdenes de compra como:</w:t>
      </w:r>
    </w:p>
    <w:p w14:paraId="5E455BFD" w14:textId="39BC8C19" w:rsidR="00B04DBB" w:rsidRDefault="00B04DBB" w:rsidP="00B04DBB">
      <w:pPr>
        <w:pStyle w:val="Prrafodelista"/>
        <w:numPr>
          <w:ilvl w:val="1"/>
          <w:numId w:val="33"/>
        </w:numPr>
        <w:rPr>
          <w:lang w:val="es-MX"/>
        </w:rPr>
      </w:pPr>
      <w:r>
        <w:rPr>
          <w:lang w:val="es-MX"/>
        </w:rPr>
        <w:t>Crearlas</w:t>
      </w:r>
    </w:p>
    <w:p w14:paraId="644146FD" w14:textId="1E4CEE6A" w:rsidR="00B04DBB" w:rsidRDefault="00B04DBB" w:rsidP="00B04DBB">
      <w:pPr>
        <w:pStyle w:val="Prrafodelista"/>
        <w:numPr>
          <w:ilvl w:val="1"/>
          <w:numId w:val="33"/>
        </w:numPr>
        <w:rPr>
          <w:lang w:val="es-MX"/>
        </w:rPr>
      </w:pPr>
      <w:r>
        <w:rPr>
          <w:lang w:val="es-MX"/>
        </w:rPr>
        <w:t>Autorizarlas</w:t>
      </w:r>
    </w:p>
    <w:p w14:paraId="5E112EB6" w14:textId="0193D7D0" w:rsidR="00B04DBB" w:rsidRDefault="00B04DBB" w:rsidP="00B04DBB">
      <w:pPr>
        <w:pStyle w:val="Prrafodelista"/>
        <w:numPr>
          <w:ilvl w:val="1"/>
          <w:numId w:val="33"/>
        </w:numPr>
        <w:rPr>
          <w:lang w:val="es-MX"/>
        </w:rPr>
      </w:pPr>
      <w:r>
        <w:rPr>
          <w:lang w:val="es-MX"/>
        </w:rPr>
        <w:t>Cancelarlas</w:t>
      </w:r>
    </w:p>
    <w:p w14:paraId="465D8089" w14:textId="141263FB" w:rsidR="00B04DBB" w:rsidRDefault="00B04DBB" w:rsidP="00B04DBB">
      <w:pPr>
        <w:pStyle w:val="Prrafodelista"/>
        <w:numPr>
          <w:ilvl w:val="1"/>
          <w:numId w:val="33"/>
        </w:numPr>
        <w:rPr>
          <w:lang w:val="es-MX"/>
        </w:rPr>
      </w:pPr>
      <w:r>
        <w:rPr>
          <w:lang w:val="es-MX"/>
        </w:rPr>
        <w:t>Surtirlas</w:t>
      </w:r>
    </w:p>
    <w:p w14:paraId="2AD600F8" w14:textId="63BDBE34" w:rsidR="00B04DBB" w:rsidRDefault="00B04DBB" w:rsidP="00363932">
      <w:pPr>
        <w:pStyle w:val="Prrafodelista"/>
        <w:numPr>
          <w:ilvl w:val="1"/>
          <w:numId w:val="33"/>
        </w:numPr>
        <w:rPr>
          <w:lang w:val="es-MX"/>
        </w:rPr>
      </w:pPr>
      <w:r>
        <w:rPr>
          <w:lang w:val="es-MX"/>
        </w:rPr>
        <w:t>Crear en su caso “el registro de Cuentas x Pagar”</w:t>
      </w:r>
    </w:p>
    <w:p w14:paraId="5C238ED4" w14:textId="241AE32D" w:rsidR="00D356D9" w:rsidRDefault="00D356D9" w:rsidP="00D356D9">
      <w:pPr>
        <w:pStyle w:val="Ttulo2"/>
        <w:rPr>
          <w:lang w:val="es-MX"/>
        </w:rPr>
      </w:pPr>
      <w:bookmarkStart w:id="3" w:name="_Toc192498100"/>
      <w:r>
        <w:rPr>
          <w:lang w:val="es-MX"/>
        </w:rPr>
        <w:t>Reglas de negocio</w:t>
      </w:r>
      <w:bookmarkEnd w:id="3"/>
    </w:p>
    <w:p w14:paraId="67F7274F" w14:textId="0510CC7E" w:rsidR="00D356D9" w:rsidRDefault="00D356D9" w:rsidP="00D356D9">
      <w:pPr>
        <w:rPr>
          <w:lang w:val="es-MX"/>
        </w:rPr>
      </w:pPr>
      <w:r>
        <w:rPr>
          <w:lang w:val="es-MX"/>
        </w:rPr>
        <w:t xml:space="preserve">En este apartado se enumeran las condiciones generales que se deben cumplir en cada uno de los procesos. </w:t>
      </w:r>
    </w:p>
    <w:p w14:paraId="3B120F11" w14:textId="3C1DAF5A" w:rsidR="00D356D9" w:rsidRPr="006E0C2C" w:rsidRDefault="00D356D9" w:rsidP="00D356D9">
      <w:pPr>
        <w:rPr>
          <w:u w:val="single"/>
          <w:lang w:val="es-MX"/>
        </w:rPr>
      </w:pPr>
      <w:r>
        <w:rPr>
          <w:lang w:val="es-MX"/>
        </w:rPr>
        <w:t xml:space="preserve">Se hace de manera enunciativa intentando describir lo mas específico posible cada una de las posibles situaciones. </w:t>
      </w:r>
    </w:p>
    <w:p w14:paraId="07A524BA" w14:textId="77777777" w:rsidR="00D356D9" w:rsidRDefault="00D356D9" w:rsidP="00D356D9">
      <w:pPr>
        <w:rPr>
          <w:lang w:val="es-MX"/>
        </w:rPr>
      </w:pPr>
    </w:p>
    <w:tbl>
      <w:tblPr>
        <w:tblStyle w:val="Tablaconcuadrcula"/>
        <w:tblW w:w="9365" w:type="dxa"/>
        <w:tblLook w:val="04A0" w:firstRow="1" w:lastRow="0" w:firstColumn="1" w:lastColumn="0" w:noHBand="0" w:noVBand="1"/>
      </w:tblPr>
      <w:tblGrid>
        <w:gridCol w:w="618"/>
        <w:gridCol w:w="2921"/>
        <w:gridCol w:w="4737"/>
        <w:gridCol w:w="1089"/>
      </w:tblGrid>
      <w:tr w:rsidR="009C663E" w:rsidRPr="009C663E" w14:paraId="3B246302" w14:textId="74327825" w:rsidTr="003E1E54">
        <w:tc>
          <w:tcPr>
            <w:tcW w:w="618" w:type="dxa"/>
            <w:shd w:val="clear" w:color="auto" w:fill="F2F2F2" w:themeFill="background1" w:themeFillShade="F2"/>
          </w:tcPr>
          <w:p w14:paraId="539E81FD" w14:textId="7E184BBC" w:rsidR="009C663E" w:rsidRPr="009C663E" w:rsidRDefault="009C663E" w:rsidP="009C663E">
            <w:pPr>
              <w:jc w:val="center"/>
              <w:rPr>
                <w:b/>
                <w:bCs/>
                <w:lang w:val="es-MX"/>
              </w:rPr>
            </w:pPr>
            <w:r w:rsidRPr="009C663E">
              <w:rPr>
                <w:b/>
                <w:bCs/>
                <w:lang w:val="es-MX"/>
              </w:rPr>
              <w:t>No.</w:t>
            </w:r>
          </w:p>
        </w:tc>
        <w:tc>
          <w:tcPr>
            <w:tcW w:w="2921" w:type="dxa"/>
            <w:shd w:val="clear" w:color="auto" w:fill="F2F2F2" w:themeFill="background1" w:themeFillShade="F2"/>
          </w:tcPr>
          <w:p w14:paraId="02EDAC24" w14:textId="3BBD2852" w:rsidR="009C663E" w:rsidRPr="009C663E" w:rsidRDefault="009C663E" w:rsidP="009C663E">
            <w:pPr>
              <w:jc w:val="center"/>
              <w:rPr>
                <w:b/>
                <w:bCs/>
                <w:lang w:val="es-MX"/>
              </w:rPr>
            </w:pPr>
            <w:r w:rsidRPr="009C663E">
              <w:rPr>
                <w:b/>
                <w:bCs/>
                <w:lang w:val="es-MX"/>
              </w:rPr>
              <w:t>Regla</w:t>
            </w:r>
          </w:p>
        </w:tc>
        <w:tc>
          <w:tcPr>
            <w:tcW w:w="4737" w:type="dxa"/>
            <w:shd w:val="clear" w:color="auto" w:fill="F2F2F2" w:themeFill="background1" w:themeFillShade="F2"/>
          </w:tcPr>
          <w:p w14:paraId="72F1A3C3" w14:textId="0C2CAB77" w:rsidR="009C663E" w:rsidRPr="009C663E" w:rsidRDefault="009C663E" w:rsidP="009C663E">
            <w:pPr>
              <w:jc w:val="center"/>
              <w:rPr>
                <w:b/>
                <w:bCs/>
                <w:lang w:val="es-MX"/>
              </w:rPr>
            </w:pPr>
            <w:r w:rsidRPr="009C663E">
              <w:rPr>
                <w:b/>
                <w:bCs/>
                <w:lang w:val="es-MX"/>
              </w:rPr>
              <w:t>Especificación</w:t>
            </w:r>
          </w:p>
        </w:tc>
        <w:tc>
          <w:tcPr>
            <w:tcW w:w="1089" w:type="dxa"/>
            <w:shd w:val="clear" w:color="auto" w:fill="F2F2F2" w:themeFill="background1" w:themeFillShade="F2"/>
          </w:tcPr>
          <w:p w14:paraId="4F382524" w14:textId="639CB300" w:rsidR="009C663E" w:rsidRPr="009C663E" w:rsidRDefault="009C663E" w:rsidP="009C663E">
            <w:pPr>
              <w:jc w:val="center"/>
              <w:rPr>
                <w:b/>
                <w:bCs/>
                <w:lang w:val="es-MX"/>
              </w:rPr>
            </w:pPr>
            <w:r w:rsidRPr="009C663E">
              <w:rPr>
                <w:b/>
                <w:bCs/>
                <w:lang w:val="es-MX"/>
              </w:rPr>
              <w:t>Aplicada</w:t>
            </w:r>
          </w:p>
        </w:tc>
      </w:tr>
      <w:tr w:rsidR="009C663E" w14:paraId="2E7FAF5B" w14:textId="37F5C01A" w:rsidTr="003E1E54">
        <w:tc>
          <w:tcPr>
            <w:tcW w:w="618" w:type="dxa"/>
          </w:tcPr>
          <w:p w14:paraId="3863639C" w14:textId="73771344" w:rsidR="009C663E" w:rsidRDefault="009C663E" w:rsidP="00D356D9">
            <w:pPr>
              <w:rPr>
                <w:lang w:val="es-MX"/>
              </w:rPr>
            </w:pPr>
            <w:r>
              <w:rPr>
                <w:lang w:val="es-MX"/>
              </w:rPr>
              <w:t>1</w:t>
            </w:r>
          </w:p>
        </w:tc>
        <w:tc>
          <w:tcPr>
            <w:tcW w:w="2921" w:type="dxa"/>
          </w:tcPr>
          <w:p w14:paraId="57F13482" w14:textId="3C273F17" w:rsidR="009C663E" w:rsidRDefault="009C663E" w:rsidP="00D356D9">
            <w:pPr>
              <w:rPr>
                <w:lang w:val="es-MX"/>
              </w:rPr>
            </w:pPr>
            <w:r>
              <w:rPr>
                <w:lang w:val="es-MX"/>
              </w:rPr>
              <w:t>Crear Orden de Compra</w:t>
            </w:r>
          </w:p>
        </w:tc>
        <w:tc>
          <w:tcPr>
            <w:tcW w:w="4737" w:type="dxa"/>
          </w:tcPr>
          <w:p w14:paraId="5B783B16" w14:textId="45997816" w:rsidR="006E0C2C" w:rsidRDefault="009C663E" w:rsidP="00D356D9">
            <w:pPr>
              <w:rPr>
                <w:lang w:val="es-MX"/>
              </w:rPr>
            </w:pPr>
            <w:r>
              <w:rPr>
                <w:lang w:val="es-MX"/>
              </w:rPr>
              <w:t xml:space="preserve">Solo usuarios que tengan el </w:t>
            </w:r>
            <w:r w:rsidR="006E0C2C">
              <w:rPr>
                <w:lang w:val="es-MX"/>
              </w:rPr>
              <w:t xml:space="preserve">rol de: “Gerente” </w:t>
            </w:r>
          </w:p>
        </w:tc>
        <w:tc>
          <w:tcPr>
            <w:tcW w:w="1089" w:type="dxa"/>
          </w:tcPr>
          <w:p w14:paraId="69D7801B" w14:textId="4FD34F3B" w:rsidR="009C663E" w:rsidRDefault="006E0C2C" w:rsidP="00D356D9">
            <w:pPr>
              <w:rPr>
                <w:lang w:val="es-MX"/>
              </w:rPr>
            </w:pPr>
            <w:r>
              <w:rPr>
                <w:lang w:val="es-MX"/>
              </w:rPr>
              <w:t>Si</w:t>
            </w:r>
          </w:p>
        </w:tc>
      </w:tr>
      <w:tr w:rsidR="006E0C2C" w14:paraId="6B1166EA" w14:textId="77777777" w:rsidTr="003E1E54">
        <w:tc>
          <w:tcPr>
            <w:tcW w:w="618" w:type="dxa"/>
          </w:tcPr>
          <w:p w14:paraId="2FF0C0F9" w14:textId="15A62189" w:rsidR="006E0C2C" w:rsidRDefault="006E0C2C" w:rsidP="00D356D9">
            <w:pPr>
              <w:rPr>
                <w:lang w:val="es-MX"/>
              </w:rPr>
            </w:pPr>
            <w:r>
              <w:rPr>
                <w:lang w:val="es-MX"/>
              </w:rPr>
              <w:t>2</w:t>
            </w:r>
          </w:p>
        </w:tc>
        <w:tc>
          <w:tcPr>
            <w:tcW w:w="2921" w:type="dxa"/>
          </w:tcPr>
          <w:p w14:paraId="4227D58B" w14:textId="57A1D8DB" w:rsidR="006E0C2C" w:rsidRDefault="005B4005" w:rsidP="00D356D9">
            <w:pPr>
              <w:rPr>
                <w:lang w:val="es-MX"/>
              </w:rPr>
            </w:pPr>
            <w:r>
              <w:rPr>
                <w:lang w:val="es-MX"/>
              </w:rPr>
              <w:t>Autorizar Orden de Compra</w:t>
            </w:r>
          </w:p>
        </w:tc>
        <w:tc>
          <w:tcPr>
            <w:tcW w:w="4737" w:type="dxa"/>
          </w:tcPr>
          <w:p w14:paraId="2D80A423" w14:textId="77777777" w:rsidR="005B4005" w:rsidRDefault="005B4005" w:rsidP="005B4005">
            <w:pPr>
              <w:rPr>
                <w:lang w:val="es-MX"/>
              </w:rPr>
            </w:pPr>
            <w:r>
              <w:rPr>
                <w:lang w:val="es-MX"/>
              </w:rPr>
              <w:t>Solo si:</w:t>
            </w:r>
          </w:p>
          <w:p w14:paraId="46E02363" w14:textId="23236B3B" w:rsidR="005B4005" w:rsidRDefault="005B4005" w:rsidP="005B4005">
            <w:pPr>
              <w:pStyle w:val="Prrafodelista"/>
              <w:numPr>
                <w:ilvl w:val="0"/>
                <w:numId w:val="33"/>
              </w:numPr>
              <w:rPr>
                <w:lang w:val="es-MX"/>
              </w:rPr>
            </w:pPr>
            <w:r>
              <w:rPr>
                <w:lang w:val="es-MX"/>
              </w:rPr>
              <w:t>Estado de orden de compra es “Abierto”</w:t>
            </w:r>
          </w:p>
          <w:p w14:paraId="388BC774" w14:textId="121A9FAE" w:rsidR="005B4005" w:rsidRPr="005B4005" w:rsidRDefault="005B4005" w:rsidP="005B4005">
            <w:pPr>
              <w:pStyle w:val="Prrafodelista"/>
              <w:numPr>
                <w:ilvl w:val="0"/>
                <w:numId w:val="33"/>
              </w:numPr>
              <w:rPr>
                <w:lang w:val="es-MX"/>
              </w:rPr>
            </w:pPr>
            <w:r>
              <w:rPr>
                <w:lang w:val="es-MX"/>
              </w:rPr>
              <w:t>Tiene productos</w:t>
            </w:r>
          </w:p>
          <w:p w14:paraId="0D37FB1C" w14:textId="2A886CBD" w:rsidR="005B4005" w:rsidRPr="005B4005" w:rsidRDefault="005B4005" w:rsidP="005B4005">
            <w:pPr>
              <w:rPr>
                <w:u w:val="single"/>
                <w:lang w:val="es-MX"/>
              </w:rPr>
            </w:pPr>
            <w:r>
              <w:rPr>
                <w:lang w:val="es-MX"/>
              </w:rPr>
              <w:t xml:space="preserve"> </w:t>
            </w:r>
          </w:p>
        </w:tc>
        <w:tc>
          <w:tcPr>
            <w:tcW w:w="1089" w:type="dxa"/>
          </w:tcPr>
          <w:p w14:paraId="37A90AD5" w14:textId="036FA493" w:rsidR="006E0C2C" w:rsidRPr="005B4005" w:rsidRDefault="005B4005" w:rsidP="00D356D9">
            <w:pPr>
              <w:rPr>
                <w:u w:val="single"/>
                <w:lang w:val="es-MX"/>
              </w:rPr>
            </w:pPr>
            <w:r>
              <w:rPr>
                <w:lang w:val="es-MX"/>
              </w:rPr>
              <w:t>Si</w:t>
            </w:r>
          </w:p>
        </w:tc>
      </w:tr>
      <w:tr w:rsidR="005B4005" w14:paraId="736A6A21" w14:textId="77777777" w:rsidTr="003E1E54">
        <w:tc>
          <w:tcPr>
            <w:tcW w:w="618" w:type="dxa"/>
          </w:tcPr>
          <w:p w14:paraId="727A3D7E" w14:textId="659BD5E5" w:rsidR="005B4005" w:rsidRDefault="003E1E54" w:rsidP="005B4005">
            <w:pPr>
              <w:rPr>
                <w:lang w:val="es-MX"/>
              </w:rPr>
            </w:pPr>
            <w:r>
              <w:rPr>
                <w:lang w:val="es-MX"/>
              </w:rPr>
              <w:t>3</w:t>
            </w:r>
          </w:p>
        </w:tc>
        <w:tc>
          <w:tcPr>
            <w:tcW w:w="2921" w:type="dxa"/>
          </w:tcPr>
          <w:p w14:paraId="5695FC10" w14:textId="397136C5" w:rsidR="005B4005" w:rsidRDefault="005B4005" w:rsidP="005B4005">
            <w:pPr>
              <w:rPr>
                <w:lang w:val="es-MX"/>
              </w:rPr>
            </w:pPr>
            <w:r>
              <w:rPr>
                <w:lang w:val="es-MX"/>
              </w:rPr>
              <w:t>Abrir Orden de Compra</w:t>
            </w:r>
          </w:p>
        </w:tc>
        <w:tc>
          <w:tcPr>
            <w:tcW w:w="4737" w:type="dxa"/>
          </w:tcPr>
          <w:p w14:paraId="52F3E43A" w14:textId="011DBEAB" w:rsidR="005B4005" w:rsidRPr="003E1E54" w:rsidRDefault="005B4005" w:rsidP="003E1E54">
            <w:pPr>
              <w:rPr>
                <w:lang w:val="es-MX"/>
              </w:rPr>
            </w:pPr>
            <w:r>
              <w:rPr>
                <w:lang w:val="es-MX"/>
              </w:rPr>
              <w:t>Sólo si</w:t>
            </w:r>
            <w:r w:rsidR="003E1E54">
              <w:rPr>
                <w:lang w:val="es-MX"/>
              </w:rPr>
              <w:t xml:space="preserve"> </w:t>
            </w:r>
            <w:r>
              <w:rPr>
                <w:lang w:val="es-MX"/>
              </w:rPr>
              <w:t xml:space="preserve">Orden de compra </w:t>
            </w:r>
            <w:r w:rsidR="003E1E54">
              <w:rPr>
                <w:lang w:val="es-MX"/>
              </w:rPr>
              <w:t>en</w:t>
            </w:r>
            <w:r>
              <w:rPr>
                <w:lang w:val="es-MX"/>
              </w:rPr>
              <w:t xml:space="preserve"> estado</w:t>
            </w:r>
            <w:r w:rsidR="003E1E54">
              <w:rPr>
                <w:lang w:val="es-MX"/>
              </w:rPr>
              <w:t xml:space="preserve"> </w:t>
            </w:r>
            <w:r>
              <w:rPr>
                <w:lang w:val="es-MX"/>
              </w:rPr>
              <w:t>“Autorizada”</w:t>
            </w:r>
          </w:p>
        </w:tc>
        <w:tc>
          <w:tcPr>
            <w:tcW w:w="1089" w:type="dxa"/>
          </w:tcPr>
          <w:p w14:paraId="71876CEB" w14:textId="068D0085" w:rsidR="005B4005" w:rsidRDefault="003E1E54" w:rsidP="005B4005">
            <w:pPr>
              <w:rPr>
                <w:lang w:val="es-MX"/>
              </w:rPr>
            </w:pPr>
            <w:r>
              <w:rPr>
                <w:lang w:val="es-MX"/>
              </w:rPr>
              <w:t>Si</w:t>
            </w:r>
          </w:p>
        </w:tc>
      </w:tr>
      <w:tr w:rsidR="005B4005" w14:paraId="370E3C78" w14:textId="77777777" w:rsidTr="003E1E54">
        <w:tc>
          <w:tcPr>
            <w:tcW w:w="618" w:type="dxa"/>
          </w:tcPr>
          <w:p w14:paraId="6C83B3DB" w14:textId="26699433" w:rsidR="005B4005" w:rsidRDefault="003E1E54" w:rsidP="005B4005">
            <w:pPr>
              <w:rPr>
                <w:lang w:val="es-MX"/>
              </w:rPr>
            </w:pPr>
            <w:r>
              <w:rPr>
                <w:lang w:val="es-MX"/>
              </w:rPr>
              <w:t>4</w:t>
            </w:r>
          </w:p>
        </w:tc>
        <w:tc>
          <w:tcPr>
            <w:tcW w:w="2921" w:type="dxa"/>
          </w:tcPr>
          <w:p w14:paraId="1397C249" w14:textId="7B6138DB" w:rsidR="005B4005" w:rsidRDefault="003E1E54" w:rsidP="005B4005">
            <w:pPr>
              <w:rPr>
                <w:lang w:val="es-MX"/>
              </w:rPr>
            </w:pPr>
            <w:r>
              <w:rPr>
                <w:lang w:val="es-MX"/>
              </w:rPr>
              <w:t>Editar Orden de Compra</w:t>
            </w:r>
          </w:p>
        </w:tc>
        <w:tc>
          <w:tcPr>
            <w:tcW w:w="4737" w:type="dxa"/>
          </w:tcPr>
          <w:p w14:paraId="40052962" w14:textId="49D68DDE" w:rsidR="005B4005" w:rsidRDefault="003E1E54" w:rsidP="005B4005">
            <w:pPr>
              <w:rPr>
                <w:lang w:val="es-MX"/>
              </w:rPr>
            </w:pPr>
            <w:r>
              <w:rPr>
                <w:lang w:val="es-MX"/>
              </w:rPr>
              <w:t xml:space="preserve">Sólo si orden de </w:t>
            </w:r>
            <w:r w:rsidR="007806F4">
              <w:rPr>
                <w:lang w:val="es-MX"/>
              </w:rPr>
              <w:t>compra en</w:t>
            </w:r>
            <w:r>
              <w:rPr>
                <w:lang w:val="es-MX"/>
              </w:rPr>
              <w:t xml:space="preserve"> estado “</w:t>
            </w:r>
            <w:r w:rsidR="00336DE4">
              <w:rPr>
                <w:lang w:val="es-MX"/>
              </w:rPr>
              <w:t>Abierto</w:t>
            </w:r>
            <w:r>
              <w:rPr>
                <w:lang w:val="es-MX"/>
              </w:rPr>
              <w:t>”</w:t>
            </w:r>
          </w:p>
        </w:tc>
        <w:tc>
          <w:tcPr>
            <w:tcW w:w="1089" w:type="dxa"/>
          </w:tcPr>
          <w:p w14:paraId="21117DA7" w14:textId="5976F3CC" w:rsidR="005B4005" w:rsidRDefault="00336DE4" w:rsidP="005B4005">
            <w:pPr>
              <w:rPr>
                <w:lang w:val="es-MX"/>
              </w:rPr>
            </w:pPr>
            <w:r>
              <w:rPr>
                <w:lang w:val="es-MX"/>
              </w:rPr>
              <w:t>Si</w:t>
            </w:r>
          </w:p>
        </w:tc>
      </w:tr>
      <w:tr w:rsidR="003E1E54" w14:paraId="23F18139" w14:textId="77777777" w:rsidTr="003E1E54">
        <w:tc>
          <w:tcPr>
            <w:tcW w:w="618" w:type="dxa"/>
          </w:tcPr>
          <w:p w14:paraId="515A1C2D" w14:textId="02F72899" w:rsidR="003E1E54" w:rsidRDefault="003E1E54" w:rsidP="005B4005">
            <w:pPr>
              <w:rPr>
                <w:lang w:val="es-MX"/>
              </w:rPr>
            </w:pPr>
            <w:r>
              <w:rPr>
                <w:lang w:val="es-MX"/>
              </w:rPr>
              <w:t>5</w:t>
            </w:r>
          </w:p>
        </w:tc>
        <w:tc>
          <w:tcPr>
            <w:tcW w:w="2921" w:type="dxa"/>
          </w:tcPr>
          <w:p w14:paraId="08F7DC18" w14:textId="270EA22B" w:rsidR="003E1E54" w:rsidRDefault="003E1E54" w:rsidP="005B4005">
            <w:pPr>
              <w:rPr>
                <w:lang w:val="es-MX"/>
              </w:rPr>
            </w:pPr>
            <w:r>
              <w:rPr>
                <w:lang w:val="es-MX"/>
              </w:rPr>
              <w:t>Agregar Productos a Orden de compra</w:t>
            </w:r>
          </w:p>
        </w:tc>
        <w:tc>
          <w:tcPr>
            <w:tcW w:w="4737" w:type="dxa"/>
          </w:tcPr>
          <w:p w14:paraId="27C32DDB" w14:textId="045F1BE8" w:rsidR="003E1E54" w:rsidRPr="00336DE4" w:rsidRDefault="003E1E54" w:rsidP="005B4005">
            <w:pPr>
              <w:rPr>
                <w:u w:val="single"/>
                <w:lang w:val="es-MX"/>
              </w:rPr>
            </w:pPr>
            <w:r>
              <w:rPr>
                <w:lang w:val="es-MX"/>
              </w:rPr>
              <w:t xml:space="preserve">Sólo si orden de </w:t>
            </w:r>
            <w:r w:rsidR="007806F4">
              <w:rPr>
                <w:lang w:val="es-MX"/>
              </w:rPr>
              <w:t>compra en</w:t>
            </w:r>
            <w:r>
              <w:rPr>
                <w:lang w:val="es-MX"/>
              </w:rPr>
              <w:t xml:space="preserve"> estado “</w:t>
            </w:r>
            <w:r w:rsidR="00336DE4">
              <w:rPr>
                <w:lang w:val="es-MX"/>
              </w:rPr>
              <w:t>Abierto</w:t>
            </w:r>
            <w:r>
              <w:rPr>
                <w:lang w:val="es-MX"/>
              </w:rPr>
              <w:t>”</w:t>
            </w:r>
          </w:p>
        </w:tc>
        <w:tc>
          <w:tcPr>
            <w:tcW w:w="1089" w:type="dxa"/>
          </w:tcPr>
          <w:p w14:paraId="05C2F9B0" w14:textId="0E66F20B" w:rsidR="003E1E54" w:rsidRPr="00336DE4" w:rsidRDefault="007806F4" w:rsidP="005B4005">
            <w:pPr>
              <w:rPr>
                <w:u w:val="single"/>
                <w:lang w:val="es-MX"/>
              </w:rPr>
            </w:pPr>
            <w:r>
              <w:rPr>
                <w:u w:val="single"/>
                <w:lang w:val="es-MX"/>
              </w:rPr>
              <w:t>Si</w:t>
            </w:r>
          </w:p>
        </w:tc>
      </w:tr>
      <w:tr w:rsidR="007806F4" w14:paraId="140B20D0" w14:textId="77777777" w:rsidTr="003E1E54">
        <w:tc>
          <w:tcPr>
            <w:tcW w:w="618" w:type="dxa"/>
          </w:tcPr>
          <w:p w14:paraId="681B61B7" w14:textId="09F68749" w:rsidR="007806F4" w:rsidRDefault="007806F4" w:rsidP="005B4005">
            <w:pPr>
              <w:rPr>
                <w:lang w:val="es-MX"/>
              </w:rPr>
            </w:pPr>
            <w:r>
              <w:rPr>
                <w:lang w:val="es-MX"/>
              </w:rPr>
              <w:lastRenderedPageBreak/>
              <w:t>6</w:t>
            </w:r>
          </w:p>
        </w:tc>
        <w:tc>
          <w:tcPr>
            <w:tcW w:w="2921" w:type="dxa"/>
          </w:tcPr>
          <w:p w14:paraId="7D80851D" w14:textId="5957C3EE" w:rsidR="007806F4" w:rsidRDefault="007806F4" w:rsidP="005B4005">
            <w:pPr>
              <w:rPr>
                <w:lang w:val="es-MX"/>
              </w:rPr>
            </w:pPr>
            <w:r>
              <w:rPr>
                <w:lang w:val="es-MX"/>
              </w:rPr>
              <w:t>Borrar productos a la orden de compra</w:t>
            </w:r>
          </w:p>
        </w:tc>
        <w:tc>
          <w:tcPr>
            <w:tcW w:w="4737" w:type="dxa"/>
          </w:tcPr>
          <w:p w14:paraId="467FAF5B" w14:textId="47FC9086" w:rsidR="007806F4" w:rsidRDefault="007806F4" w:rsidP="005B4005">
            <w:pPr>
              <w:rPr>
                <w:lang w:val="es-MX"/>
              </w:rPr>
            </w:pPr>
            <w:r>
              <w:rPr>
                <w:lang w:val="es-MX"/>
              </w:rPr>
              <w:t>Sólo si orden de compra en estado “Abierto”</w:t>
            </w:r>
          </w:p>
        </w:tc>
        <w:tc>
          <w:tcPr>
            <w:tcW w:w="1089" w:type="dxa"/>
          </w:tcPr>
          <w:p w14:paraId="2B771FC9" w14:textId="30FF2D02" w:rsidR="007806F4" w:rsidRPr="007806F4" w:rsidRDefault="007806F4" w:rsidP="005B4005">
            <w:pPr>
              <w:rPr>
                <w:lang w:val="es-MX"/>
              </w:rPr>
            </w:pPr>
            <w:r w:rsidRPr="007806F4">
              <w:rPr>
                <w:lang w:val="es-MX"/>
              </w:rPr>
              <w:t>Si</w:t>
            </w:r>
          </w:p>
        </w:tc>
      </w:tr>
      <w:tr w:rsidR="007806F4" w14:paraId="607EF3E4" w14:textId="77777777" w:rsidTr="003E1E54">
        <w:tc>
          <w:tcPr>
            <w:tcW w:w="618" w:type="dxa"/>
          </w:tcPr>
          <w:p w14:paraId="721E0DA0" w14:textId="015F62AD" w:rsidR="007806F4" w:rsidRDefault="007806F4" w:rsidP="005B4005">
            <w:pPr>
              <w:rPr>
                <w:lang w:val="es-MX"/>
              </w:rPr>
            </w:pPr>
            <w:r>
              <w:rPr>
                <w:lang w:val="es-MX"/>
              </w:rPr>
              <w:t>7</w:t>
            </w:r>
          </w:p>
        </w:tc>
        <w:tc>
          <w:tcPr>
            <w:tcW w:w="2921" w:type="dxa"/>
          </w:tcPr>
          <w:p w14:paraId="05FDB61B" w14:textId="6584B2F3" w:rsidR="007806F4" w:rsidRDefault="007806F4" w:rsidP="005B4005">
            <w:pPr>
              <w:rPr>
                <w:lang w:val="es-MX"/>
              </w:rPr>
            </w:pPr>
            <w:r>
              <w:rPr>
                <w:lang w:val="es-MX"/>
              </w:rPr>
              <w:t>Borrar Orden de Compra</w:t>
            </w:r>
          </w:p>
        </w:tc>
        <w:tc>
          <w:tcPr>
            <w:tcW w:w="4737" w:type="dxa"/>
          </w:tcPr>
          <w:p w14:paraId="713FCA66" w14:textId="0BF218FA" w:rsidR="007806F4" w:rsidRDefault="007806F4" w:rsidP="005B4005">
            <w:pPr>
              <w:rPr>
                <w:lang w:val="es-MX"/>
              </w:rPr>
            </w:pPr>
            <w:r>
              <w:rPr>
                <w:lang w:val="es-MX"/>
              </w:rPr>
              <w:t>Sólo si orden de compra en estado “Abierto” y que ninguna de sus partidas (productos) haya sido surtido ni parcial o totalmente.</w:t>
            </w:r>
          </w:p>
        </w:tc>
        <w:tc>
          <w:tcPr>
            <w:tcW w:w="1089" w:type="dxa"/>
          </w:tcPr>
          <w:p w14:paraId="3744ABC8" w14:textId="715D862B" w:rsidR="007806F4" w:rsidRPr="007806F4" w:rsidRDefault="007806F4" w:rsidP="005B4005">
            <w:pPr>
              <w:rPr>
                <w:lang w:val="es-MX"/>
              </w:rPr>
            </w:pPr>
            <w:r>
              <w:rPr>
                <w:lang w:val="es-MX"/>
              </w:rPr>
              <w:t>Si</w:t>
            </w:r>
          </w:p>
        </w:tc>
      </w:tr>
    </w:tbl>
    <w:p w14:paraId="459F1742" w14:textId="77777777" w:rsidR="00D356D9" w:rsidRPr="006E0C2C" w:rsidRDefault="00D356D9" w:rsidP="00D356D9">
      <w:pPr>
        <w:rPr>
          <w:u w:val="single"/>
          <w:lang w:val="es-MX"/>
        </w:rPr>
      </w:pPr>
    </w:p>
    <w:p w14:paraId="4C5B52AE" w14:textId="42174118" w:rsidR="00D7777B" w:rsidRDefault="00D7777B" w:rsidP="00D7777B">
      <w:pPr>
        <w:pStyle w:val="Ttulo1"/>
        <w:rPr>
          <w:lang w:val="es-MX"/>
        </w:rPr>
      </w:pPr>
      <w:bookmarkStart w:id="4" w:name="_Toc192498101"/>
      <w:r w:rsidRPr="00D7777B">
        <w:rPr>
          <w:lang w:val="es-MX"/>
        </w:rPr>
        <w:t>Arquitectura</w:t>
      </w:r>
      <w:bookmarkEnd w:id="4"/>
    </w:p>
    <w:p w14:paraId="40E8BF4B" w14:textId="747EEA8A" w:rsidR="00043DFF" w:rsidRDefault="00043DFF" w:rsidP="00043DFF">
      <w:pPr>
        <w:pStyle w:val="Ttulo2"/>
        <w:rPr>
          <w:lang w:val="es-MX"/>
        </w:rPr>
      </w:pPr>
      <w:bookmarkStart w:id="5" w:name="_Toc192498102"/>
      <w:r>
        <w:rPr>
          <w:lang w:val="es-MX"/>
        </w:rPr>
        <w:t>Procesos</w:t>
      </w:r>
      <w:bookmarkEnd w:id="5"/>
    </w:p>
    <w:p w14:paraId="3718BEFD" w14:textId="6A2909C0" w:rsidR="00043DFF" w:rsidRDefault="00B36922" w:rsidP="00043DFF">
      <w:pPr>
        <w:pStyle w:val="Ttulo3"/>
        <w:rPr>
          <w:lang w:val="es-MX"/>
        </w:rPr>
      </w:pPr>
      <w:bookmarkStart w:id="6" w:name="_Toc192498103"/>
      <w:r>
        <w:rPr>
          <w:lang w:val="es-MX"/>
        </w:rPr>
        <w:t>Ordenes de Compra</w:t>
      </w:r>
      <w:bookmarkEnd w:id="6"/>
    </w:p>
    <w:p w14:paraId="6DD7A0B3" w14:textId="5D06A20A" w:rsidR="00602EB5" w:rsidRPr="00602EB5" w:rsidRDefault="00602EB5" w:rsidP="00602EB5">
      <w:pPr>
        <w:rPr>
          <w:lang w:val="es-MX"/>
        </w:rPr>
      </w:pPr>
      <w:r>
        <w:rPr>
          <w:lang w:val="es-MX"/>
        </w:rPr>
        <w:t>El proceso en lo general de las “Órdenes de compra” se define como la actividad de solicitar de manera formal productos a un proveedor.</w:t>
      </w:r>
    </w:p>
    <w:p w14:paraId="6279A971" w14:textId="77777777" w:rsidR="00B36922" w:rsidRDefault="00B36922" w:rsidP="00B36922">
      <w:pPr>
        <w:pStyle w:val="Ttulo4"/>
        <w:rPr>
          <w:lang w:val="es-MX"/>
        </w:rPr>
      </w:pPr>
      <w:bookmarkStart w:id="7" w:name="_Toc192498104"/>
      <w:r>
        <w:rPr>
          <w:lang w:val="es-MX"/>
        </w:rPr>
        <w:t>Procesos</w:t>
      </w:r>
      <w:bookmarkEnd w:id="7"/>
    </w:p>
    <w:p w14:paraId="706650A7" w14:textId="143A3CB7" w:rsidR="00B36922" w:rsidRPr="00557C0D" w:rsidRDefault="00B36922" w:rsidP="00B36922">
      <w:pPr>
        <w:rPr>
          <w:lang w:val="es-MX"/>
        </w:rPr>
      </w:pPr>
      <w:r>
        <w:rPr>
          <w:lang w:val="es-MX"/>
        </w:rPr>
        <w:t>Lista de acciones que se pueden realizar sobre una orden de compra</w:t>
      </w:r>
    </w:p>
    <w:p w14:paraId="2031197F" w14:textId="77777777" w:rsidR="00B36922" w:rsidRDefault="00B36922" w:rsidP="00B36922">
      <w:pPr>
        <w:pStyle w:val="Prrafodelista"/>
        <w:numPr>
          <w:ilvl w:val="0"/>
          <w:numId w:val="34"/>
        </w:numPr>
        <w:rPr>
          <w:lang w:val="es-MX"/>
        </w:rPr>
      </w:pPr>
      <w:r>
        <w:rPr>
          <w:lang w:val="es-MX"/>
        </w:rPr>
        <w:t>Crear datos generales de la orden de compra</w:t>
      </w:r>
    </w:p>
    <w:p w14:paraId="16ABD64F" w14:textId="77777777" w:rsidR="00B36922" w:rsidRDefault="00B36922" w:rsidP="00B36922">
      <w:pPr>
        <w:pStyle w:val="Prrafodelista"/>
        <w:numPr>
          <w:ilvl w:val="0"/>
          <w:numId w:val="34"/>
        </w:numPr>
        <w:rPr>
          <w:lang w:val="es-MX"/>
        </w:rPr>
      </w:pPr>
      <w:r>
        <w:rPr>
          <w:lang w:val="es-MX"/>
        </w:rPr>
        <w:t>Agregar artículos a la orden de compra.</w:t>
      </w:r>
    </w:p>
    <w:p w14:paraId="59495EE1" w14:textId="77777777" w:rsidR="00B36922" w:rsidRPr="0052273D" w:rsidRDefault="00B36922" w:rsidP="00B36922">
      <w:pPr>
        <w:pStyle w:val="Prrafodelista"/>
        <w:numPr>
          <w:ilvl w:val="0"/>
          <w:numId w:val="34"/>
        </w:numPr>
        <w:rPr>
          <w:lang w:val="es-MX"/>
        </w:rPr>
      </w:pPr>
      <w:r>
        <w:rPr>
          <w:lang w:val="es-MX"/>
        </w:rPr>
        <w:t>Autorizar:  Cambiar el estado de “Abierto a “Autorizado” para poder permitir otras acciones.</w:t>
      </w:r>
    </w:p>
    <w:p w14:paraId="6EC9B0D5" w14:textId="77777777" w:rsidR="00B36922" w:rsidRDefault="00B36922" w:rsidP="00B36922">
      <w:pPr>
        <w:pStyle w:val="Prrafodelista"/>
        <w:numPr>
          <w:ilvl w:val="0"/>
          <w:numId w:val="34"/>
        </w:numPr>
        <w:rPr>
          <w:lang w:val="es-MX"/>
        </w:rPr>
      </w:pPr>
      <w:r>
        <w:rPr>
          <w:lang w:val="es-MX"/>
        </w:rPr>
        <w:t xml:space="preserve">Abrir: Pasar del estado “Autorizado” a “Abierto” para que se puedan modificar los datos tanto generales o detalle de la orden de compra. </w:t>
      </w:r>
    </w:p>
    <w:p w14:paraId="4A91C614" w14:textId="77777777" w:rsidR="00B36922" w:rsidRDefault="00B36922" w:rsidP="00B36922">
      <w:pPr>
        <w:pStyle w:val="Prrafodelista"/>
        <w:numPr>
          <w:ilvl w:val="0"/>
          <w:numId w:val="34"/>
        </w:numPr>
        <w:rPr>
          <w:lang w:val="es-MX"/>
        </w:rPr>
      </w:pPr>
      <w:r>
        <w:rPr>
          <w:lang w:val="es-MX"/>
        </w:rPr>
        <w:t xml:space="preserve">Cancelar: Colocar el estado “Cancelado”, una orden de compra se </w:t>
      </w:r>
      <w:r w:rsidRPr="00D356D9">
        <w:rPr>
          <w:u w:val="single"/>
          <w:lang w:val="es-MX"/>
        </w:rPr>
        <w:t>puede</w:t>
      </w:r>
      <w:r>
        <w:rPr>
          <w:lang w:val="es-MX"/>
        </w:rPr>
        <w:t xml:space="preserve"> “cancelar” únicamente si no ha sido surtida parcial o totalmente alguna de sus partidas. </w:t>
      </w:r>
    </w:p>
    <w:p w14:paraId="5568B9EB" w14:textId="77777777" w:rsidR="00B36922" w:rsidRDefault="00B36922" w:rsidP="00B36922">
      <w:pPr>
        <w:pStyle w:val="Prrafodelista"/>
        <w:numPr>
          <w:ilvl w:val="0"/>
          <w:numId w:val="34"/>
        </w:numPr>
        <w:rPr>
          <w:lang w:val="es-MX"/>
        </w:rPr>
      </w:pPr>
      <w:r>
        <w:rPr>
          <w:lang w:val="es-MX"/>
        </w:rPr>
        <w:t xml:space="preserve">Borrar: Una orden compra se puede borrar de manera definitiva cuando ninguna de sus partidas haya sido surtida de manera parcial o total. </w:t>
      </w:r>
    </w:p>
    <w:p w14:paraId="2DB13F3E" w14:textId="77777777" w:rsidR="00B36922" w:rsidRDefault="00B36922" w:rsidP="00B36922">
      <w:pPr>
        <w:pStyle w:val="Prrafodelista"/>
        <w:numPr>
          <w:ilvl w:val="0"/>
          <w:numId w:val="34"/>
        </w:numPr>
        <w:rPr>
          <w:lang w:val="es-MX"/>
        </w:rPr>
      </w:pPr>
      <w:r>
        <w:rPr>
          <w:lang w:val="es-MX"/>
        </w:rPr>
        <w:t xml:space="preserve">Editar: Cambiar los datos generales y acceso al detalle si el estado y reglas de negocio lo permiten. </w:t>
      </w:r>
    </w:p>
    <w:p w14:paraId="533E7092" w14:textId="77777777" w:rsidR="00B36922" w:rsidRPr="00B36922" w:rsidRDefault="00B36922" w:rsidP="00B36922">
      <w:pPr>
        <w:rPr>
          <w:lang w:val="es-MX"/>
        </w:rPr>
      </w:pPr>
    </w:p>
    <w:p w14:paraId="632E8304" w14:textId="0DA1C8C7" w:rsidR="00602EB5" w:rsidRDefault="00557C0D" w:rsidP="00602EB5">
      <w:pPr>
        <w:pStyle w:val="Ttulo4"/>
        <w:rPr>
          <w:lang w:val="es-MX"/>
        </w:rPr>
      </w:pPr>
      <w:bookmarkStart w:id="8" w:name="_Toc192498105"/>
      <w:r>
        <w:rPr>
          <w:lang w:val="es-MX"/>
        </w:rPr>
        <w:t xml:space="preserve">Datos </w:t>
      </w:r>
      <w:r w:rsidR="00602EB5">
        <w:rPr>
          <w:lang w:val="es-MX"/>
        </w:rPr>
        <w:t>Generales</w:t>
      </w:r>
      <w:bookmarkEnd w:id="8"/>
    </w:p>
    <w:p w14:paraId="2D4C6B66" w14:textId="32B78A63" w:rsidR="00602EB5" w:rsidRDefault="00602EB5" w:rsidP="00602EB5">
      <w:pPr>
        <w:rPr>
          <w:lang w:val="es-MX"/>
        </w:rPr>
      </w:pPr>
      <w:r>
        <w:rPr>
          <w:lang w:val="es-MX"/>
        </w:rPr>
        <w:t xml:space="preserve">Es donde se identifican los datos generales de la solicitud de material a un proveedor </w:t>
      </w:r>
    </w:p>
    <w:tbl>
      <w:tblPr>
        <w:tblStyle w:val="Tablaconcuadrcula"/>
        <w:tblW w:w="8409" w:type="dxa"/>
        <w:tblInd w:w="720" w:type="dxa"/>
        <w:tblLook w:val="04A0" w:firstRow="1" w:lastRow="0" w:firstColumn="1" w:lastColumn="0" w:noHBand="0" w:noVBand="1"/>
      </w:tblPr>
      <w:tblGrid>
        <w:gridCol w:w="640"/>
        <w:gridCol w:w="1259"/>
        <w:gridCol w:w="6510"/>
      </w:tblGrid>
      <w:tr w:rsidR="00602EB5" w:rsidRPr="00602EB5" w14:paraId="3C81D7A6" w14:textId="77777777" w:rsidTr="00602EB5">
        <w:tc>
          <w:tcPr>
            <w:tcW w:w="640" w:type="dxa"/>
            <w:shd w:val="clear" w:color="auto" w:fill="E7E6E6" w:themeFill="background2"/>
          </w:tcPr>
          <w:p w14:paraId="6677F32E" w14:textId="31C1A5E0" w:rsidR="00602EB5" w:rsidRPr="00602EB5" w:rsidRDefault="00602EB5" w:rsidP="00602EB5">
            <w:pPr>
              <w:pStyle w:val="Prrafodelista"/>
              <w:ind w:left="0"/>
              <w:jc w:val="center"/>
              <w:rPr>
                <w:b/>
                <w:bCs/>
                <w:lang w:val="es-MX"/>
              </w:rPr>
            </w:pPr>
            <w:r w:rsidRPr="00602EB5">
              <w:rPr>
                <w:b/>
                <w:bCs/>
                <w:lang w:val="es-MX"/>
              </w:rPr>
              <w:t>No.</w:t>
            </w:r>
          </w:p>
        </w:tc>
        <w:tc>
          <w:tcPr>
            <w:tcW w:w="1259" w:type="dxa"/>
            <w:shd w:val="clear" w:color="auto" w:fill="E7E6E6" w:themeFill="background2"/>
          </w:tcPr>
          <w:p w14:paraId="22B911D7" w14:textId="381E2087" w:rsidR="00602EB5" w:rsidRPr="00602EB5" w:rsidRDefault="00602EB5" w:rsidP="00602EB5">
            <w:pPr>
              <w:pStyle w:val="Prrafodelista"/>
              <w:ind w:left="0"/>
              <w:jc w:val="center"/>
              <w:rPr>
                <w:b/>
                <w:bCs/>
                <w:lang w:val="es-MX"/>
              </w:rPr>
            </w:pPr>
            <w:r w:rsidRPr="00602EB5">
              <w:rPr>
                <w:b/>
                <w:bCs/>
                <w:lang w:val="es-MX"/>
              </w:rPr>
              <w:t>Dato</w:t>
            </w:r>
          </w:p>
        </w:tc>
        <w:tc>
          <w:tcPr>
            <w:tcW w:w="6510" w:type="dxa"/>
            <w:shd w:val="clear" w:color="auto" w:fill="E7E6E6" w:themeFill="background2"/>
          </w:tcPr>
          <w:p w14:paraId="30EE2EB0" w14:textId="345655A5" w:rsidR="00602EB5" w:rsidRPr="00602EB5" w:rsidRDefault="00602EB5" w:rsidP="00602EB5">
            <w:pPr>
              <w:pStyle w:val="Prrafodelista"/>
              <w:ind w:left="0"/>
              <w:jc w:val="center"/>
              <w:rPr>
                <w:b/>
                <w:bCs/>
                <w:lang w:val="es-MX"/>
              </w:rPr>
            </w:pPr>
            <w:r w:rsidRPr="00602EB5">
              <w:rPr>
                <w:b/>
                <w:bCs/>
                <w:lang w:val="es-MX"/>
              </w:rPr>
              <w:t>Definición</w:t>
            </w:r>
          </w:p>
        </w:tc>
      </w:tr>
      <w:tr w:rsidR="00602EB5" w14:paraId="7BF33C58" w14:textId="77777777" w:rsidTr="00602EB5">
        <w:tc>
          <w:tcPr>
            <w:tcW w:w="640" w:type="dxa"/>
          </w:tcPr>
          <w:p w14:paraId="5C3AE09B" w14:textId="6F2059E1" w:rsidR="00602EB5" w:rsidRDefault="00602EB5" w:rsidP="00602EB5">
            <w:pPr>
              <w:pStyle w:val="Prrafodelista"/>
              <w:ind w:left="0"/>
              <w:rPr>
                <w:lang w:val="es-MX"/>
              </w:rPr>
            </w:pPr>
            <w:r>
              <w:rPr>
                <w:lang w:val="es-MX"/>
              </w:rPr>
              <w:t>1</w:t>
            </w:r>
          </w:p>
        </w:tc>
        <w:tc>
          <w:tcPr>
            <w:tcW w:w="1259" w:type="dxa"/>
          </w:tcPr>
          <w:p w14:paraId="59C78A53" w14:textId="6B868E78" w:rsidR="00602EB5" w:rsidRDefault="00602EB5" w:rsidP="00602EB5">
            <w:pPr>
              <w:pStyle w:val="Prrafodelista"/>
              <w:ind w:left="0"/>
              <w:rPr>
                <w:lang w:val="es-MX"/>
              </w:rPr>
            </w:pPr>
            <w:r>
              <w:rPr>
                <w:lang w:val="es-MX"/>
              </w:rPr>
              <w:t>Proveedor</w:t>
            </w:r>
          </w:p>
        </w:tc>
        <w:tc>
          <w:tcPr>
            <w:tcW w:w="6510" w:type="dxa"/>
          </w:tcPr>
          <w:p w14:paraId="57128132" w14:textId="33CDFE27" w:rsidR="00602EB5" w:rsidRDefault="00602EB5" w:rsidP="00602EB5">
            <w:pPr>
              <w:pStyle w:val="Prrafodelista"/>
              <w:ind w:left="0"/>
              <w:rPr>
                <w:lang w:val="es-MX"/>
              </w:rPr>
            </w:pPr>
            <w:r>
              <w:rPr>
                <w:lang w:val="es-MX"/>
              </w:rPr>
              <w:t>Perdona física o moral que surte material</w:t>
            </w:r>
          </w:p>
        </w:tc>
      </w:tr>
      <w:tr w:rsidR="00602EB5" w14:paraId="2BBADAFF" w14:textId="77777777" w:rsidTr="00602EB5">
        <w:tc>
          <w:tcPr>
            <w:tcW w:w="640" w:type="dxa"/>
          </w:tcPr>
          <w:p w14:paraId="4F0330E0" w14:textId="3A70415A" w:rsidR="00602EB5" w:rsidRDefault="00602EB5" w:rsidP="00602EB5">
            <w:pPr>
              <w:pStyle w:val="Prrafodelista"/>
              <w:ind w:left="0"/>
              <w:rPr>
                <w:lang w:val="es-MX"/>
              </w:rPr>
            </w:pPr>
            <w:r>
              <w:rPr>
                <w:lang w:val="es-MX"/>
              </w:rPr>
              <w:t>2</w:t>
            </w:r>
          </w:p>
        </w:tc>
        <w:tc>
          <w:tcPr>
            <w:tcW w:w="1259" w:type="dxa"/>
          </w:tcPr>
          <w:p w14:paraId="4876DD50" w14:textId="2F960049" w:rsidR="00602EB5" w:rsidRDefault="00602EB5" w:rsidP="00602EB5">
            <w:pPr>
              <w:pStyle w:val="Prrafodelista"/>
              <w:ind w:left="0"/>
              <w:rPr>
                <w:lang w:val="es-MX"/>
              </w:rPr>
            </w:pPr>
            <w:r>
              <w:rPr>
                <w:lang w:val="es-MX"/>
              </w:rPr>
              <w:t>Folio</w:t>
            </w:r>
          </w:p>
        </w:tc>
        <w:tc>
          <w:tcPr>
            <w:tcW w:w="6510" w:type="dxa"/>
          </w:tcPr>
          <w:p w14:paraId="13151B09" w14:textId="261DD8F5" w:rsidR="00602EB5" w:rsidRDefault="00602EB5" w:rsidP="00602EB5">
            <w:pPr>
              <w:pStyle w:val="Prrafodelista"/>
              <w:ind w:left="0"/>
              <w:rPr>
                <w:lang w:val="es-MX"/>
              </w:rPr>
            </w:pPr>
            <w:r>
              <w:rPr>
                <w:lang w:val="es-MX"/>
              </w:rPr>
              <w:t>Identificador de control interno</w:t>
            </w:r>
          </w:p>
        </w:tc>
      </w:tr>
      <w:tr w:rsidR="00602EB5" w14:paraId="06011942" w14:textId="77777777" w:rsidTr="00602EB5">
        <w:tc>
          <w:tcPr>
            <w:tcW w:w="640" w:type="dxa"/>
          </w:tcPr>
          <w:p w14:paraId="35AE9FC9" w14:textId="7332B1C5" w:rsidR="00602EB5" w:rsidRDefault="00602EB5" w:rsidP="00602EB5">
            <w:pPr>
              <w:pStyle w:val="Prrafodelista"/>
              <w:ind w:left="0"/>
              <w:rPr>
                <w:lang w:val="es-MX"/>
              </w:rPr>
            </w:pPr>
            <w:r>
              <w:rPr>
                <w:lang w:val="es-MX"/>
              </w:rPr>
              <w:t>3</w:t>
            </w:r>
          </w:p>
        </w:tc>
        <w:tc>
          <w:tcPr>
            <w:tcW w:w="1259" w:type="dxa"/>
          </w:tcPr>
          <w:p w14:paraId="0734A83B" w14:textId="6AB214D8" w:rsidR="00602EB5" w:rsidRDefault="00602EB5" w:rsidP="00602EB5">
            <w:pPr>
              <w:pStyle w:val="Prrafodelista"/>
              <w:ind w:left="0"/>
              <w:rPr>
                <w:lang w:val="es-MX"/>
              </w:rPr>
            </w:pPr>
            <w:r>
              <w:rPr>
                <w:lang w:val="es-MX"/>
              </w:rPr>
              <w:t>Fecha</w:t>
            </w:r>
          </w:p>
        </w:tc>
        <w:tc>
          <w:tcPr>
            <w:tcW w:w="6510" w:type="dxa"/>
          </w:tcPr>
          <w:p w14:paraId="0A269A7B" w14:textId="1EA216BD" w:rsidR="00602EB5" w:rsidRDefault="00602EB5" w:rsidP="00602EB5">
            <w:pPr>
              <w:pStyle w:val="Prrafodelista"/>
              <w:ind w:left="0"/>
              <w:rPr>
                <w:lang w:val="es-MX"/>
              </w:rPr>
            </w:pPr>
            <w:r>
              <w:rPr>
                <w:lang w:val="es-MX"/>
              </w:rPr>
              <w:t>Fecha que se crea la orden de compra</w:t>
            </w:r>
          </w:p>
        </w:tc>
      </w:tr>
      <w:tr w:rsidR="00602EB5" w14:paraId="609F3D83" w14:textId="77777777" w:rsidTr="00602EB5">
        <w:tc>
          <w:tcPr>
            <w:tcW w:w="640" w:type="dxa"/>
          </w:tcPr>
          <w:p w14:paraId="798516F2" w14:textId="16D53834" w:rsidR="00602EB5" w:rsidRDefault="00602EB5" w:rsidP="00602EB5">
            <w:pPr>
              <w:pStyle w:val="Prrafodelista"/>
              <w:ind w:left="0"/>
              <w:rPr>
                <w:lang w:val="es-MX"/>
              </w:rPr>
            </w:pPr>
            <w:r>
              <w:rPr>
                <w:lang w:val="es-MX"/>
              </w:rPr>
              <w:t>4</w:t>
            </w:r>
          </w:p>
        </w:tc>
        <w:tc>
          <w:tcPr>
            <w:tcW w:w="1259" w:type="dxa"/>
          </w:tcPr>
          <w:p w14:paraId="01CE3396" w14:textId="09BF4515" w:rsidR="00602EB5" w:rsidRDefault="00602EB5" w:rsidP="00602EB5">
            <w:pPr>
              <w:pStyle w:val="Prrafodelista"/>
              <w:ind w:left="0"/>
              <w:rPr>
                <w:lang w:val="es-MX"/>
              </w:rPr>
            </w:pPr>
            <w:r>
              <w:rPr>
                <w:lang w:val="es-MX"/>
              </w:rPr>
              <w:t>Notas</w:t>
            </w:r>
          </w:p>
        </w:tc>
        <w:tc>
          <w:tcPr>
            <w:tcW w:w="6510" w:type="dxa"/>
          </w:tcPr>
          <w:p w14:paraId="5E9DA3BC" w14:textId="5A8DCDE0" w:rsidR="00602EB5" w:rsidRDefault="00602EB5" w:rsidP="00602EB5">
            <w:pPr>
              <w:pStyle w:val="Prrafodelista"/>
              <w:ind w:left="0"/>
              <w:rPr>
                <w:lang w:val="es-MX"/>
              </w:rPr>
            </w:pPr>
            <w:r>
              <w:rPr>
                <w:lang w:val="es-MX"/>
              </w:rPr>
              <w:t>Observaciones que se deseen para ser más específicos en algo</w:t>
            </w:r>
          </w:p>
        </w:tc>
      </w:tr>
      <w:tr w:rsidR="00602EB5" w14:paraId="12253785" w14:textId="77777777" w:rsidTr="00602EB5">
        <w:tc>
          <w:tcPr>
            <w:tcW w:w="640" w:type="dxa"/>
          </w:tcPr>
          <w:p w14:paraId="2B29AF3D" w14:textId="38CFAFF9" w:rsidR="00602EB5" w:rsidRDefault="00602EB5" w:rsidP="00602EB5">
            <w:pPr>
              <w:pStyle w:val="Prrafodelista"/>
              <w:ind w:left="0"/>
              <w:rPr>
                <w:lang w:val="es-MX"/>
              </w:rPr>
            </w:pPr>
            <w:r>
              <w:rPr>
                <w:lang w:val="es-MX"/>
              </w:rPr>
              <w:t>5</w:t>
            </w:r>
          </w:p>
        </w:tc>
        <w:tc>
          <w:tcPr>
            <w:tcW w:w="1259" w:type="dxa"/>
          </w:tcPr>
          <w:p w14:paraId="79348502" w14:textId="0C879B73" w:rsidR="00602EB5" w:rsidRDefault="00602EB5" w:rsidP="00602EB5">
            <w:pPr>
              <w:pStyle w:val="Prrafodelista"/>
              <w:ind w:left="0"/>
              <w:rPr>
                <w:lang w:val="es-MX"/>
              </w:rPr>
            </w:pPr>
            <w:r>
              <w:rPr>
                <w:lang w:val="es-MX"/>
              </w:rPr>
              <w:t>Importe</w:t>
            </w:r>
          </w:p>
        </w:tc>
        <w:tc>
          <w:tcPr>
            <w:tcW w:w="6510" w:type="dxa"/>
          </w:tcPr>
          <w:p w14:paraId="6EDF935D" w14:textId="2CF85779" w:rsidR="00602EB5" w:rsidRDefault="00602EB5" w:rsidP="00602EB5">
            <w:pPr>
              <w:pStyle w:val="Prrafodelista"/>
              <w:ind w:left="0"/>
              <w:rPr>
                <w:lang w:val="es-MX"/>
              </w:rPr>
            </w:pPr>
            <w:r>
              <w:rPr>
                <w:lang w:val="es-MX"/>
              </w:rPr>
              <w:t>Suma de Cantidad x Costo de todos los productos que se solicitan</w:t>
            </w:r>
          </w:p>
        </w:tc>
      </w:tr>
      <w:tr w:rsidR="00602EB5" w14:paraId="5275AB07" w14:textId="77777777" w:rsidTr="00602EB5">
        <w:tc>
          <w:tcPr>
            <w:tcW w:w="640" w:type="dxa"/>
          </w:tcPr>
          <w:p w14:paraId="065C5C47" w14:textId="072EFB32" w:rsidR="00602EB5" w:rsidRDefault="00602EB5" w:rsidP="00602EB5">
            <w:pPr>
              <w:pStyle w:val="Prrafodelista"/>
              <w:ind w:left="0"/>
              <w:rPr>
                <w:lang w:val="es-MX"/>
              </w:rPr>
            </w:pPr>
            <w:r>
              <w:rPr>
                <w:lang w:val="es-MX"/>
              </w:rPr>
              <w:t>6</w:t>
            </w:r>
          </w:p>
        </w:tc>
        <w:tc>
          <w:tcPr>
            <w:tcW w:w="1259" w:type="dxa"/>
          </w:tcPr>
          <w:p w14:paraId="204CB436" w14:textId="14B0F9C2" w:rsidR="00602EB5" w:rsidRDefault="00602EB5" w:rsidP="00602EB5">
            <w:pPr>
              <w:pStyle w:val="Prrafodelista"/>
              <w:ind w:left="0"/>
              <w:rPr>
                <w:lang w:val="es-MX"/>
              </w:rPr>
            </w:pPr>
            <w:r>
              <w:rPr>
                <w:lang w:val="es-MX"/>
              </w:rPr>
              <w:t>Estado</w:t>
            </w:r>
          </w:p>
        </w:tc>
        <w:tc>
          <w:tcPr>
            <w:tcW w:w="6510" w:type="dxa"/>
          </w:tcPr>
          <w:p w14:paraId="1AC31483" w14:textId="76063185" w:rsidR="00602EB5" w:rsidRDefault="00602EB5" w:rsidP="00602EB5">
            <w:pPr>
              <w:pStyle w:val="Prrafodelista"/>
              <w:ind w:left="0"/>
              <w:rPr>
                <w:lang w:val="es-MX"/>
              </w:rPr>
            </w:pPr>
            <w:r>
              <w:rPr>
                <w:lang w:val="es-MX"/>
              </w:rPr>
              <w:t>Identificador que permite saber en que fase del proceso se encuentra y poder gestionar lo que se puede realizar con la orden de compra:</w:t>
            </w:r>
          </w:p>
          <w:p w14:paraId="756ED0B8" w14:textId="77777777" w:rsidR="00602EB5" w:rsidRDefault="00602EB5" w:rsidP="00602EB5">
            <w:pPr>
              <w:pStyle w:val="Prrafodelista"/>
              <w:numPr>
                <w:ilvl w:val="3"/>
                <w:numId w:val="39"/>
              </w:numPr>
              <w:ind w:left="668"/>
              <w:rPr>
                <w:lang w:val="es-MX"/>
              </w:rPr>
            </w:pPr>
            <w:r w:rsidRPr="00602EB5">
              <w:rPr>
                <w:lang w:val="es-MX"/>
              </w:rPr>
              <w:t>Abierto: Es el que asume por defecto al ser creada la orden de compra, en este estado es cuando se le permite “editar” tanto los generales como hacer modificaciones al detalle (Agregar, Cambiar o Eliminar)</w:t>
            </w:r>
          </w:p>
          <w:p w14:paraId="3FEB7E59" w14:textId="21CDF64E" w:rsidR="00602EB5" w:rsidRDefault="00602EB5" w:rsidP="00602EB5">
            <w:pPr>
              <w:pStyle w:val="Prrafodelista"/>
              <w:numPr>
                <w:ilvl w:val="3"/>
                <w:numId w:val="39"/>
              </w:numPr>
              <w:ind w:left="668"/>
              <w:rPr>
                <w:lang w:val="es-MX"/>
              </w:rPr>
            </w:pPr>
            <w:r w:rsidRPr="00602EB5">
              <w:rPr>
                <w:lang w:val="es-MX"/>
              </w:rPr>
              <w:t>Autorizado: Cuando ha sido revisada por el responsable y se permite sea enviada al proveedor</w:t>
            </w:r>
          </w:p>
          <w:p w14:paraId="144D0F9B" w14:textId="676FB395" w:rsidR="00602EB5" w:rsidRPr="00602EB5" w:rsidRDefault="0088560F" w:rsidP="00602EB5">
            <w:pPr>
              <w:pStyle w:val="Prrafodelista"/>
              <w:numPr>
                <w:ilvl w:val="3"/>
                <w:numId w:val="39"/>
              </w:numPr>
              <w:ind w:left="668"/>
              <w:rPr>
                <w:lang w:val="es-MX"/>
              </w:rPr>
            </w:pPr>
            <w:r>
              <w:rPr>
                <w:lang w:val="es-MX"/>
              </w:rPr>
              <w:t>Pendiente</w:t>
            </w:r>
            <w:r w:rsidR="00602EB5" w:rsidRPr="00602EB5">
              <w:rPr>
                <w:lang w:val="es-MX"/>
              </w:rPr>
              <w:t>: Cuando ha sido enviada al proveedor</w:t>
            </w:r>
          </w:p>
          <w:p w14:paraId="6B5C5DB6" w14:textId="77777777" w:rsidR="00602EB5" w:rsidRPr="00602EB5" w:rsidRDefault="00602EB5" w:rsidP="00602EB5">
            <w:pPr>
              <w:pStyle w:val="Prrafodelista"/>
              <w:numPr>
                <w:ilvl w:val="3"/>
                <w:numId w:val="39"/>
              </w:numPr>
              <w:ind w:left="668"/>
              <w:rPr>
                <w:lang w:val="es-MX"/>
              </w:rPr>
            </w:pPr>
            <w:r w:rsidRPr="00602EB5">
              <w:rPr>
                <w:lang w:val="es-MX"/>
              </w:rPr>
              <w:t>Surtido: Cuando todas las partidas han sido recibidas en el almacén</w:t>
            </w:r>
          </w:p>
          <w:p w14:paraId="5183F5FE" w14:textId="77777777" w:rsidR="00602EB5" w:rsidRPr="00602EB5" w:rsidRDefault="00602EB5" w:rsidP="00602EB5">
            <w:pPr>
              <w:pStyle w:val="Prrafodelista"/>
              <w:numPr>
                <w:ilvl w:val="3"/>
                <w:numId w:val="39"/>
              </w:numPr>
              <w:ind w:left="668"/>
              <w:rPr>
                <w:lang w:val="es-MX"/>
              </w:rPr>
            </w:pPr>
            <w:r w:rsidRPr="00602EB5">
              <w:rPr>
                <w:lang w:val="es-MX"/>
              </w:rPr>
              <w:t xml:space="preserve">Parcial: Cuando alguna de las partidas no ha sido recibida por completo en el almacén. </w:t>
            </w:r>
          </w:p>
          <w:p w14:paraId="5B780D53" w14:textId="77777777" w:rsidR="00602EB5" w:rsidRDefault="00602EB5" w:rsidP="00602EB5">
            <w:pPr>
              <w:pStyle w:val="Prrafodelista"/>
              <w:numPr>
                <w:ilvl w:val="3"/>
                <w:numId w:val="39"/>
              </w:numPr>
              <w:ind w:left="668"/>
              <w:rPr>
                <w:lang w:val="es-MX"/>
              </w:rPr>
            </w:pPr>
            <w:r w:rsidRPr="00602EB5">
              <w:rPr>
                <w:lang w:val="es-MX"/>
              </w:rPr>
              <w:t>Cancelado: La orden de compra se canceló, pero se deja como registro en la base de datos</w:t>
            </w:r>
            <w:r>
              <w:rPr>
                <w:lang w:val="es-MX"/>
              </w:rPr>
              <w:t>.</w:t>
            </w:r>
          </w:p>
          <w:p w14:paraId="39AA39BC" w14:textId="260A56FA" w:rsidR="00602EB5" w:rsidRPr="00602EB5" w:rsidRDefault="00602EB5" w:rsidP="00602EB5">
            <w:pPr>
              <w:rPr>
                <w:lang w:val="es-MX"/>
              </w:rPr>
            </w:pPr>
          </w:p>
        </w:tc>
      </w:tr>
    </w:tbl>
    <w:p w14:paraId="078E6865" w14:textId="77777777" w:rsidR="00557C0D" w:rsidRDefault="00557C0D" w:rsidP="00557C0D">
      <w:pPr>
        <w:pStyle w:val="Ttulo4"/>
        <w:rPr>
          <w:lang w:val="es-MX"/>
        </w:rPr>
      </w:pPr>
      <w:bookmarkStart w:id="9" w:name="_Toc192498106"/>
      <w:r>
        <w:rPr>
          <w:lang w:val="es-MX"/>
        </w:rPr>
        <w:t>Detalle o partidas de la orden de compra</w:t>
      </w:r>
      <w:bookmarkEnd w:id="9"/>
    </w:p>
    <w:p w14:paraId="7D47A2F6" w14:textId="77777777" w:rsidR="00557C0D" w:rsidRDefault="00557C0D" w:rsidP="00557C0D">
      <w:pPr>
        <w:rPr>
          <w:lang w:val="es-MX"/>
        </w:rPr>
      </w:pPr>
      <w:r>
        <w:rPr>
          <w:lang w:val="es-MX"/>
        </w:rPr>
        <w:t>Representa a los productos que se solicitan al proveedor a través de una orden de compra</w:t>
      </w:r>
    </w:p>
    <w:p w14:paraId="7D84F4C9" w14:textId="77777777" w:rsidR="00557C0D" w:rsidRDefault="00557C0D" w:rsidP="00557C0D">
      <w:pPr>
        <w:rPr>
          <w:lang w:val="es-MX"/>
        </w:rPr>
      </w:pPr>
      <w:r>
        <w:rPr>
          <w:lang w:val="es-MX"/>
        </w:rPr>
        <w:t>Se solicitan, validan y gestionan los datos siguientes:</w:t>
      </w:r>
    </w:p>
    <w:tbl>
      <w:tblPr>
        <w:tblStyle w:val="Tablaconcuadrcula"/>
        <w:tblW w:w="8409" w:type="dxa"/>
        <w:tblInd w:w="720" w:type="dxa"/>
        <w:tblLook w:val="04A0" w:firstRow="1" w:lastRow="0" w:firstColumn="1" w:lastColumn="0" w:noHBand="0" w:noVBand="1"/>
      </w:tblPr>
      <w:tblGrid>
        <w:gridCol w:w="640"/>
        <w:gridCol w:w="1259"/>
        <w:gridCol w:w="6510"/>
      </w:tblGrid>
      <w:tr w:rsidR="00557C0D" w:rsidRPr="00602EB5" w14:paraId="37ACD6B9" w14:textId="77777777" w:rsidTr="00DA420C">
        <w:tc>
          <w:tcPr>
            <w:tcW w:w="640" w:type="dxa"/>
            <w:shd w:val="clear" w:color="auto" w:fill="E7E6E6" w:themeFill="background2"/>
          </w:tcPr>
          <w:p w14:paraId="70AFB728" w14:textId="77777777" w:rsidR="00557C0D" w:rsidRPr="00602EB5" w:rsidRDefault="00557C0D" w:rsidP="00DA420C">
            <w:pPr>
              <w:pStyle w:val="Prrafodelista"/>
              <w:ind w:left="0"/>
              <w:jc w:val="center"/>
              <w:rPr>
                <w:b/>
                <w:bCs/>
                <w:lang w:val="es-MX"/>
              </w:rPr>
            </w:pPr>
            <w:r w:rsidRPr="00602EB5">
              <w:rPr>
                <w:b/>
                <w:bCs/>
                <w:lang w:val="es-MX"/>
              </w:rPr>
              <w:t>No.</w:t>
            </w:r>
          </w:p>
        </w:tc>
        <w:tc>
          <w:tcPr>
            <w:tcW w:w="1259" w:type="dxa"/>
            <w:shd w:val="clear" w:color="auto" w:fill="E7E6E6" w:themeFill="background2"/>
          </w:tcPr>
          <w:p w14:paraId="2012685A" w14:textId="77777777" w:rsidR="00557C0D" w:rsidRPr="00602EB5" w:rsidRDefault="00557C0D" w:rsidP="00DA420C">
            <w:pPr>
              <w:pStyle w:val="Prrafodelista"/>
              <w:ind w:left="0"/>
              <w:jc w:val="center"/>
              <w:rPr>
                <w:b/>
                <w:bCs/>
                <w:lang w:val="es-MX"/>
              </w:rPr>
            </w:pPr>
            <w:r w:rsidRPr="00602EB5">
              <w:rPr>
                <w:b/>
                <w:bCs/>
                <w:lang w:val="es-MX"/>
              </w:rPr>
              <w:t>Dato</w:t>
            </w:r>
          </w:p>
        </w:tc>
        <w:tc>
          <w:tcPr>
            <w:tcW w:w="6510" w:type="dxa"/>
            <w:shd w:val="clear" w:color="auto" w:fill="E7E6E6" w:themeFill="background2"/>
          </w:tcPr>
          <w:p w14:paraId="7D3A110B" w14:textId="77777777" w:rsidR="00557C0D" w:rsidRPr="00602EB5" w:rsidRDefault="00557C0D" w:rsidP="00DA420C">
            <w:pPr>
              <w:pStyle w:val="Prrafodelista"/>
              <w:ind w:left="0"/>
              <w:jc w:val="center"/>
              <w:rPr>
                <w:b/>
                <w:bCs/>
                <w:lang w:val="es-MX"/>
              </w:rPr>
            </w:pPr>
            <w:r w:rsidRPr="00602EB5">
              <w:rPr>
                <w:b/>
                <w:bCs/>
                <w:lang w:val="es-MX"/>
              </w:rPr>
              <w:t>Definición</w:t>
            </w:r>
          </w:p>
        </w:tc>
      </w:tr>
      <w:tr w:rsidR="00557C0D" w14:paraId="236C2AE7" w14:textId="77777777" w:rsidTr="00DA420C">
        <w:tc>
          <w:tcPr>
            <w:tcW w:w="640" w:type="dxa"/>
          </w:tcPr>
          <w:p w14:paraId="7CB63744" w14:textId="77777777" w:rsidR="00557C0D" w:rsidRDefault="00557C0D" w:rsidP="00DA420C">
            <w:pPr>
              <w:pStyle w:val="Prrafodelista"/>
              <w:ind w:left="0"/>
              <w:rPr>
                <w:lang w:val="es-MX"/>
              </w:rPr>
            </w:pPr>
            <w:r>
              <w:rPr>
                <w:lang w:val="es-MX"/>
              </w:rPr>
              <w:t>1</w:t>
            </w:r>
          </w:p>
        </w:tc>
        <w:tc>
          <w:tcPr>
            <w:tcW w:w="1259" w:type="dxa"/>
          </w:tcPr>
          <w:p w14:paraId="75733784" w14:textId="38398E97" w:rsidR="00557C0D" w:rsidRDefault="00460127" w:rsidP="00DA420C">
            <w:pPr>
              <w:pStyle w:val="Prrafodelista"/>
              <w:ind w:left="0"/>
              <w:rPr>
                <w:lang w:val="es-MX"/>
              </w:rPr>
            </w:pPr>
            <w:r>
              <w:rPr>
                <w:lang w:val="es-MX"/>
              </w:rPr>
              <w:t>Orden de Compra</w:t>
            </w:r>
          </w:p>
        </w:tc>
        <w:tc>
          <w:tcPr>
            <w:tcW w:w="6510" w:type="dxa"/>
          </w:tcPr>
          <w:p w14:paraId="6025C10E" w14:textId="462A06E3" w:rsidR="00557C0D" w:rsidRDefault="00460127" w:rsidP="00DA420C">
            <w:pPr>
              <w:pStyle w:val="Prrafodelista"/>
              <w:ind w:left="0"/>
              <w:rPr>
                <w:lang w:val="es-MX"/>
              </w:rPr>
            </w:pPr>
            <w:r>
              <w:rPr>
                <w:lang w:val="es-MX"/>
              </w:rPr>
              <w:t>Id de la orden de compra</w:t>
            </w:r>
          </w:p>
        </w:tc>
      </w:tr>
      <w:tr w:rsidR="00460127" w14:paraId="04448708" w14:textId="77777777" w:rsidTr="00DA420C">
        <w:tc>
          <w:tcPr>
            <w:tcW w:w="640" w:type="dxa"/>
          </w:tcPr>
          <w:p w14:paraId="07B69A37" w14:textId="77777777" w:rsidR="00460127" w:rsidRDefault="00460127" w:rsidP="00460127">
            <w:pPr>
              <w:pStyle w:val="Prrafodelista"/>
              <w:ind w:left="0"/>
              <w:rPr>
                <w:lang w:val="es-MX"/>
              </w:rPr>
            </w:pPr>
            <w:r>
              <w:rPr>
                <w:lang w:val="es-MX"/>
              </w:rPr>
              <w:t>2</w:t>
            </w:r>
          </w:p>
        </w:tc>
        <w:tc>
          <w:tcPr>
            <w:tcW w:w="1259" w:type="dxa"/>
          </w:tcPr>
          <w:p w14:paraId="0346EF99" w14:textId="3CEF6D57" w:rsidR="00460127" w:rsidRDefault="00460127" w:rsidP="00460127">
            <w:pPr>
              <w:pStyle w:val="Prrafodelista"/>
              <w:ind w:left="0"/>
              <w:rPr>
                <w:lang w:val="es-MX"/>
              </w:rPr>
            </w:pPr>
            <w:r>
              <w:rPr>
                <w:lang w:val="es-MX"/>
              </w:rPr>
              <w:t>Producto</w:t>
            </w:r>
          </w:p>
        </w:tc>
        <w:tc>
          <w:tcPr>
            <w:tcW w:w="6510" w:type="dxa"/>
          </w:tcPr>
          <w:p w14:paraId="53627C39" w14:textId="4842794C" w:rsidR="00460127" w:rsidRDefault="00460127" w:rsidP="00460127">
            <w:pPr>
              <w:pStyle w:val="Prrafodelista"/>
              <w:ind w:left="0"/>
              <w:rPr>
                <w:lang w:val="es-MX"/>
              </w:rPr>
            </w:pPr>
            <w:r>
              <w:rPr>
                <w:lang w:val="es-MX"/>
              </w:rPr>
              <w:t>Id del producto que se solicita</w:t>
            </w:r>
          </w:p>
        </w:tc>
      </w:tr>
      <w:tr w:rsidR="00460127" w14:paraId="55FD15F1" w14:textId="77777777" w:rsidTr="00DA420C">
        <w:tc>
          <w:tcPr>
            <w:tcW w:w="640" w:type="dxa"/>
          </w:tcPr>
          <w:p w14:paraId="53FCECBC" w14:textId="77777777" w:rsidR="00460127" w:rsidRDefault="00460127" w:rsidP="00460127">
            <w:pPr>
              <w:pStyle w:val="Prrafodelista"/>
              <w:ind w:left="0"/>
              <w:rPr>
                <w:lang w:val="es-MX"/>
              </w:rPr>
            </w:pPr>
            <w:r>
              <w:rPr>
                <w:lang w:val="es-MX"/>
              </w:rPr>
              <w:t>3</w:t>
            </w:r>
          </w:p>
        </w:tc>
        <w:tc>
          <w:tcPr>
            <w:tcW w:w="1259" w:type="dxa"/>
          </w:tcPr>
          <w:p w14:paraId="2912D64B" w14:textId="39343885" w:rsidR="00460127" w:rsidRDefault="00460127" w:rsidP="00460127">
            <w:pPr>
              <w:pStyle w:val="Prrafodelista"/>
              <w:ind w:left="0"/>
              <w:rPr>
                <w:lang w:val="es-MX"/>
              </w:rPr>
            </w:pPr>
            <w:r>
              <w:rPr>
                <w:lang w:val="es-MX"/>
              </w:rPr>
              <w:t>Cantidad</w:t>
            </w:r>
          </w:p>
        </w:tc>
        <w:tc>
          <w:tcPr>
            <w:tcW w:w="6510" w:type="dxa"/>
          </w:tcPr>
          <w:p w14:paraId="52B3C799" w14:textId="23690CFA" w:rsidR="00460127" w:rsidRDefault="00460127" w:rsidP="00460127">
            <w:pPr>
              <w:pStyle w:val="Prrafodelista"/>
              <w:ind w:left="0"/>
              <w:rPr>
                <w:lang w:val="es-MX"/>
              </w:rPr>
            </w:pPr>
            <w:r>
              <w:rPr>
                <w:lang w:val="es-MX"/>
              </w:rPr>
              <w:t>Cantidad que se solicita</w:t>
            </w:r>
          </w:p>
        </w:tc>
      </w:tr>
      <w:tr w:rsidR="00460127" w14:paraId="01615737" w14:textId="77777777" w:rsidTr="00DA420C">
        <w:tc>
          <w:tcPr>
            <w:tcW w:w="640" w:type="dxa"/>
          </w:tcPr>
          <w:p w14:paraId="693FA4D3" w14:textId="77777777" w:rsidR="00460127" w:rsidRDefault="00460127" w:rsidP="00460127">
            <w:pPr>
              <w:pStyle w:val="Prrafodelista"/>
              <w:ind w:left="0"/>
              <w:rPr>
                <w:lang w:val="es-MX"/>
              </w:rPr>
            </w:pPr>
            <w:r>
              <w:rPr>
                <w:lang w:val="es-MX"/>
              </w:rPr>
              <w:t>4</w:t>
            </w:r>
          </w:p>
        </w:tc>
        <w:tc>
          <w:tcPr>
            <w:tcW w:w="1259" w:type="dxa"/>
          </w:tcPr>
          <w:p w14:paraId="49A33088" w14:textId="10239150" w:rsidR="00460127" w:rsidRDefault="00460127" w:rsidP="00460127">
            <w:pPr>
              <w:pStyle w:val="Prrafodelista"/>
              <w:ind w:left="0"/>
              <w:rPr>
                <w:lang w:val="es-MX"/>
              </w:rPr>
            </w:pPr>
            <w:r>
              <w:rPr>
                <w:lang w:val="es-MX"/>
              </w:rPr>
              <w:t>Cantidad Recibida</w:t>
            </w:r>
          </w:p>
        </w:tc>
        <w:tc>
          <w:tcPr>
            <w:tcW w:w="6510" w:type="dxa"/>
          </w:tcPr>
          <w:p w14:paraId="1489B13E" w14:textId="3F8A7045" w:rsidR="00460127" w:rsidRDefault="00460127" w:rsidP="00460127">
            <w:pPr>
              <w:pStyle w:val="Prrafodelista"/>
              <w:ind w:left="0"/>
              <w:rPr>
                <w:lang w:val="es-MX"/>
              </w:rPr>
            </w:pPr>
            <w:r>
              <w:rPr>
                <w:lang w:val="es-MX"/>
              </w:rPr>
              <w:t>Cantidad que ya ha entrado al almacén</w:t>
            </w:r>
          </w:p>
        </w:tc>
      </w:tr>
      <w:tr w:rsidR="00460127" w14:paraId="066F17F5" w14:textId="77777777" w:rsidTr="00DA420C">
        <w:tc>
          <w:tcPr>
            <w:tcW w:w="640" w:type="dxa"/>
          </w:tcPr>
          <w:p w14:paraId="0E5B9B98" w14:textId="77777777" w:rsidR="00460127" w:rsidRDefault="00460127" w:rsidP="00460127">
            <w:pPr>
              <w:pStyle w:val="Prrafodelista"/>
              <w:ind w:left="0"/>
              <w:rPr>
                <w:lang w:val="es-MX"/>
              </w:rPr>
            </w:pPr>
            <w:r>
              <w:rPr>
                <w:lang w:val="es-MX"/>
              </w:rPr>
              <w:t>6</w:t>
            </w:r>
          </w:p>
        </w:tc>
        <w:tc>
          <w:tcPr>
            <w:tcW w:w="1259" w:type="dxa"/>
          </w:tcPr>
          <w:p w14:paraId="6B6CDC0D" w14:textId="3D01E879" w:rsidR="00460127" w:rsidRDefault="00460127" w:rsidP="00460127">
            <w:pPr>
              <w:pStyle w:val="Prrafodelista"/>
              <w:ind w:left="0"/>
              <w:rPr>
                <w:lang w:val="es-MX"/>
              </w:rPr>
            </w:pPr>
            <w:r>
              <w:rPr>
                <w:lang w:val="es-MX"/>
              </w:rPr>
              <w:t>Costo</w:t>
            </w:r>
          </w:p>
        </w:tc>
        <w:tc>
          <w:tcPr>
            <w:tcW w:w="6510" w:type="dxa"/>
          </w:tcPr>
          <w:p w14:paraId="10256A63" w14:textId="0D4048E5" w:rsidR="00460127" w:rsidRPr="00602EB5" w:rsidRDefault="00460127" w:rsidP="00460127">
            <w:pPr>
              <w:pStyle w:val="Prrafodelista"/>
              <w:numPr>
                <w:ilvl w:val="0"/>
                <w:numId w:val="41"/>
              </w:numPr>
              <w:rPr>
                <w:lang w:val="es-MX"/>
              </w:rPr>
            </w:pPr>
            <w:r>
              <w:rPr>
                <w:lang w:val="es-MX"/>
              </w:rPr>
              <w:t>Costo de solicitud del producto</w:t>
            </w:r>
          </w:p>
        </w:tc>
      </w:tr>
      <w:tr w:rsidR="00460127" w14:paraId="286D78B4" w14:textId="77777777" w:rsidTr="00DA420C">
        <w:tc>
          <w:tcPr>
            <w:tcW w:w="640" w:type="dxa"/>
          </w:tcPr>
          <w:p w14:paraId="0F10195D" w14:textId="2BFAC1E0" w:rsidR="00460127" w:rsidRDefault="00460127" w:rsidP="00460127">
            <w:pPr>
              <w:pStyle w:val="Prrafodelista"/>
              <w:ind w:left="0"/>
              <w:rPr>
                <w:lang w:val="es-MX"/>
              </w:rPr>
            </w:pPr>
            <w:r>
              <w:rPr>
                <w:lang w:val="es-MX"/>
              </w:rPr>
              <w:t>7</w:t>
            </w:r>
          </w:p>
        </w:tc>
        <w:tc>
          <w:tcPr>
            <w:tcW w:w="1259" w:type="dxa"/>
          </w:tcPr>
          <w:p w14:paraId="77A9CE23" w14:textId="763931FC" w:rsidR="00460127" w:rsidRDefault="00460127" w:rsidP="00460127">
            <w:pPr>
              <w:pStyle w:val="Prrafodelista"/>
              <w:ind w:left="0"/>
              <w:rPr>
                <w:lang w:val="es-MX"/>
              </w:rPr>
            </w:pPr>
            <w:r>
              <w:rPr>
                <w:lang w:val="es-MX"/>
              </w:rPr>
              <w:t>Estado</w:t>
            </w:r>
          </w:p>
        </w:tc>
        <w:tc>
          <w:tcPr>
            <w:tcW w:w="6510" w:type="dxa"/>
          </w:tcPr>
          <w:p w14:paraId="0B3F849D" w14:textId="77777777" w:rsidR="00460127" w:rsidRDefault="00460127" w:rsidP="00460127">
            <w:pPr>
              <w:pStyle w:val="Prrafodelista"/>
              <w:ind w:left="0"/>
              <w:rPr>
                <w:lang w:val="es-MX"/>
              </w:rPr>
            </w:pPr>
            <w:r>
              <w:rPr>
                <w:lang w:val="es-MX"/>
              </w:rPr>
              <w:t>Identificador que permite saber en qué fase del proceso se encuentra y poder gestionar lo que se puede realizar con el producto:</w:t>
            </w:r>
          </w:p>
          <w:p w14:paraId="1ECF3C73" w14:textId="77777777" w:rsidR="00460127" w:rsidRDefault="00460127" w:rsidP="00460127">
            <w:pPr>
              <w:pStyle w:val="Prrafodelista"/>
              <w:numPr>
                <w:ilvl w:val="0"/>
                <w:numId w:val="41"/>
              </w:numPr>
              <w:rPr>
                <w:lang w:val="es-MX"/>
              </w:rPr>
            </w:pPr>
            <w:r>
              <w:rPr>
                <w:lang w:val="es-MX"/>
              </w:rPr>
              <w:t xml:space="preserve">Pendiente: No se ha recibido nada de la cantidad solicitada </w:t>
            </w:r>
          </w:p>
          <w:p w14:paraId="0F4ED136" w14:textId="77777777" w:rsidR="00460127" w:rsidRDefault="00460127" w:rsidP="00460127">
            <w:pPr>
              <w:pStyle w:val="Prrafodelista"/>
              <w:numPr>
                <w:ilvl w:val="0"/>
                <w:numId w:val="41"/>
              </w:numPr>
              <w:rPr>
                <w:lang w:val="es-MX"/>
              </w:rPr>
            </w:pPr>
            <w:r>
              <w:rPr>
                <w:lang w:val="es-MX"/>
              </w:rPr>
              <w:t>Parcial: Se ha recibido de manera incompleta la cantidad solicitada</w:t>
            </w:r>
          </w:p>
          <w:p w14:paraId="48560E40" w14:textId="5DBCB864" w:rsidR="00460127" w:rsidRDefault="00460127" w:rsidP="00460127">
            <w:pPr>
              <w:pStyle w:val="Prrafodelista"/>
              <w:ind w:left="0"/>
              <w:rPr>
                <w:lang w:val="es-MX"/>
              </w:rPr>
            </w:pPr>
            <w:r>
              <w:rPr>
                <w:lang w:val="es-MX"/>
              </w:rPr>
              <w:t>Surtida: Se ha recibido de manera completa la cantidad solicitada</w:t>
            </w:r>
          </w:p>
        </w:tc>
      </w:tr>
    </w:tbl>
    <w:p w14:paraId="3348CF30" w14:textId="1523956C" w:rsidR="00602EB5" w:rsidRDefault="00602EB5" w:rsidP="00602EB5">
      <w:pPr>
        <w:pStyle w:val="Prrafodelista"/>
        <w:rPr>
          <w:lang w:val="es-MX"/>
        </w:rPr>
      </w:pPr>
    </w:p>
    <w:p w14:paraId="5708A178" w14:textId="77777777" w:rsidR="00557C0D" w:rsidRPr="00557C0D" w:rsidRDefault="00557C0D" w:rsidP="00557C0D">
      <w:pPr>
        <w:rPr>
          <w:lang w:val="es-MX"/>
        </w:rPr>
      </w:pPr>
    </w:p>
    <w:p w14:paraId="210047B4" w14:textId="1FDA8643" w:rsidR="0070333C" w:rsidRDefault="00557C0D" w:rsidP="00B36922">
      <w:pPr>
        <w:pStyle w:val="Ttulo4"/>
        <w:rPr>
          <w:lang w:val="es-MX"/>
        </w:rPr>
      </w:pPr>
      <w:bookmarkStart w:id="10" w:name="_Toc192498107"/>
      <w:r>
        <w:rPr>
          <w:lang w:val="es-MX"/>
        </w:rPr>
        <w:lastRenderedPageBreak/>
        <w:t xml:space="preserve">Procesos </w:t>
      </w:r>
      <w:r w:rsidR="0070333C">
        <w:rPr>
          <w:lang w:val="es-MX"/>
        </w:rPr>
        <w:t>Especiales:</w:t>
      </w:r>
      <w:bookmarkEnd w:id="10"/>
    </w:p>
    <w:p w14:paraId="1D749B78" w14:textId="789540CA" w:rsidR="0070333C" w:rsidRDefault="0070333C" w:rsidP="00B36922">
      <w:pPr>
        <w:pStyle w:val="Ttulo5"/>
        <w:rPr>
          <w:lang w:val="es-MX"/>
        </w:rPr>
      </w:pPr>
      <w:bookmarkStart w:id="11" w:name="_Toc192498108"/>
      <w:r>
        <w:rPr>
          <w:lang w:val="es-MX"/>
        </w:rPr>
        <w:t>Actualizar Importe de la Orden de Compra</w:t>
      </w:r>
      <w:bookmarkEnd w:id="11"/>
    </w:p>
    <w:p w14:paraId="41D36BAA" w14:textId="7073333D" w:rsidR="00C65116" w:rsidRDefault="00C65116" w:rsidP="00C65116">
      <w:pPr>
        <w:rPr>
          <w:lang w:val="es-MX"/>
        </w:rPr>
      </w:pPr>
      <w:r>
        <w:rPr>
          <w:lang w:val="es-MX"/>
        </w:rPr>
        <w:t>Cada vez que se cree o actualice un registro detalle de la orden de compra se requiere actualizar el importe total de la misma.</w:t>
      </w:r>
    </w:p>
    <w:p w14:paraId="2038D94B" w14:textId="584A63A4" w:rsidR="00C65116" w:rsidRDefault="00C65116" w:rsidP="00C65116">
      <w:pPr>
        <w:rPr>
          <w:lang w:val="es-MX"/>
        </w:rPr>
      </w:pPr>
      <w:r>
        <w:rPr>
          <w:lang w:val="es-MX"/>
        </w:rPr>
        <w:t>Para ello se crea un OBSERVADOR del modelo.</w:t>
      </w:r>
    </w:p>
    <w:p w14:paraId="222E19DA" w14:textId="77777777" w:rsidR="00C65116" w:rsidRDefault="00C65116" w:rsidP="00C65116">
      <w:pPr>
        <w:rPr>
          <w:lang w:val="es-MX"/>
        </w:rPr>
      </w:pPr>
    </w:p>
    <w:p w14:paraId="36F6151D" w14:textId="023DBBD3" w:rsidR="00557C0D" w:rsidRDefault="00557C0D" w:rsidP="00557C0D">
      <w:pPr>
        <w:pStyle w:val="Ttulo3"/>
        <w:rPr>
          <w:lang w:val="es-MX"/>
        </w:rPr>
      </w:pPr>
      <w:bookmarkStart w:id="12" w:name="_Toc192498109"/>
      <w:r>
        <w:rPr>
          <w:lang w:val="es-MX"/>
        </w:rPr>
        <w:t>Recepciones de material</w:t>
      </w:r>
      <w:bookmarkEnd w:id="12"/>
    </w:p>
    <w:p w14:paraId="6AC70AAD" w14:textId="4B231E4F" w:rsidR="00557C0D" w:rsidRDefault="00557C0D" w:rsidP="00557C0D">
      <w:pPr>
        <w:rPr>
          <w:lang w:val="es-MX"/>
        </w:rPr>
      </w:pPr>
      <w:r>
        <w:rPr>
          <w:lang w:val="es-MX"/>
        </w:rPr>
        <w:t xml:space="preserve">Actividad que representa el recibir mercancía de un proveedor como parte del surtido de material solicitado en una orden de compra. </w:t>
      </w:r>
    </w:p>
    <w:p w14:paraId="08DDCB4D" w14:textId="77777777" w:rsidR="00B36922" w:rsidRDefault="00B36922" w:rsidP="00557C0D">
      <w:pPr>
        <w:rPr>
          <w:lang w:val="es-MX"/>
        </w:rPr>
      </w:pPr>
    </w:p>
    <w:p w14:paraId="69796EBE" w14:textId="70C952E0" w:rsidR="00557C0D" w:rsidRDefault="00557C0D" w:rsidP="00557C0D">
      <w:pPr>
        <w:pStyle w:val="Ttulo4"/>
        <w:rPr>
          <w:lang w:val="es-MX"/>
        </w:rPr>
      </w:pPr>
      <w:bookmarkStart w:id="13" w:name="_Toc192498110"/>
      <w:r>
        <w:rPr>
          <w:lang w:val="es-MX"/>
        </w:rPr>
        <w:t>Procesos:</w:t>
      </w:r>
      <w:bookmarkEnd w:id="13"/>
    </w:p>
    <w:p w14:paraId="494D725D" w14:textId="77777777" w:rsidR="00B36922" w:rsidRPr="00557C0D" w:rsidRDefault="00B36922" w:rsidP="00B36922">
      <w:pPr>
        <w:rPr>
          <w:lang w:val="es-MX"/>
        </w:rPr>
      </w:pPr>
      <w:r>
        <w:rPr>
          <w:lang w:val="es-MX"/>
        </w:rPr>
        <w:t>Lista de acciones que se pueden realizar sobre una orden de compra</w:t>
      </w:r>
    </w:p>
    <w:p w14:paraId="3B293DE4" w14:textId="121A8331" w:rsidR="00B36922" w:rsidRDefault="00B36922" w:rsidP="00B36922">
      <w:pPr>
        <w:pStyle w:val="Prrafodelista"/>
        <w:numPr>
          <w:ilvl w:val="0"/>
          <w:numId w:val="43"/>
        </w:numPr>
        <w:rPr>
          <w:lang w:val="es-MX"/>
        </w:rPr>
      </w:pPr>
      <w:r>
        <w:rPr>
          <w:lang w:val="es-MX"/>
        </w:rPr>
        <w:t>Crear datos generales de la recepción</w:t>
      </w:r>
    </w:p>
    <w:p w14:paraId="38382114" w14:textId="64797636" w:rsidR="00B36922" w:rsidRDefault="00B36922" w:rsidP="00B36922">
      <w:pPr>
        <w:pStyle w:val="Prrafodelista"/>
        <w:numPr>
          <w:ilvl w:val="0"/>
          <w:numId w:val="43"/>
        </w:numPr>
        <w:rPr>
          <w:lang w:val="es-MX"/>
        </w:rPr>
      </w:pPr>
      <w:r>
        <w:rPr>
          <w:lang w:val="es-MX"/>
        </w:rPr>
        <w:t>Agregar artículos que se surten en la recepción</w:t>
      </w:r>
    </w:p>
    <w:p w14:paraId="5C59E085" w14:textId="77777777" w:rsidR="00B36922" w:rsidRPr="0052273D" w:rsidRDefault="00B36922" w:rsidP="00B36922">
      <w:pPr>
        <w:pStyle w:val="Prrafodelista"/>
        <w:numPr>
          <w:ilvl w:val="0"/>
          <w:numId w:val="43"/>
        </w:numPr>
        <w:rPr>
          <w:lang w:val="es-MX"/>
        </w:rPr>
      </w:pPr>
      <w:r>
        <w:rPr>
          <w:lang w:val="es-MX"/>
        </w:rPr>
        <w:t>Autorizar:  Cambiar el estado de “Abierto a “Autorizado” para poder permitir otras acciones.</w:t>
      </w:r>
    </w:p>
    <w:p w14:paraId="7F072980" w14:textId="0D466C0C" w:rsidR="00B36922" w:rsidRDefault="00B36922" w:rsidP="00B36922">
      <w:pPr>
        <w:pStyle w:val="Prrafodelista"/>
        <w:numPr>
          <w:ilvl w:val="0"/>
          <w:numId w:val="43"/>
        </w:numPr>
        <w:rPr>
          <w:lang w:val="es-MX"/>
        </w:rPr>
      </w:pPr>
      <w:r>
        <w:rPr>
          <w:lang w:val="es-MX"/>
        </w:rPr>
        <w:t xml:space="preserve">Abrir: Pasar del estado “Autorizado” a “Abierto” para que se puedan modificar los datos tanto generales o detalle de la recepción. </w:t>
      </w:r>
    </w:p>
    <w:p w14:paraId="50D015E0" w14:textId="1E442ECE" w:rsidR="00B36922" w:rsidRDefault="00B36922" w:rsidP="00B36922">
      <w:pPr>
        <w:pStyle w:val="Prrafodelista"/>
        <w:numPr>
          <w:ilvl w:val="0"/>
          <w:numId w:val="43"/>
        </w:numPr>
        <w:rPr>
          <w:lang w:val="es-MX"/>
        </w:rPr>
      </w:pPr>
      <w:r>
        <w:rPr>
          <w:lang w:val="es-MX"/>
        </w:rPr>
        <w:t xml:space="preserve">Cancelar: Colocar el estado “Cancelado”, una recepción se </w:t>
      </w:r>
      <w:r w:rsidRPr="00D356D9">
        <w:rPr>
          <w:u w:val="single"/>
          <w:lang w:val="es-MX"/>
        </w:rPr>
        <w:t>puede</w:t>
      </w:r>
      <w:r>
        <w:rPr>
          <w:lang w:val="es-MX"/>
        </w:rPr>
        <w:t xml:space="preserve"> “cancelar” únicamente si no ha sido surtida parcial o totalmente alguna de sus partidas. </w:t>
      </w:r>
    </w:p>
    <w:p w14:paraId="59E40E50" w14:textId="6CD38D0D" w:rsidR="00B36922" w:rsidRDefault="00B36922" w:rsidP="00B36922">
      <w:pPr>
        <w:pStyle w:val="Prrafodelista"/>
        <w:numPr>
          <w:ilvl w:val="0"/>
          <w:numId w:val="43"/>
        </w:numPr>
        <w:rPr>
          <w:lang w:val="es-MX"/>
        </w:rPr>
      </w:pPr>
      <w:r>
        <w:rPr>
          <w:lang w:val="es-MX"/>
        </w:rPr>
        <w:t xml:space="preserve">Borrar: Una recepción se puede borrar de manera definitiva cuando ninguna de sus partidas haya sido surtida de manera parcial o total. </w:t>
      </w:r>
    </w:p>
    <w:p w14:paraId="1D05E809" w14:textId="77777777" w:rsidR="00B36922" w:rsidRDefault="00B36922" w:rsidP="00B36922">
      <w:pPr>
        <w:pStyle w:val="Prrafodelista"/>
        <w:numPr>
          <w:ilvl w:val="0"/>
          <w:numId w:val="43"/>
        </w:numPr>
        <w:rPr>
          <w:lang w:val="es-MX"/>
        </w:rPr>
      </w:pPr>
      <w:r>
        <w:rPr>
          <w:lang w:val="es-MX"/>
        </w:rPr>
        <w:t xml:space="preserve">Editar: Cambiar los datos generales y acceso al detalle si el estado y reglas de negocio lo permiten. </w:t>
      </w:r>
    </w:p>
    <w:p w14:paraId="23A8DA3A" w14:textId="45A5D7A3" w:rsidR="00557C0D" w:rsidRDefault="00557C0D" w:rsidP="00557C0D">
      <w:pPr>
        <w:rPr>
          <w:lang w:val="es-MX"/>
        </w:rPr>
      </w:pPr>
    </w:p>
    <w:p w14:paraId="50667A1D" w14:textId="77777777" w:rsidR="00460127" w:rsidRDefault="00460127" w:rsidP="00460127">
      <w:pPr>
        <w:pStyle w:val="Ttulo4"/>
        <w:rPr>
          <w:lang w:val="es-MX"/>
        </w:rPr>
      </w:pPr>
      <w:bookmarkStart w:id="14" w:name="_Toc192498111"/>
      <w:r>
        <w:rPr>
          <w:lang w:val="es-MX"/>
        </w:rPr>
        <w:t>Datos Generales</w:t>
      </w:r>
      <w:bookmarkEnd w:id="14"/>
    </w:p>
    <w:p w14:paraId="5102608B" w14:textId="77777777" w:rsidR="006773C2" w:rsidRDefault="00460127" w:rsidP="00460127">
      <w:pPr>
        <w:rPr>
          <w:lang w:val="es-MX"/>
        </w:rPr>
      </w:pPr>
      <w:r>
        <w:rPr>
          <w:lang w:val="es-MX"/>
        </w:rPr>
        <w:t>Es donde se identifican los datos generales de la solicitud de material a un proveedor</w:t>
      </w:r>
    </w:p>
    <w:p w14:paraId="06677B63" w14:textId="0BE7A71B" w:rsidR="00460127" w:rsidRDefault="00460127" w:rsidP="00460127">
      <w:pPr>
        <w:rPr>
          <w:lang w:val="es-MX"/>
        </w:rPr>
      </w:pPr>
      <w:r>
        <w:rPr>
          <w:lang w:val="es-MX"/>
        </w:rPr>
        <w:t xml:space="preserve"> </w:t>
      </w:r>
    </w:p>
    <w:tbl>
      <w:tblPr>
        <w:tblStyle w:val="Tablaconcuadrcula"/>
        <w:tblW w:w="7597" w:type="dxa"/>
        <w:tblInd w:w="720" w:type="dxa"/>
        <w:tblLook w:val="04A0" w:firstRow="1" w:lastRow="0" w:firstColumn="1" w:lastColumn="0" w:noHBand="0" w:noVBand="1"/>
      </w:tblPr>
      <w:tblGrid>
        <w:gridCol w:w="640"/>
        <w:gridCol w:w="1920"/>
        <w:gridCol w:w="5037"/>
      </w:tblGrid>
      <w:tr w:rsidR="00460127" w:rsidRPr="00602EB5" w14:paraId="21B50CCC" w14:textId="77777777" w:rsidTr="00460127">
        <w:tc>
          <w:tcPr>
            <w:tcW w:w="640" w:type="dxa"/>
            <w:shd w:val="clear" w:color="auto" w:fill="E7E6E6" w:themeFill="background2"/>
          </w:tcPr>
          <w:p w14:paraId="4AF53811" w14:textId="77777777" w:rsidR="00460127" w:rsidRPr="00602EB5" w:rsidRDefault="00460127" w:rsidP="00DA420C">
            <w:pPr>
              <w:pStyle w:val="Prrafodelista"/>
              <w:ind w:left="0"/>
              <w:jc w:val="center"/>
              <w:rPr>
                <w:b/>
                <w:bCs/>
                <w:lang w:val="es-MX"/>
              </w:rPr>
            </w:pPr>
            <w:r w:rsidRPr="00602EB5">
              <w:rPr>
                <w:b/>
                <w:bCs/>
                <w:lang w:val="es-MX"/>
              </w:rPr>
              <w:t>No.</w:t>
            </w:r>
          </w:p>
        </w:tc>
        <w:tc>
          <w:tcPr>
            <w:tcW w:w="1920" w:type="dxa"/>
            <w:shd w:val="clear" w:color="auto" w:fill="E7E6E6" w:themeFill="background2"/>
          </w:tcPr>
          <w:p w14:paraId="3C74B95F" w14:textId="77777777" w:rsidR="00460127" w:rsidRPr="00602EB5" w:rsidRDefault="00460127" w:rsidP="00DA420C">
            <w:pPr>
              <w:pStyle w:val="Prrafodelista"/>
              <w:ind w:left="0"/>
              <w:jc w:val="center"/>
              <w:rPr>
                <w:b/>
                <w:bCs/>
                <w:lang w:val="es-MX"/>
              </w:rPr>
            </w:pPr>
            <w:r w:rsidRPr="00602EB5">
              <w:rPr>
                <w:b/>
                <w:bCs/>
                <w:lang w:val="es-MX"/>
              </w:rPr>
              <w:t>Dato</w:t>
            </w:r>
          </w:p>
        </w:tc>
        <w:tc>
          <w:tcPr>
            <w:tcW w:w="5037" w:type="dxa"/>
            <w:shd w:val="clear" w:color="auto" w:fill="E7E6E6" w:themeFill="background2"/>
          </w:tcPr>
          <w:p w14:paraId="64F83924" w14:textId="77777777" w:rsidR="00460127" w:rsidRPr="00602EB5" w:rsidRDefault="00460127" w:rsidP="00DA420C">
            <w:pPr>
              <w:pStyle w:val="Prrafodelista"/>
              <w:ind w:left="0"/>
              <w:jc w:val="center"/>
              <w:rPr>
                <w:b/>
                <w:bCs/>
                <w:lang w:val="es-MX"/>
              </w:rPr>
            </w:pPr>
            <w:r w:rsidRPr="00602EB5">
              <w:rPr>
                <w:b/>
                <w:bCs/>
                <w:lang w:val="es-MX"/>
              </w:rPr>
              <w:t>Definición</w:t>
            </w:r>
          </w:p>
        </w:tc>
      </w:tr>
      <w:tr w:rsidR="00460127" w14:paraId="06AA4D10" w14:textId="77777777" w:rsidTr="00460127">
        <w:tc>
          <w:tcPr>
            <w:tcW w:w="640" w:type="dxa"/>
          </w:tcPr>
          <w:p w14:paraId="39B8A51C" w14:textId="77777777" w:rsidR="00460127" w:rsidRDefault="00460127" w:rsidP="00DA420C">
            <w:pPr>
              <w:pStyle w:val="Prrafodelista"/>
              <w:ind w:left="0"/>
              <w:rPr>
                <w:lang w:val="es-MX"/>
              </w:rPr>
            </w:pPr>
            <w:r>
              <w:rPr>
                <w:lang w:val="es-MX"/>
              </w:rPr>
              <w:t>1</w:t>
            </w:r>
          </w:p>
        </w:tc>
        <w:tc>
          <w:tcPr>
            <w:tcW w:w="1920" w:type="dxa"/>
          </w:tcPr>
          <w:p w14:paraId="7BA2E315" w14:textId="3B79B9AD" w:rsidR="00460127" w:rsidRDefault="00460127" w:rsidP="00DA420C">
            <w:pPr>
              <w:pStyle w:val="Prrafodelista"/>
              <w:ind w:left="0"/>
              <w:rPr>
                <w:lang w:val="es-MX"/>
              </w:rPr>
            </w:pPr>
            <w:r>
              <w:rPr>
                <w:lang w:val="es-MX"/>
              </w:rPr>
              <w:t>Orden de Compra</w:t>
            </w:r>
          </w:p>
        </w:tc>
        <w:tc>
          <w:tcPr>
            <w:tcW w:w="5037" w:type="dxa"/>
          </w:tcPr>
          <w:p w14:paraId="32EE9A82" w14:textId="363F9981" w:rsidR="00460127" w:rsidRDefault="00460127" w:rsidP="00DA420C">
            <w:pPr>
              <w:pStyle w:val="Prrafodelista"/>
              <w:ind w:left="0"/>
              <w:rPr>
                <w:lang w:val="es-MX"/>
              </w:rPr>
            </w:pPr>
            <w:r>
              <w:rPr>
                <w:lang w:val="es-MX"/>
              </w:rPr>
              <w:t>Id. De la orden de compra</w:t>
            </w:r>
          </w:p>
        </w:tc>
      </w:tr>
      <w:tr w:rsidR="00460127" w14:paraId="28D37819" w14:textId="77777777" w:rsidTr="00460127">
        <w:tc>
          <w:tcPr>
            <w:tcW w:w="640" w:type="dxa"/>
          </w:tcPr>
          <w:p w14:paraId="4E5B1E80" w14:textId="77777777" w:rsidR="00460127" w:rsidRDefault="00460127" w:rsidP="00DA420C">
            <w:pPr>
              <w:pStyle w:val="Prrafodelista"/>
              <w:ind w:left="0"/>
              <w:rPr>
                <w:lang w:val="es-MX"/>
              </w:rPr>
            </w:pPr>
            <w:r>
              <w:rPr>
                <w:lang w:val="es-MX"/>
              </w:rPr>
              <w:t>2</w:t>
            </w:r>
          </w:p>
        </w:tc>
        <w:tc>
          <w:tcPr>
            <w:tcW w:w="1920" w:type="dxa"/>
          </w:tcPr>
          <w:p w14:paraId="18ADFD7A" w14:textId="0F4E0F3C" w:rsidR="00460127" w:rsidRDefault="00460127" w:rsidP="00DA420C">
            <w:pPr>
              <w:pStyle w:val="Prrafodelista"/>
              <w:ind w:left="0"/>
              <w:rPr>
                <w:lang w:val="es-MX"/>
              </w:rPr>
            </w:pPr>
            <w:r>
              <w:rPr>
                <w:lang w:val="es-MX"/>
              </w:rPr>
              <w:t>Fecha</w:t>
            </w:r>
          </w:p>
        </w:tc>
        <w:tc>
          <w:tcPr>
            <w:tcW w:w="5037" w:type="dxa"/>
          </w:tcPr>
          <w:p w14:paraId="65E1F727" w14:textId="064BC939" w:rsidR="00460127" w:rsidRDefault="00460127" w:rsidP="00DA420C">
            <w:pPr>
              <w:pStyle w:val="Prrafodelista"/>
              <w:ind w:left="0"/>
              <w:rPr>
                <w:lang w:val="es-MX"/>
              </w:rPr>
            </w:pPr>
            <w:r>
              <w:rPr>
                <w:lang w:val="es-MX"/>
              </w:rPr>
              <w:t>Fecha de la recepción</w:t>
            </w:r>
          </w:p>
        </w:tc>
      </w:tr>
      <w:tr w:rsidR="00460127" w14:paraId="2C089DF2" w14:textId="77777777" w:rsidTr="00460127">
        <w:tc>
          <w:tcPr>
            <w:tcW w:w="640" w:type="dxa"/>
          </w:tcPr>
          <w:p w14:paraId="53B32442" w14:textId="77777777" w:rsidR="00460127" w:rsidRDefault="00460127" w:rsidP="00DA420C">
            <w:pPr>
              <w:pStyle w:val="Prrafodelista"/>
              <w:ind w:left="0"/>
              <w:rPr>
                <w:lang w:val="es-MX"/>
              </w:rPr>
            </w:pPr>
            <w:r>
              <w:rPr>
                <w:lang w:val="es-MX"/>
              </w:rPr>
              <w:t>3</w:t>
            </w:r>
          </w:p>
        </w:tc>
        <w:tc>
          <w:tcPr>
            <w:tcW w:w="1920" w:type="dxa"/>
          </w:tcPr>
          <w:p w14:paraId="1A82D544" w14:textId="42380FCA" w:rsidR="00460127" w:rsidRDefault="00460127" w:rsidP="00DA420C">
            <w:pPr>
              <w:pStyle w:val="Prrafodelista"/>
              <w:ind w:left="0"/>
              <w:rPr>
                <w:lang w:val="es-MX"/>
              </w:rPr>
            </w:pPr>
            <w:r>
              <w:rPr>
                <w:lang w:val="es-MX"/>
              </w:rPr>
              <w:t>Folio</w:t>
            </w:r>
          </w:p>
        </w:tc>
        <w:tc>
          <w:tcPr>
            <w:tcW w:w="5037" w:type="dxa"/>
          </w:tcPr>
          <w:p w14:paraId="283C4AA7" w14:textId="2CC9B8C7" w:rsidR="00460127" w:rsidRDefault="00460127" w:rsidP="00DA420C">
            <w:pPr>
              <w:pStyle w:val="Prrafodelista"/>
              <w:ind w:left="0"/>
              <w:rPr>
                <w:lang w:val="es-MX"/>
              </w:rPr>
            </w:pPr>
            <w:r>
              <w:rPr>
                <w:lang w:val="es-MX"/>
              </w:rPr>
              <w:t>Control interno</w:t>
            </w:r>
          </w:p>
        </w:tc>
      </w:tr>
      <w:tr w:rsidR="00460127" w14:paraId="3862DCC3" w14:textId="77777777" w:rsidTr="00460127">
        <w:tc>
          <w:tcPr>
            <w:tcW w:w="640" w:type="dxa"/>
          </w:tcPr>
          <w:p w14:paraId="61A00602" w14:textId="77777777" w:rsidR="00460127" w:rsidRDefault="00460127" w:rsidP="00DA420C">
            <w:pPr>
              <w:pStyle w:val="Prrafodelista"/>
              <w:ind w:left="0"/>
              <w:rPr>
                <w:lang w:val="es-MX"/>
              </w:rPr>
            </w:pPr>
            <w:r>
              <w:rPr>
                <w:lang w:val="es-MX"/>
              </w:rPr>
              <w:t>4</w:t>
            </w:r>
          </w:p>
        </w:tc>
        <w:tc>
          <w:tcPr>
            <w:tcW w:w="1920" w:type="dxa"/>
          </w:tcPr>
          <w:p w14:paraId="5313644D" w14:textId="77AA44FA" w:rsidR="00460127" w:rsidRDefault="00460127" w:rsidP="00DA420C">
            <w:pPr>
              <w:pStyle w:val="Prrafodelista"/>
              <w:ind w:left="0"/>
              <w:rPr>
                <w:lang w:val="es-MX"/>
              </w:rPr>
            </w:pPr>
            <w:r>
              <w:rPr>
                <w:lang w:val="es-MX"/>
              </w:rPr>
              <w:t>Referencia</w:t>
            </w:r>
          </w:p>
        </w:tc>
        <w:tc>
          <w:tcPr>
            <w:tcW w:w="5037" w:type="dxa"/>
          </w:tcPr>
          <w:p w14:paraId="29FBB531" w14:textId="54D29601" w:rsidR="00460127" w:rsidRDefault="00460127" w:rsidP="00DA420C">
            <w:pPr>
              <w:pStyle w:val="Prrafodelista"/>
              <w:ind w:left="0"/>
              <w:rPr>
                <w:lang w:val="es-MX"/>
              </w:rPr>
            </w:pPr>
            <w:r>
              <w:rPr>
                <w:lang w:val="es-MX"/>
              </w:rPr>
              <w:t>Dato que identifique a la recepción</w:t>
            </w:r>
          </w:p>
        </w:tc>
      </w:tr>
      <w:tr w:rsidR="00460127" w14:paraId="6FC6BAD7" w14:textId="77777777" w:rsidTr="00460127">
        <w:tc>
          <w:tcPr>
            <w:tcW w:w="640" w:type="dxa"/>
          </w:tcPr>
          <w:p w14:paraId="43BBF503" w14:textId="77777777" w:rsidR="00460127" w:rsidRDefault="00460127" w:rsidP="00DA420C">
            <w:pPr>
              <w:pStyle w:val="Prrafodelista"/>
              <w:ind w:left="0"/>
              <w:rPr>
                <w:lang w:val="es-MX"/>
              </w:rPr>
            </w:pPr>
            <w:r>
              <w:rPr>
                <w:lang w:val="es-MX"/>
              </w:rPr>
              <w:t>5</w:t>
            </w:r>
          </w:p>
        </w:tc>
        <w:tc>
          <w:tcPr>
            <w:tcW w:w="1920" w:type="dxa"/>
          </w:tcPr>
          <w:p w14:paraId="1CB35B91" w14:textId="10223831" w:rsidR="00460127" w:rsidRDefault="00460127" w:rsidP="00DA420C">
            <w:pPr>
              <w:pStyle w:val="Prrafodelista"/>
              <w:ind w:left="0"/>
              <w:rPr>
                <w:lang w:val="es-MX"/>
              </w:rPr>
            </w:pPr>
            <w:r>
              <w:rPr>
                <w:lang w:val="es-MX"/>
              </w:rPr>
              <w:t>Importe</w:t>
            </w:r>
          </w:p>
        </w:tc>
        <w:tc>
          <w:tcPr>
            <w:tcW w:w="5037" w:type="dxa"/>
          </w:tcPr>
          <w:p w14:paraId="27CC9D99" w14:textId="10D91AEC" w:rsidR="00460127" w:rsidRDefault="00460127" w:rsidP="00DA420C">
            <w:pPr>
              <w:pStyle w:val="Prrafodelista"/>
              <w:ind w:left="0"/>
              <w:rPr>
                <w:lang w:val="es-MX"/>
              </w:rPr>
            </w:pPr>
            <w:r>
              <w:rPr>
                <w:lang w:val="es-MX"/>
              </w:rPr>
              <w:t>Importe total de la recepción</w:t>
            </w:r>
          </w:p>
        </w:tc>
      </w:tr>
      <w:tr w:rsidR="00460127" w14:paraId="313306D4" w14:textId="77777777" w:rsidTr="00460127">
        <w:tc>
          <w:tcPr>
            <w:tcW w:w="640" w:type="dxa"/>
          </w:tcPr>
          <w:p w14:paraId="35FAB627" w14:textId="77777777" w:rsidR="00460127" w:rsidRDefault="00460127" w:rsidP="00460127">
            <w:pPr>
              <w:pStyle w:val="Prrafodelista"/>
              <w:ind w:left="0"/>
              <w:rPr>
                <w:lang w:val="es-MX"/>
              </w:rPr>
            </w:pPr>
            <w:r>
              <w:rPr>
                <w:lang w:val="es-MX"/>
              </w:rPr>
              <w:t>6</w:t>
            </w:r>
          </w:p>
        </w:tc>
        <w:tc>
          <w:tcPr>
            <w:tcW w:w="1920" w:type="dxa"/>
          </w:tcPr>
          <w:p w14:paraId="6E2ACD4F" w14:textId="696E11AE" w:rsidR="00460127" w:rsidRDefault="00460127" w:rsidP="00460127">
            <w:pPr>
              <w:pStyle w:val="Prrafodelista"/>
              <w:ind w:left="0"/>
              <w:rPr>
                <w:lang w:val="es-MX"/>
              </w:rPr>
            </w:pPr>
            <w:r>
              <w:rPr>
                <w:lang w:val="es-MX"/>
              </w:rPr>
              <w:t>Notas</w:t>
            </w:r>
          </w:p>
        </w:tc>
        <w:tc>
          <w:tcPr>
            <w:tcW w:w="5037" w:type="dxa"/>
          </w:tcPr>
          <w:p w14:paraId="751E947A" w14:textId="3EA92357" w:rsidR="00460127" w:rsidRPr="00460127" w:rsidRDefault="00460127" w:rsidP="00460127">
            <w:pPr>
              <w:pStyle w:val="Prrafodelista"/>
              <w:numPr>
                <w:ilvl w:val="0"/>
                <w:numId w:val="44"/>
              </w:numPr>
              <w:ind w:left="576"/>
              <w:rPr>
                <w:lang w:val="es-MX"/>
              </w:rPr>
            </w:pPr>
            <w:r>
              <w:rPr>
                <w:lang w:val="es-MX"/>
              </w:rPr>
              <w:t>Observaciones que permita ser más específico</w:t>
            </w:r>
          </w:p>
        </w:tc>
      </w:tr>
      <w:tr w:rsidR="00460127" w14:paraId="51413B86" w14:textId="77777777" w:rsidTr="00460127">
        <w:tc>
          <w:tcPr>
            <w:tcW w:w="640" w:type="dxa"/>
          </w:tcPr>
          <w:p w14:paraId="0CAC0B4E" w14:textId="4E9570ED" w:rsidR="00460127" w:rsidRDefault="00460127" w:rsidP="00460127">
            <w:pPr>
              <w:pStyle w:val="Prrafodelista"/>
              <w:ind w:left="0"/>
              <w:rPr>
                <w:lang w:val="es-MX"/>
              </w:rPr>
            </w:pPr>
            <w:r>
              <w:rPr>
                <w:lang w:val="es-MX"/>
              </w:rPr>
              <w:t>7</w:t>
            </w:r>
          </w:p>
        </w:tc>
        <w:tc>
          <w:tcPr>
            <w:tcW w:w="1920" w:type="dxa"/>
          </w:tcPr>
          <w:p w14:paraId="3F3A59AC" w14:textId="79BDA65B" w:rsidR="00460127" w:rsidRDefault="00460127" w:rsidP="00460127">
            <w:pPr>
              <w:pStyle w:val="Prrafodelista"/>
              <w:ind w:left="0"/>
              <w:rPr>
                <w:lang w:val="es-MX"/>
              </w:rPr>
            </w:pPr>
            <w:r>
              <w:rPr>
                <w:lang w:val="es-MX"/>
              </w:rPr>
              <w:t>Estado</w:t>
            </w:r>
          </w:p>
        </w:tc>
        <w:tc>
          <w:tcPr>
            <w:tcW w:w="5037" w:type="dxa"/>
          </w:tcPr>
          <w:p w14:paraId="7BA3E485" w14:textId="72E3EAAA" w:rsidR="00460127" w:rsidRDefault="00460127" w:rsidP="00460127">
            <w:pPr>
              <w:rPr>
                <w:lang w:val="es-MX"/>
              </w:rPr>
            </w:pPr>
            <w:r>
              <w:rPr>
                <w:lang w:val="es-MX"/>
              </w:rPr>
              <w:t>Identificador en qué fase del proceso está:</w:t>
            </w:r>
          </w:p>
          <w:p w14:paraId="5982BF12" w14:textId="335943B1" w:rsidR="00460127" w:rsidRDefault="00460127" w:rsidP="00460127">
            <w:pPr>
              <w:pStyle w:val="Prrafodelista"/>
              <w:numPr>
                <w:ilvl w:val="0"/>
                <w:numId w:val="44"/>
              </w:numPr>
              <w:ind w:left="576"/>
              <w:rPr>
                <w:lang w:val="es-MX"/>
              </w:rPr>
            </w:pPr>
            <w:r>
              <w:rPr>
                <w:lang w:val="es-MX"/>
              </w:rPr>
              <w:t>Abierto</w:t>
            </w:r>
          </w:p>
          <w:p w14:paraId="02DF6C44" w14:textId="3B92CDEA" w:rsidR="00AC68FC" w:rsidRDefault="00AC68FC" w:rsidP="00460127">
            <w:pPr>
              <w:pStyle w:val="Prrafodelista"/>
              <w:numPr>
                <w:ilvl w:val="0"/>
                <w:numId w:val="44"/>
              </w:numPr>
              <w:ind w:left="576"/>
              <w:rPr>
                <w:lang w:val="es-MX"/>
              </w:rPr>
            </w:pPr>
            <w:r>
              <w:rPr>
                <w:lang w:val="es-MX"/>
              </w:rPr>
              <w:t>Pendiente</w:t>
            </w:r>
          </w:p>
          <w:p w14:paraId="10C9D59D" w14:textId="77777777" w:rsidR="00460127" w:rsidRDefault="00460127" w:rsidP="00460127">
            <w:pPr>
              <w:pStyle w:val="Prrafodelista"/>
              <w:numPr>
                <w:ilvl w:val="0"/>
                <w:numId w:val="44"/>
              </w:numPr>
              <w:ind w:left="576"/>
              <w:rPr>
                <w:lang w:val="es-MX"/>
              </w:rPr>
            </w:pPr>
            <w:r>
              <w:rPr>
                <w:lang w:val="es-MX"/>
              </w:rPr>
              <w:t>Autorizado</w:t>
            </w:r>
          </w:p>
          <w:p w14:paraId="3C8EE703" w14:textId="05906D9D" w:rsidR="00460127" w:rsidRDefault="00460127" w:rsidP="00460127">
            <w:pPr>
              <w:pStyle w:val="Prrafodelista"/>
              <w:numPr>
                <w:ilvl w:val="0"/>
                <w:numId w:val="44"/>
              </w:numPr>
              <w:ind w:left="576"/>
              <w:rPr>
                <w:lang w:val="es-MX"/>
              </w:rPr>
            </w:pPr>
            <w:r>
              <w:rPr>
                <w:lang w:val="es-MX"/>
              </w:rPr>
              <w:t>Terminado</w:t>
            </w:r>
          </w:p>
        </w:tc>
      </w:tr>
    </w:tbl>
    <w:p w14:paraId="4E46B1CD" w14:textId="651A9CC8" w:rsidR="00460127" w:rsidRDefault="00460127" w:rsidP="00460127">
      <w:pPr>
        <w:pStyle w:val="Ttulo4"/>
        <w:rPr>
          <w:lang w:val="es-MX"/>
        </w:rPr>
      </w:pPr>
      <w:bookmarkStart w:id="15" w:name="_Toc192498112"/>
      <w:r>
        <w:rPr>
          <w:lang w:val="es-MX"/>
        </w:rPr>
        <w:t>Detalle o partidas de la recepción</w:t>
      </w:r>
      <w:bookmarkEnd w:id="15"/>
    </w:p>
    <w:p w14:paraId="41FE67E2" w14:textId="591A7225" w:rsidR="00460127" w:rsidRDefault="00460127" w:rsidP="00460127">
      <w:pPr>
        <w:rPr>
          <w:lang w:val="es-MX"/>
        </w:rPr>
      </w:pPr>
      <w:r>
        <w:rPr>
          <w:lang w:val="es-MX"/>
        </w:rPr>
        <w:t xml:space="preserve">Son los artículos que se están recibiendo </w:t>
      </w:r>
    </w:p>
    <w:tbl>
      <w:tblPr>
        <w:tblStyle w:val="Tablaconcuadrcula"/>
        <w:tblW w:w="8645" w:type="dxa"/>
        <w:tblInd w:w="720" w:type="dxa"/>
        <w:tblLook w:val="04A0" w:firstRow="1" w:lastRow="0" w:firstColumn="1" w:lastColumn="0" w:noHBand="0" w:noVBand="1"/>
      </w:tblPr>
      <w:tblGrid>
        <w:gridCol w:w="640"/>
        <w:gridCol w:w="1495"/>
        <w:gridCol w:w="6510"/>
      </w:tblGrid>
      <w:tr w:rsidR="00460127" w:rsidRPr="00602EB5" w14:paraId="4FAACBD6" w14:textId="77777777" w:rsidTr="00460127">
        <w:tc>
          <w:tcPr>
            <w:tcW w:w="640" w:type="dxa"/>
            <w:shd w:val="clear" w:color="auto" w:fill="E7E6E6" w:themeFill="background2"/>
          </w:tcPr>
          <w:p w14:paraId="2493B01F" w14:textId="77777777" w:rsidR="00460127" w:rsidRPr="00602EB5" w:rsidRDefault="00460127" w:rsidP="00DA420C">
            <w:pPr>
              <w:pStyle w:val="Prrafodelista"/>
              <w:ind w:left="0"/>
              <w:jc w:val="center"/>
              <w:rPr>
                <w:b/>
                <w:bCs/>
                <w:lang w:val="es-MX"/>
              </w:rPr>
            </w:pPr>
            <w:r w:rsidRPr="00602EB5">
              <w:rPr>
                <w:b/>
                <w:bCs/>
                <w:lang w:val="es-MX"/>
              </w:rPr>
              <w:t>No.</w:t>
            </w:r>
          </w:p>
        </w:tc>
        <w:tc>
          <w:tcPr>
            <w:tcW w:w="1495" w:type="dxa"/>
            <w:shd w:val="clear" w:color="auto" w:fill="E7E6E6" w:themeFill="background2"/>
          </w:tcPr>
          <w:p w14:paraId="50D852A1" w14:textId="77777777" w:rsidR="00460127" w:rsidRPr="00602EB5" w:rsidRDefault="00460127" w:rsidP="00DA420C">
            <w:pPr>
              <w:pStyle w:val="Prrafodelista"/>
              <w:ind w:left="0"/>
              <w:jc w:val="center"/>
              <w:rPr>
                <w:b/>
                <w:bCs/>
                <w:lang w:val="es-MX"/>
              </w:rPr>
            </w:pPr>
            <w:r w:rsidRPr="00602EB5">
              <w:rPr>
                <w:b/>
                <w:bCs/>
                <w:lang w:val="es-MX"/>
              </w:rPr>
              <w:t>Dato</w:t>
            </w:r>
          </w:p>
        </w:tc>
        <w:tc>
          <w:tcPr>
            <w:tcW w:w="6510" w:type="dxa"/>
            <w:shd w:val="clear" w:color="auto" w:fill="E7E6E6" w:themeFill="background2"/>
          </w:tcPr>
          <w:p w14:paraId="15E6BB44" w14:textId="77777777" w:rsidR="00460127" w:rsidRPr="00602EB5" w:rsidRDefault="00460127" w:rsidP="00DA420C">
            <w:pPr>
              <w:pStyle w:val="Prrafodelista"/>
              <w:ind w:left="0"/>
              <w:jc w:val="center"/>
              <w:rPr>
                <w:b/>
                <w:bCs/>
                <w:lang w:val="es-MX"/>
              </w:rPr>
            </w:pPr>
            <w:r w:rsidRPr="00602EB5">
              <w:rPr>
                <w:b/>
                <w:bCs/>
                <w:lang w:val="es-MX"/>
              </w:rPr>
              <w:t>Definición</w:t>
            </w:r>
          </w:p>
        </w:tc>
      </w:tr>
      <w:tr w:rsidR="00460127" w14:paraId="28EFC718" w14:textId="77777777" w:rsidTr="00460127">
        <w:tc>
          <w:tcPr>
            <w:tcW w:w="640" w:type="dxa"/>
          </w:tcPr>
          <w:p w14:paraId="665AAA0E" w14:textId="77777777" w:rsidR="00460127" w:rsidRDefault="00460127" w:rsidP="00DA420C">
            <w:pPr>
              <w:pStyle w:val="Prrafodelista"/>
              <w:ind w:left="0"/>
              <w:rPr>
                <w:lang w:val="es-MX"/>
              </w:rPr>
            </w:pPr>
            <w:r>
              <w:rPr>
                <w:lang w:val="es-MX"/>
              </w:rPr>
              <w:t>1</w:t>
            </w:r>
          </w:p>
        </w:tc>
        <w:tc>
          <w:tcPr>
            <w:tcW w:w="1495" w:type="dxa"/>
          </w:tcPr>
          <w:p w14:paraId="3F3AC8B5" w14:textId="435F2FDE" w:rsidR="00460127" w:rsidRDefault="00460127" w:rsidP="00DA420C">
            <w:pPr>
              <w:pStyle w:val="Prrafodelista"/>
              <w:ind w:left="0"/>
              <w:rPr>
                <w:lang w:val="es-MX"/>
              </w:rPr>
            </w:pPr>
            <w:r>
              <w:rPr>
                <w:lang w:val="es-MX"/>
              </w:rPr>
              <w:t>Id Recepción</w:t>
            </w:r>
          </w:p>
        </w:tc>
        <w:tc>
          <w:tcPr>
            <w:tcW w:w="6510" w:type="dxa"/>
          </w:tcPr>
          <w:p w14:paraId="4D3297A1" w14:textId="5A72B2BF" w:rsidR="00460127" w:rsidRDefault="00460127" w:rsidP="00DA420C">
            <w:pPr>
              <w:pStyle w:val="Prrafodelista"/>
              <w:ind w:left="0"/>
              <w:rPr>
                <w:lang w:val="es-MX"/>
              </w:rPr>
            </w:pPr>
            <w:r>
              <w:rPr>
                <w:lang w:val="es-MX"/>
              </w:rPr>
              <w:t>Número de recepción</w:t>
            </w:r>
          </w:p>
        </w:tc>
      </w:tr>
      <w:tr w:rsidR="00460127" w14:paraId="54166C2B" w14:textId="77777777" w:rsidTr="00460127">
        <w:tc>
          <w:tcPr>
            <w:tcW w:w="640" w:type="dxa"/>
          </w:tcPr>
          <w:p w14:paraId="11B5A1C3" w14:textId="77777777" w:rsidR="00460127" w:rsidRDefault="00460127" w:rsidP="00460127">
            <w:pPr>
              <w:pStyle w:val="Prrafodelista"/>
              <w:ind w:left="0"/>
              <w:rPr>
                <w:lang w:val="es-MX"/>
              </w:rPr>
            </w:pPr>
            <w:r>
              <w:rPr>
                <w:lang w:val="es-MX"/>
              </w:rPr>
              <w:t>2</w:t>
            </w:r>
          </w:p>
        </w:tc>
        <w:tc>
          <w:tcPr>
            <w:tcW w:w="1495" w:type="dxa"/>
          </w:tcPr>
          <w:p w14:paraId="000B789B" w14:textId="04CEC28E" w:rsidR="00460127" w:rsidRDefault="00460127" w:rsidP="00460127">
            <w:pPr>
              <w:pStyle w:val="Prrafodelista"/>
              <w:ind w:left="0"/>
              <w:rPr>
                <w:lang w:val="es-MX"/>
              </w:rPr>
            </w:pPr>
            <w:r>
              <w:rPr>
                <w:lang w:val="es-MX"/>
              </w:rPr>
              <w:t>Producto</w:t>
            </w:r>
          </w:p>
        </w:tc>
        <w:tc>
          <w:tcPr>
            <w:tcW w:w="6510" w:type="dxa"/>
          </w:tcPr>
          <w:p w14:paraId="531E7FB7" w14:textId="0B0A62C8" w:rsidR="00460127" w:rsidRDefault="00460127" w:rsidP="00460127">
            <w:pPr>
              <w:pStyle w:val="Prrafodelista"/>
              <w:ind w:left="0"/>
              <w:rPr>
                <w:lang w:val="es-MX"/>
              </w:rPr>
            </w:pPr>
            <w:r>
              <w:rPr>
                <w:lang w:val="es-MX"/>
              </w:rPr>
              <w:t>Id del producto que se solicita</w:t>
            </w:r>
          </w:p>
        </w:tc>
      </w:tr>
      <w:tr w:rsidR="00460127" w14:paraId="22642584" w14:textId="77777777" w:rsidTr="00460127">
        <w:tc>
          <w:tcPr>
            <w:tcW w:w="640" w:type="dxa"/>
          </w:tcPr>
          <w:p w14:paraId="7B40892E" w14:textId="77777777" w:rsidR="00460127" w:rsidRDefault="00460127" w:rsidP="00460127">
            <w:pPr>
              <w:pStyle w:val="Prrafodelista"/>
              <w:ind w:left="0"/>
              <w:rPr>
                <w:lang w:val="es-MX"/>
              </w:rPr>
            </w:pPr>
            <w:r>
              <w:rPr>
                <w:lang w:val="es-MX"/>
              </w:rPr>
              <w:t>3</w:t>
            </w:r>
          </w:p>
        </w:tc>
        <w:tc>
          <w:tcPr>
            <w:tcW w:w="1495" w:type="dxa"/>
          </w:tcPr>
          <w:p w14:paraId="75DBA890" w14:textId="287C580B" w:rsidR="00460127" w:rsidRDefault="00460127" w:rsidP="00460127">
            <w:pPr>
              <w:pStyle w:val="Prrafodelista"/>
              <w:ind w:left="0"/>
              <w:rPr>
                <w:lang w:val="es-MX"/>
              </w:rPr>
            </w:pPr>
            <w:r>
              <w:rPr>
                <w:lang w:val="es-MX"/>
              </w:rPr>
              <w:t>Cantidad</w:t>
            </w:r>
          </w:p>
        </w:tc>
        <w:tc>
          <w:tcPr>
            <w:tcW w:w="6510" w:type="dxa"/>
          </w:tcPr>
          <w:p w14:paraId="06DE8A16" w14:textId="454A591D" w:rsidR="00460127" w:rsidRDefault="00460127" w:rsidP="00460127">
            <w:pPr>
              <w:pStyle w:val="Prrafodelista"/>
              <w:ind w:left="0"/>
              <w:rPr>
                <w:lang w:val="es-MX"/>
              </w:rPr>
            </w:pPr>
            <w:r>
              <w:rPr>
                <w:lang w:val="es-MX"/>
              </w:rPr>
              <w:t>Cantidad que se solicita</w:t>
            </w:r>
          </w:p>
        </w:tc>
      </w:tr>
      <w:tr w:rsidR="00460127" w14:paraId="0E7B3777" w14:textId="77777777" w:rsidTr="00460127">
        <w:tc>
          <w:tcPr>
            <w:tcW w:w="640" w:type="dxa"/>
          </w:tcPr>
          <w:p w14:paraId="77000347" w14:textId="77777777" w:rsidR="00460127" w:rsidRDefault="00460127" w:rsidP="00460127">
            <w:pPr>
              <w:pStyle w:val="Prrafodelista"/>
              <w:ind w:left="0"/>
              <w:rPr>
                <w:lang w:val="es-MX"/>
              </w:rPr>
            </w:pPr>
            <w:r>
              <w:rPr>
                <w:lang w:val="es-MX"/>
              </w:rPr>
              <w:t>4</w:t>
            </w:r>
          </w:p>
        </w:tc>
        <w:tc>
          <w:tcPr>
            <w:tcW w:w="1495" w:type="dxa"/>
          </w:tcPr>
          <w:p w14:paraId="568AC230" w14:textId="796FD3D6" w:rsidR="00460127" w:rsidRDefault="00460127" w:rsidP="00460127">
            <w:pPr>
              <w:pStyle w:val="Prrafodelista"/>
              <w:ind w:left="0"/>
              <w:rPr>
                <w:lang w:val="es-MX"/>
              </w:rPr>
            </w:pPr>
            <w:r>
              <w:rPr>
                <w:lang w:val="es-MX"/>
              </w:rPr>
              <w:t>Costo</w:t>
            </w:r>
          </w:p>
        </w:tc>
        <w:tc>
          <w:tcPr>
            <w:tcW w:w="6510" w:type="dxa"/>
          </w:tcPr>
          <w:p w14:paraId="24488DF8" w14:textId="521EA10B" w:rsidR="00460127" w:rsidRDefault="00460127" w:rsidP="00460127">
            <w:pPr>
              <w:pStyle w:val="Prrafodelista"/>
              <w:ind w:left="0"/>
              <w:rPr>
                <w:lang w:val="es-MX"/>
              </w:rPr>
            </w:pPr>
            <w:r>
              <w:rPr>
                <w:lang w:val="es-MX"/>
              </w:rPr>
              <w:t>Costo de solicitud del producto</w:t>
            </w:r>
          </w:p>
        </w:tc>
      </w:tr>
    </w:tbl>
    <w:p w14:paraId="78E92DEC" w14:textId="77777777" w:rsidR="00460127" w:rsidRDefault="00460127" w:rsidP="00460127">
      <w:pPr>
        <w:rPr>
          <w:lang w:val="es-MX"/>
        </w:rPr>
      </w:pPr>
    </w:p>
    <w:p w14:paraId="0FBB9118" w14:textId="77777777" w:rsidR="00460127" w:rsidRDefault="00460127" w:rsidP="00460127">
      <w:pPr>
        <w:pStyle w:val="Ttulo4"/>
        <w:rPr>
          <w:lang w:val="es-MX"/>
        </w:rPr>
      </w:pPr>
      <w:bookmarkStart w:id="16" w:name="_Toc192498113"/>
      <w:r>
        <w:rPr>
          <w:lang w:val="es-MX"/>
        </w:rPr>
        <w:t>Procesos Especiales:</w:t>
      </w:r>
      <w:bookmarkEnd w:id="16"/>
    </w:p>
    <w:p w14:paraId="7302E38B" w14:textId="29EFC0B1" w:rsidR="00513E6D" w:rsidRDefault="00513E6D" w:rsidP="00513E6D">
      <w:pPr>
        <w:pStyle w:val="Ttulo5"/>
        <w:rPr>
          <w:lang w:val="es-MX"/>
        </w:rPr>
      </w:pPr>
      <w:r>
        <w:rPr>
          <w:lang w:val="es-MX"/>
        </w:rPr>
        <w:t>Recibir Material</w:t>
      </w:r>
    </w:p>
    <w:p w14:paraId="7C1FB375" w14:textId="0FB34D56" w:rsidR="00513E6D" w:rsidRDefault="00513E6D" w:rsidP="00513E6D">
      <w:pPr>
        <w:rPr>
          <w:lang w:val="es-MX"/>
        </w:rPr>
      </w:pPr>
      <w:r>
        <w:rPr>
          <w:lang w:val="es-MX"/>
        </w:rPr>
        <w:t>Es la acción mediante la cual se da de manera oficial la entrada del material al almacén:</w:t>
      </w:r>
    </w:p>
    <w:p w14:paraId="65DCBD13" w14:textId="6D6F6ACF" w:rsidR="00513E6D" w:rsidRDefault="00513E6D" w:rsidP="00513E6D">
      <w:pPr>
        <w:pStyle w:val="Ttulo6"/>
        <w:rPr>
          <w:lang w:val="es-MX"/>
        </w:rPr>
      </w:pPr>
      <w:r>
        <w:rPr>
          <w:lang w:val="es-MX"/>
        </w:rPr>
        <w:t>Condiciones o Reglas de negocio:</w:t>
      </w:r>
    </w:p>
    <w:p w14:paraId="459FF73B" w14:textId="6B0A5A03" w:rsidR="00513E6D" w:rsidRDefault="00513E6D" w:rsidP="00513E6D">
      <w:pPr>
        <w:pStyle w:val="Prrafodelista"/>
        <w:numPr>
          <w:ilvl w:val="0"/>
          <w:numId w:val="45"/>
        </w:numPr>
        <w:rPr>
          <w:lang w:val="es-MX"/>
        </w:rPr>
      </w:pPr>
      <w:r>
        <w:rPr>
          <w:lang w:val="es-MX"/>
        </w:rPr>
        <w:t>La recepción debe tener detalles de materiales asociado</w:t>
      </w:r>
    </w:p>
    <w:p w14:paraId="37C1D54C" w14:textId="56342F06" w:rsidR="00513E6D" w:rsidRDefault="00513E6D" w:rsidP="00513E6D">
      <w:pPr>
        <w:pStyle w:val="Prrafodelista"/>
        <w:numPr>
          <w:ilvl w:val="0"/>
          <w:numId w:val="45"/>
        </w:numPr>
        <w:rPr>
          <w:lang w:val="es-MX"/>
        </w:rPr>
      </w:pPr>
      <w:r>
        <w:rPr>
          <w:lang w:val="es-MX"/>
        </w:rPr>
        <w:t>El importe de la recepción debe ser igual con la suma de Cantidad * Costo de todas las partidas o detalle de la recepción.</w:t>
      </w:r>
    </w:p>
    <w:p w14:paraId="662695A2" w14:textId="09C8A4D8" w:rsidR="00513E6D" w:rsidRDefault="00513E6D" w:rsidP="00513E6D">
      <w:pPr>
        <w:pStyle w:val="Ttulo6"/>
        <w:rPr>
          <w:lang w:val="es-MX"/>
        </w:rPr>
      </w:pPr>
      <w:r>
        <w:rPr>
          <w:lang w:val="es-MX"/>
        </w:rPr>
        <w:t>Procesos o acciones que se realizan:</w:t>
      </w:r>
    </w:p>
    <w:p w14:paraId="56BBA632" w14:textId="444B0B48" w:rsidR="00513E6D" w:rsidRDefault="00513E6D" w:rsidP="00513E6D">
      <w:pPr>
        <w:pStyle w:val="Prrafodelista"/>
        <w:numPr>
          <w:ilvl w:val="0"/>
          <w:numId w:val="46"/>
        </w:numPr>
        <w:rPr>
          <w:lang w:val="es-MX"/>
        </w:rPr>
      </w:pPr>
      <w:r>
        <w:rPr>
          <w:lang w:val="es-MX"/>
        </w:rPr>
        <w:t>Por cada producto que se recibe:</w:t>
      </w:r>
    </w:p>
    <w:p w14:paraId="626551E4" w14:textId="07ECA4DE" w:rsidR="00513E6D" w:rsidRDefault="00513E6D" w:rsidP="00513E6D">
      <w:pPr>
        <w:pStyle w:val="Prrafodelista"/>
        <w:numPr>
          <w:ilvl w:val="1"/>
          <w:numId w:val="46"/>
        </w:numPr>
        <w:rPr>
          <w:lang w:val="es-MX"/>
        </w:rPr>
      </w:pPr>
      <w:r>
        <w:rPr>
          <w:lang w:val="es-MX"/>
        </w:rPr>
        <w:t>Partida en la Orden de compra a la que pertenece la recepción de material:</w:t>
      </w:r>
    </w:p>
    <w:p w14:paraId="7C534211" w14:textId="7986AC2E" w:rsidR="00513E6D" w:rsidRDefault="00513E6D" w:rsidP="00513E6D">
      <w:pPr>
        <w:pStyle w:val="Prrafodelista"/>
        <w:numPr>
          <w:ilvl w:val="2"/>
          <w:numId w:val="46"/>
        </w:numPr>
        <w:rPr>
          <w:lang w:val="es-MX"/>
        </w:rPr>
      </w:pPr>
      <w:r>
        <w:rPr>
          <w:lang w:val="es-MX"/>
        </w:rPr>
        <w:t>Actualiza cantidad “recibida</w:t>
      </w:r>
    </w:p>
    <w:p w14:paraId="304F9EAA" w14:textId="77777777" w:rsidR="00513E6D" w:rsidRDefault="00513E6D" w:rsidP="00513E6D">
      <w:pPr>
        <w:pStyle w:val="Prrafodelista"/>
        <w:numPr>
          <w:ilvl w:val="2"/>
          <w:numId w:val="46"/>
        </w:numPr>
        <w:rPr>
          <w:lang w:val="es-MX"/>
        </w:rPr>
      </w:pPr>
      <w:r>
        <w:rPr>
          <w:lang w:val="es-MX"/>
        </w:rPr>
        <w:t>Si cantidad es igual a la recibida se actualiza el estado a “Surtida”</w:t>
      </w:r>
    </w:p>
    <w:p w14:paraId="2F876800" w14:textId="067111F8" w:rsidR="00513E6D" w:rsidRDefault="00513E6D" w:rsidP="00513E6D">
      <w:pPr>
        <w:pStyle w:val="Prrafodelista"/>
        <w:numPr>
          <w:ilvl w:val="0"/>
          <w:numId w:val="46"/>
        </w:numPr>
        <w:rPr>
          <w:lang w:val="es-MX"/>
        </w:rPr>
      </w:pPr>
      <w:r>
        <w:rPr>
          <w:lang w:val="es-MX"/>
        </w:rPr>
        <w:t>Crea el movimiento de almacén con la clave “Comp”</w:t>
      </w:r>
    </w:p>
    <w:p w14:paraId="1A7853AE" w14:textId="19EA34E9" w:rsidR="00513E6D" w:rsidRDefault="00513E6D" w:rsidP="00513E6D">
      <w:pPr>
        <w:pStyle w:val="Prrafodelista"/>
        <w:numPr>
          <w:ilvl w:val="0"/>
          <w:numId w:val="46"/>
        </w:numPr>
        <w:rPr>
          <w:lang w:val="es-MX"/>
        </w:rPr>
      </w:pPr>
      <w:r>
        <w:rPr>
          <w:lang w:val="es-MX"/>
        </w:rPr>
        <w:t>Actualiza el estado de la recepción de material a “Terminado”</w:t>
      </w:r>
    </w:p>
    <w:p w14:paraId="19DC53A7" w14:textId="2544F700" w:rsidR="00513E6D" w:rsidRDefault="00513E6D" w:rsidP="00513E6D">
      <w:pPr>
        <w:pStyle w:val="Prrafodelista"/>
        <w:numPr>
          <w:ilvl w:val="0"/>
          <w:numId w:val="46"/>
        </w:numPr>
        <w:rPr>
          <w:lang w:val="es-MX"/>
        </w:rPr>
      </w:pPr>
      <w:r>
        <w:rPr>
          <w:lang w:val="es-MX"/>
        </w:rPr>
        <w:t>Si la orden de compra a la que pertenece la recepción de material “Ya no tiene partidas pendientes de surtir” actualiza el estado a: “Surtido”</w:t>
      </w:r>
    </w:p>
    <w:p w14:paraId="4F7ABC2D" w14:textId="3FFEE0B5" w:rsidR="00460127" w:rsidRDefault="00460127" w:rsidP="00460127">
      <w:pPr>
        <w:pStyle w:val="Ttulo5"/>
        <w:rPr>
          <w:lang w:val="es-MX"/>
        </w:rPr>
      </w:pPr>
      <w:bookmarkStart w:id="17" w:name="_Toc192498114"/>
      <w:r>
        <w:rPr>
          <w:lang w:val="es-MX"/>
        </w:rPr>
        <w:t>Actualizar Importe de la Recepción</w:t>
      </w:r>
      <w:bookmarkEnd w:id="17"/>
      <w:r w:rsidR="00513E6D">
        <w:rPr>
          <w:lang w:val="es-MX"/>
        </w:rPr>
        <w:t xml:space="preserve"> (Opcional)</w:t>
      </w:r>
    </w:p>
    <w:p w14:paraId="664DBA32" w14:textId="77777777" w:rsidR="00AC68FC" w:rsidRDefault="00460127" w:rsidP="00460127">
      <w:pPr>
        <w:rPr>
          <w:lang w:val="es-MX"/>
        </w:rPr>
      </w:pPr>
      <w:r>
        <w:rPr>
          <w:lang w:val="es-MX"/>
        </w:rPr>
        <w:t>Cada vez que se cree o actualice un registro detalle de la recepción</w:t>
      </w:r>
      <w:r w:rsidR="00AC68FC">
        <w:rPr>
          <w:lang w:val="es-MX"/>
        </w:rPr>
        <w:t>:</w:t>
      </w:r>
    </w:p>
    <w:p w14:paraId="3291E204" w14:textId="277B0989" w:rsidR="00460127" w:rsidRDefault="00AC68FC" w:rsidP="00AC68FC">
      <w:pPr>
        <w:pStyle w:val="Prrafodelista"/>
        <w:numPr>
          <w:ilvl w:val="0"/>
          <w:numId w:val="44"/>
        </w:numPr>
        <w:rPr>
          <w:lang w:val="es-MX"/>
        </w:rPr>
      </w:pPr>
      <w:r>
        <w:rPr>
          <w:lang w:val="es-MX"/>
        </w:rPr>
        <w:t xml:space="preserve">Se actualiza el importe </w:t>
      </w:r>
      <w:r w:rsidRPr="00AC68FC">
        <w:rPr>
          <w:lang w:val="es-MX"/>
        </w:rPr>
        <w:t>total</w:t>
      </w:r>
      <w:r w:rsidR="00460127" w:rsidRPr="00AC68FC">
        <w:rPr>
          <w:lang w:val="es-MX"/>
        </w:rPr>
        <w:t xml:space="preserve"> de la </w:t>
      </w:r>
      <w:r>
        <w:rPr>
          <w:lang w:val="es-MX"/>
        </w:rPr>
        <w:t>recepción</w:t>
      </w:r>
      <w:r w:rsidR="00460127" w:rsidRPr="00AC68FC">
        <w:rPr>
          <w:lang w:val="es-MX"/>
        </w:rPr>
        <w:t>.</w:t>
      </w:r>
    </w:p>
    <w:p w14:paraId="206ECD39" w14:textId="36299A06" w:rsidR="00AC68FC" w:rsidRDefault="00AC68FC" w:rsidP="00AC68FC">
      <w:pPr>
        <w:pStyle w:val="Prrafodelista"/>
        <w:numPr>
          <w:ilvl w:val="0"/>
          <w:numId w:val="44"/>
        </w:numPr>
        <w:rPr>
          <w:lang w:val="es-MX"/>
        </w:rPr>
      </w:pPr>
      <w:r>
        <w:rPr>
          <w:lang w:val="es-MX"/>
        </w:rPr>
        <w:t>Se actualiza el estado:</w:t>
      </w:r>
    </w:p>
    <w:p w14:paraId="18B80BBB" w14:textId="72CF528F" w:rsidR="00AC68FC" w:rsidRDefault="00AC68FC" w:rsidP="00AC68FC">
      <w:pPr>
        <w:pStyle w:val="Prrafodelista"/>
        <w:numPr>
          <w:ilvl w:val="1"/>
          <w:numId w:val="44"/>
        </w:numPr>
        <w:rPr>
          <w:lang w:val="es-MX"/>
        </w:rPr>
      </w:pPr>
      <w:r>
        <w:rPr>
          <w:lang w:val="es-MX"/>
        </w:rPr>
        <w:t>Si está en “Abierto” pasa a “Pendiente”</w:t>
      </w:r>
    </w:p>
    <w:p w14:paraId="725FE2C3" w14:textId="77777777" w:rsidR="00AC68FC" w:rsidRPr="00AC68FC" w:rsidRDefault="00AC68FC" w:rsidP="00AC68FC">
      <w:pPr>
        <w:pStyle w:val="Prrafodelista"/>
        <w:rPr>
          <w:lang w:val="es-MX"/>
        </w:rPr>
      </w:pPr>
    </w:p>
    <w:p w14:paraId="4A70CB6F" w14:textId="77777777" w:rsidR="00467E08" w:rsidRDefault="00467E08" w:rsidP="00460127">
      <w:pPr>
        <w:rPr>
          <w:lang w:val="es-MX"/>
        </w:rPr>
      </w:pPr>
    </w:p>
    <w:p w14:paraId="53FD239F" w14:textId="26F7C653" w:rsidR="00AC68FC" w:rsidRDefault="00AC68FC" w:rsidP="00AC68FC">
      <w:pPr>
        <w:pStyle w:val="Ttulo5"/>
        <w:rPr>
          <w:lang w:val="es-MX"/>
        </w:rPr>
      </w:pPr>
      <w:bookmarkStart w:id="18" w:name="_Toc192498115"/>
      <w:r>
        <w:rPr>
          <w:lang w:val="es-MX"/>
        </w:rPr>
        <w:lastRenderedPageBreak/>
        <w:t>Autorizar recepción  material:</w:t>
      </w:r>
      <w:bookmarkEnd w:id="18"/>
    </w:p>
    <w:p w14:paraId="66CDE382" w14:textId="0542482E" w:rsidR="00614C03" w:rsidRDefault="00614C03" w:rsidP="00614C03">
      <w:pPr>
        <w:rPr>
          <w:lang w:val="es-MX"/>
        </w:rPr>
      </w:pPr>
      <w:r>
        <w:rPr>
          <w:lang w:val="es-MX"/>
        </w:rPr>
        <w:t>Nota: En el proyecto “El Creador” esta parte no está implementada</w:t>
      </w:r>
    </w:p>
    <w:p w14:paraId="3CE5D70B" w14:textId="77777777" w:rsidR="00614C03" w:rsidRPr="00614C03" w:rsidRDefault="00614C03" w:rsidP="00614C03">
      <w:pPr>
        <w:rPr>
          <w:lang w:val="es-MX"/>
        </w:rPr>
      </w:pPr>
    </w:p>
    <w:p w14:paraId="3ADFEF77" w14:textId="3074E1CB" w:rsidR="00AC68FC" w:rsidRDefault="00AC68FC" w:rsidP="00AC68FC">
      <w:pPr>
        <w:rPr>
          <w:lang w:val="es-MX"/>
        </w:rPr>
      </w:pPr>
      <w:r>
        <w:rPr>
          <w:lang w:val="es-MX"/>
        </w:rPr>
        <w:t>Cuando el estado de la recepción sea “Pendiente” quien la esté creando y haya terminado de introducir todos los artículos, así como que el importe total coincide con el ingresado por el usuario en los datos generales de la recepción, el sistema habilita un botón para “Solicitar Autorización” y pasará a “Pendiente Autorizar”.</w:t>
      </w:r>
    </w:p>
    <w:p w14:paraId="1896C1B7" w14:textId="77777777" w:rsidR="00AC68FC" w:rsidRDefault="00AC68FC" w:rsidP="00AC68FC">
      <w:pPr>
        <w:rPr>
          <w:lang w:val="es-MX"/>
        </w:rPr>
      </w:pPr>
    </w:p>
    <w:p w14:paraId="0678BD58" w14:textId="25D6394F" w:rsidR="00AC68FC" w:rsidRDefault="00AC68FC" w:rsidP="00AC68FC">
      <w:pPr>
        <w:rPr>
          <w:lang w:val="es-MX"/>
        </w:rPr>
      </w:pPr>
      <w:r>
        <w:rPr>
          <w:lang w:val="es-MX"/>
        </w:rPr>
        <w:t>Las recepciones de material que estén con el estado “Pendiente Autorizar” las podrá ver quien tenga los permisos para “Autorizar” y si procede a Autorizar el sistema:</w:t>
      </w:r>
    </w:p>
    <w:p w14:paraId="0061BDBE" w14:textId="66D6D7CB" w:rsidR="00AC68FC" w:rsidRDefault="00AC68FC" w:rsidP="00AC68FC">
      <w:pPr>
        <w:pStyle w:val="Prrafodelista"/>
        <w:numPr>
          <w:ilvl w:val="0"/>
          <w:numId w:val="44"/>
        </w:numPr>
        <w:rPr>
          <w:lang w:val="es-MX"/>
        </w:rPr>
      </w:pPr>
      <w:r>
        <w:rPr>
          <w:lang w:val="es-MX"/>
        </w:rPr>
        <w:t>Genera los movimientos de almacén</w:t>
      </w:r>
    </w:p>
    <w:p w14:paraId="2CF8AFD8" w14:textId="6E9D3209" w:rsidR="00AC68FC" w:rsidRDefault="00AC68FC" w:rsidP="00AC68FC">
      <w:pPr>
        <w:pStyle w:val="Prrafodelista"/>
        <w:numPr>
          <w:ilvl w:val="0"/>
          <w:numId w:val="44"/>
        </w:numPr>
        <w:rPr>
          <w:lang w:val="es-MX"/>
        </w:rPr>
      </w:pPr>
      <w:r>
        <w:rPr>
          <w:lang w:val="es-MX"/>
        </w:rPr>
        <w:t>Actualiza el inventario</w:t>
      </w:r>
    </w:p>
    <w:p w14:paraId="45858ED8" w14:textId="2410794B" w:rsidR="00AC68FC" w:rsidRPr="00AC68FC" w:rsidRDefault="00AC68FC" w:rsidP="00AC68FC">
      <w:pPr>
        <w:pStyle w:val="Prrafodelista"/>
        <w:numPr>
          <w:ilvl w:val="0"/>
          <w:numId w:val="44"/>
        </w:numPr>
        <w:rPr>
          <w:lang w:val="es-MX"/>
        </w:rPr>
      </w:pPr>
      <w:r>
        <w:rPr>
          <w:lang w:val="es-MX"/>
        </w:rPr>
        <w:t>Pone el estado de la recepción en “Terminado”</w:t>
      </w:r>
    </w:p>
    <w:p w14:paraId="6CB05940" w14:textId="77777777" w:rsidR="00AC68FC" w:rsidRDefault="00AC68FC" w:rsidP="00460127">
      <w:pPr>
        <w:rPr>
          <w:u w:val="single"/>
          <w:lang w:val="es-MX"/>
        </w:rPr>
      </w:pPr>
    </w:p>
    <w:p w14:paraId="08456290" w14:textId="77777777" w:rsidR="00557C0D" w:rsidRPr="00557C0D" w:rsidRDefault="00557C0D" w:rsidP="00557C0D">
      <w:pPr>
        <w:rPr>
          <w:lang w:val="es-MX"/>
        </w:rPr>
      </w:pPr>
    </w:p>
    <w:p w14:paraId="719F7797" w14:textId="0E4E8767" w:rsidR="00B04DBB" w:rsidRPr="0070333C" w:rsidRDefault="00B04DBB" w:rsidP="0070333C">
      <w:pPr>
        <w:pStyle w:val="Ttulo2"/>
      </w:pPr>
      <w:bookmarkStart w:id="19" w:name="_Toc192498116"/>
      <w:r>
        <w:rPr>
          <w:lang w:val="es-MX"/>
        </w:rPr>
        <w:t>Base de datos</w:t>
      </w:r>
      <w:bookmarkEnd w:id="19"/>
    </w:p>
    <w:p w14:paraId="0F0304A9" w14:textId="4DC7530B" w:rsidR="00B04DBB" w:rsidRDefault="00B04DBB" w:rsidP="00B04DBB">
      <w:pPr>
        <w:pStyle w:val="Ttulo3"/>
        <w:rPr>
          <w:lang w:val="es-MX"/>
        </w:rPr>
      </w:pPr>
      <w:bookmarkStart w:id="20" w:name="_Toc192498117"/>
      <w:r>
        <w:rPr>
          <w:lang w:val="es-MX"/>
        </w:rPr>
        <w:t>Tablas</w:t>
      </w:r>
      <w:bookmarkEnd w:id="20"/>
    </w:p>
    <w:p w14:paraId="2BBF093E" w14:textId="77777777" w:rsidR="00B04DBB" w:rsidRPr="00B04DBB" w:rsidRDefault="00B04DBB" w:rsidP="00B04DBB">
      <w:pPr>
        <w:rPr>
          <w:lang w:val="es-MX"/>
        </w:rPr>
      </w:pPr>
    </w:p>
    <w:p w14:paraId="1C9E3BF8" w14:textId="66C71430" w:rsidR="00B04DBB" w:rsidRDefault="00B04DBB" w:rsidP="00B04DBB">
      <w:pPr>
        <w:pStyle w:val="Ttulo4"/>
        <w:rPr>
          <w:lang w:val="es-MX"/>
        </w:rPr>
      </w:pPr>
      <w:bookmarkStart w:id="21" w:name="_Toc192498118"/>
      <w:r>
        <w:rPr>
          <w:lang w:val="es-MX"/>
        </w:rPr>
        <w:t>Listado</w:t>
      </w:r>
      <w:bookmarkEnd w:id="21"/>
    </w:p>
    <w:p w14:paraId="71366BCD" w14:textId="77777777" w:rsidR="00B04DBB" w:rsidRDefault="00B04DBB" w:rsidP="00B04DBB">
      <w:pPr>
        <w:rPr>
          <w:lang w:val="es-MX"/>
        </w:rPr>
      </w:pPr>
      <w:r>
        <w:rPr>
          <w:lang w:val="es-MX"/>
        </w:rPr>
        <w:t xml:space="preserve">A continuación, se enumeran las tablas que se ven involucradas, indicando su nombre, una descripción general. </w:t>
      </w:r>
    </w:p>
    <w:tbl>
      <w:tblPr>
        <w:tblStyle w:val="Tablaconcuadrcula"/>
        <w:tblW w:w="10063" w:type="dxa"/>
        <w:tblLook w:val="04A0" w:firstRow="1" w:lastRow="0" w:firstColumn="1" w:lastColumn="0" w:noHBand="0" w:noVBand="1"/>
      </w:tblPr>
      <w:tblGrid>
        <w:gridCol w:w="567"/>
        <w:gridCol w:w="1433"/>
        <w:gridCol w:w="1972"/>
        <w:gridCol w:w="6091"/>
      </w:tblGrid>
      <w:tr w:rsidR="00B04DBB" w14:paraId="5EB4E263" w14:textId="77777777" w:rsidTr="00B04DBB">
        <w:tc>
          <w:tcPr>
            <w:tcW w:w="580" w:type="dxa"/>
            <w:shd w:val="clear" w:color="auto" w:fill="D9D9D9" w:themeFill="background1" w:themeFillShade="D9"/>
          </w:tcPr>
          <w:p w14:paraId="10AB60B5" w14:textId="3F1B2964" w:rsidR="00B04DBB" w:rsidRPr="00B04DBB" w:rsidRDefault="00B04DBB" w:rsidP="00B04DBB">
            <w:pPr>
              <w:jc w:val="center"/>
              <w:rPr>
                <w:b/>
                <w:bCs/>
                <w:lang w:val="es-MX"/>
              </w:rPr>
            </w:pPr>
            <w:r w:rsidRPr="00B04DBB">
              <w:rPr>
                <w:b/>
                <w:bCs/>
                <w:lang w:val="es-MX"/>
              </w:rPr>
              <w:t>No</w:t>
            </w:r>
          </w:p>
        </w:tc>
        <w:tc>
          <w:tcPr>
            <w:tcW w:w="1445" w:type="dxa"/>
            <w:shd w:val="clear" w:color="auto" w:fill="D9D9D9" w:themeFill="background1" w:themeFillShade="D9"/>
          </w:tcPr>
          <w:p w14:paraId="19A9C477" w14:textId="4B5D24F9" w:rsidR="00B04DBB" w:rsidRPr="00B04DBB" w:rsidRDefault="00B04DBB" w:rsidP="00B04DBB">
            <w:pPr>
              <w:jc w:val="center"/>
              <w:rPr>
                <w:b/>
                <w:bCs/>
                <w:lang w:val="es-MX"/>
              </w:rPr>
            </w:pPr>
            <w:r w:rsidRPr="00B04DBB">
              <w:rPr>
                <w:b/>
                <w:bCs/>
                <w:lang w:val="es-MX"/>
              </w:rPr>
              <w:t>Nombre</w:t>
            </w:r>
          </w:p>
        </w:tc>
        <w:tc>
          <w:tcPr>
            <w:tcW w:w="1268" w:type="dxa"/>
            <w:shd w:val="clear" w:color="auto" w:fill="D9D9D9" w:themeFill="background1" w:themeFillShade="D9"/>
          </w:tcPr>
          <w:p w14:paraId="74368B12" w14:textId="7D451259" w:rsidR="00B04DBB" w:rsidRPr="00B04DBB" w:rsidRDefault="00B04DBB" w:rsidP="00B04DBB">
            <w:pPr>
              <w:jc w:val="center"/>
              <w:rPr>
                <w:b/>
                <w:bCs/>
                <w:lang w:val="es-MX"/>
              </w:rPr>
            </w:pPr>
            <w:r>
              <w:rPr>
                <w:b/>
                <w:bCs/>
                <w:lang w:val="es-MX"/>
              </w:rPr>
              <w:t>Modelo</w:t>
            </w:r>
          </w:p>
        </w:tc>
        <w:tc>
          <w:tcPr>
            <w:tcW w:w="6770" w:type="dxa"/>
            <w:shd w:val="clear" w:color="auto" w:fill="D9D9D9" w:themeFill="background1" w:themeFillShade="D9"/>
          </w:tcPr>
          <w:p w14:paraId="20E2D25D" w14:textId="0B310FC4" w:rsidR="00B04DBB" w:rsidRPr="00B04DBB" w:rsidRDefault="00B04DBB" w:rsidP="00B04DBB">
            <w:pPr>
              <w:jc w:val="center"/>
              <w:rPr>
                <w:b/>
                <w:bCs/>
                <w:lang w:val="es-MX"/>
              </w:rPr>
            </w:pPr>
            <w:r w:rsidRPr="00B04DBB">
              <w:rPr>
                <w:b/>
                <w:bCs/>
                <w:lang w:val="es-MX"/>
              </w:rPr>
              <w:t>Descripción</w:t>
            </w:r>
          </w:p>
        </w:tc>
      </w:tr>
      <w:tr w:rsidR="00B04DBB" w14:paraId="6E2EDCB3" w14:textId="77777777" w:rsidTr="00B04DBB">
        <w:tc>
          <w:tcPr>
            <w:tcW w:w="580" w:type="dxa"/>
          </w:tcPr>
          <w:p w14:paraId="30A07FB2" w14:textId="16D5A828" w:rsidR="00B04DBB" w:rsidRDefault="00B04DBB" w:rsidP="00B04DBB">
            <w:pPr>
              <w:rPr>
                <w:lang w:val="es-MX"/>
              </w:rPr>
            </w:pPr>
            <w:r>
              <w:rPr>
                <w:lang w:val="es-MX"/>
              </w:rPr>
              <w:t>1</w:t>
            </w:r>
          </w:p>
        </w:tc>
        <w:tc>
          <w:tcPr>
            <w:tcW w:w="1445" w:type="dxa"/>
          </w:tcPr>
          <w:p w14:paraId="184F9F8A" w14:textId="0E8F8232" w:rsidR="00B04DBB" w:rsidRDefault="00B04DBB" w:rsidP="00B04DBB">
            <w:pPr>
              <w:rPr>
                <w:lang w:val="es-MX"/>
              </w:rPr>
            </w:pPr>
            <w:r>
              <w:rPr>
                <w:lang w:val="es-MX"/>
              </w:rPr>
              <w:t>Productos</w:t>
            </w:r>
          </w:p>
        </w:tc>
        <w:tc>
          <w:tcPr>
            <w:tcW w:w="1268" w:type="dxa"/>
          </w:tcPr>
          <w:p w14:paraId="7BF4C0C4" w14:textId="0934344C" w:rsidR="00B04DBB" w:rsidRDefault="00B04DBB" w:rsidP="00B04DBB">
            <w:pPr>
              <w:rPr>
                <w:lang w:val="es-MX"/>
              </w:rPr>
            </w:pPr>
            <w:r>
              <w:rPr>
                <w:lang w:val="es-MX"/>
              </w:rPr>
              <w:t>Product</w:t>
            </w:r>
          </w:p>
        </w:tc>
        <w:tc>
          <w:tcPr>
            <w:tcW w:w="6770" w:type="dxa"/>
          </w:tcPr>
          <w:p w14:paraId="41A83CBC" w14:textId="3D79C9BA" w:rsidR="00B04DBB" w:rsidRDefault="00B04DBB" w:rsidP="00B04DBB">
            <w:pPr>
              <w:rPr>
                <w:lang w:val="es-MX"/>
              </w:rPr>
            </w:pPr>
            <w:r>
              <w:rPr>
                <w:lang w:val="es-MX"/>
              </w:rPr>
              <w:t>Materiales que se pueden incluir en una orden de compra</w:t>
            </w:r>
          </w:p>
        </w:tc>
      </w:tr>
      <w:tr w:rsidR="00B04DBB" w14:paraId="43BD69FB" w14:textId="77777777" w:rsidTr="00B04DBB">
        <w:tc>
          <w:tcPr>
            <w:tcW w:w="580" w:type="dxa"/>
          </w:tcPr>
          <w:p w14:paraId="3AA4F462" w14:textId="54E6399C" w:rsidR="00B04DBB" w:rsidRDefault="00043DFF" w:rsidP="00B04DBB">
            <w:pPr>
              <w:rPr>
                <w:lang w:val="es-MX"/>
              </w:rPr>
            </w:pPr>
            <w:r>
              <w:rPr>
                <w:lang w:val="es-MX"/>
              </w:rPr>
              <w:t>2</w:t>
            </w:r>
          </w:p>
        </w:tc>
        <w:tc>
          <w:tcPr>
            <w:tcW w:w="1445" w:type="dxa"/>
          </w:tcPr>
          <w:p w14:paraId="65401CBB" w14:textId="544127C1" w:rsidR="00B04DBB" w:rsidRDefault="00B04DBB" w:rsidP="00B04DBB">
            <w:pPr>
              <w:rPr>
                <w:lang w:val="es-MX"/>
              </w:rPr>
            </w:pPr>
            <w:r>
              <w:rPr>
                <w:lang w:val="es-MX"/>
              </w:rPr>
              <w:t>Almacenes</w:t>
            </w:r>
          </w:p>
        </w:tc>
        <w:tc>
          <w:tcPr>
            <w:tcW w:w="1268" w:type="dxa"/>
          </w:tcPr>
          <w:p w14:paraId="072CBA0D" w14:textId="7EAE19BA" w:rsidR="00B04DBB" w:rsidRDefault="00B04DBB" w:rsidP="00B04DBB">
            <w:pPr>
              <w:rPr>
                <w:lang w:val="es-MX"/>
              </w:rPr>
            </w:pPr>
            <w:r>
              <w:rPr>
                <w:lang w:val="es-MX"/>
              </w:rPr>
              <w:t>WareHouse</w:t>
            </w:r>
          </w:p>
        </w:tc>
        <w:tc>
          <w:tcPr>
            <w:tcW w:w="6770" w:type="dxa"/>
          </w:tcPr>
          <w:p w14:paraId="679B168F" w14:textId="7DD1EDCB" w:rsidR="00B04DBB" w:rsidRDefault="00B04DBB" w:rsidP="00B04DBB">
            <w:pPr>
              <w:rPr>
                <w:lang w:val="es-MX"/>
              </w:rPr>
            </w:pPr>
            <w:r>
              <w:rPr>
                <w:lang w:val="es-MX"/>
              </w:rPr>
              <w:t>Lugar donde se resguardan (almacenan) los productos</w:t>
            </w:r>
          </w:p>
        </w:tc>
      </w:tr>
      <w:tr w:rsidR="00B04DBB" w14:paraId="2E937ED6" w14:textId="77777777" w:rsidTr="00B04DBB">
        <w:tc>
          <w:tcPr>
            <w:tcW w:w="580" w:type="dxa"/>
          </w:tcPr>
          <w:p w14:paraId="24A4E5D7" w14:textId="1F3CF1B0" w:rsidR="00B04DBB" w:rsidRDefault="00043DFF" w:rsidP="00B04DBB">
            <w:pPr>
              <w:rPr>
                <w:lang w:val="es-MX"/>
              </w:rPr>
            </w:pPr>
            <w:r>
              <w:rPr>
                <w:lang w:val="es-MX"/>
              </w:rPr>
              <w:t>3</w:t>
            </w:r>
          </w:p>
        </w:tc>
        <w:tc>
          <w:tcPr>
            <w:tcW w:w="1445" w:type="dxa"/>
          </w:tcPr>
          <w:p w14:paraId="651224D2" w14:textId="27910BAC" w:rsidR="00B04DBB" w:rsidRDefault="00B04DBB" w:rsidP="00B04DBB">
            <w:pPr>
              <w:rPr>
                <w:lang w:val="es-MX"/>
              </w:rPr>
            </w:pPr>
            <w:r>
              <w:rPr>
                <w:lang w:val="es-MX"/>
              </w:rPr>
              <w:t>Productos en Almacen</w:t>
            </w:r>
          </w:p>
        </w:tc>
        <w:tc>
          <w:tcPr>
            <w:tcW w:w="1268" w:type="dxa"/>
          </w:tcPr>
          <w:p w14:paraId="09D6CA10" w14:textId="3AA89E61" w:rsidR="00B04DBB" w:rsidRDefault="00B04DBB" w:rsidP="00B04DBB">
            <w:pPr>
              <w:rPr>
                <w:lang w:val="es-MX"/>
              </w:rPr>
            </w:pPr>
            <w:r>
              <w:rPr>
                <w:lang w:val="es-MX"/>
              </w:rPr>
              <w:t>ProductWareHouse</w:t>
            </w:r>
          </w:p>
        </w:tc>
        <w:tc>
          <w:tcPr>
            <w:tcW w:w="6770" w:type="dxa"/>
          </w:tcPr>
          <w:p w14:paraId="041B8394" w14:textId="74D6AC77" w:rsidR="00B04DBB" w:rsidRDefault="00B04DBB" w:rsidP="00B04DBB">
            <w:pPr>
              <w:rPr>
                <w:lang w:val="es-MX"/>
              </w:rPr>
            </w:pPr>
            <w:r>
              <w:rPr>
                <w:lang w:val="es-MX"/>
              </w:rPr>
              <w:t>Relación entre almacén y productos, indica en que almacén está un producto, su existencia, costo,etc.</w:t>
            </w:r>
          </w:p>
        </w:tc>
      </w:tr>
      <w:tr w:rsidR="00B04DBB" w14:paraId="7A127E6F" w14:textId="77777777" w:rsidTr="00B04DBB">
        <w:tc>
          <w:tcPr>
            <w:tcW w:w="580" w:type="dxa"/>
          </w:tcPr>
          <w:p w14:paraId="402E4D58" w14:textId="0010A284" w:rsidR="00B04DBB" w:rsidRDefault="00043DFF" w:rsidP="00B04DBB">
            <w:pPr>
              <w:rPr>
                <w:lang w:val="es-MX"/>
              </w:rPr>
            </w:pPr>
            <w:r>
              <w:rPr>
                <w:lang w:val="es-MX"/>
              </w:rPr>
              <w:t>4</w:t>
            </w:r>
          </w:p>
        </w:tc>
        <w:tc>
          <w:tcPr>
            <w:tcW w:w="1445" w:type="dxa"/>
          </w:tcPr>
          <w:p w14:paraId="4B5A0D72" w14:textId="60085042" w:rsidR="00B04DBB" w:rsidRDefault="00B04DBB" w:rsidP="00B04DBB">
            <w:pPr>
              <w:rPr>
                <w:lang w:val="es-MX"/>
              </w:rPr>
            </w:pPr>
            <w:r>
              <w:rPr>
                <w:lang w:val="es-MX"/>
              </w:rPr>
              <w:t>Proveedores</w:t>
            </w:r>
          </w:p>
        </w:tc>
        <w:tc>
          <w:tcPr>
            <w:tcW w:w="1268" w:type="dxa"/>
          </w:tcPr>
          <w:p w14:paraId="58C2BE81" w14:textId="46CA67F0" w:rsidR="00B04DBB" w:rsidRDefault="00B04DBB" w:rsidP="00B04DBB">
            <w:pPr>
              <w:rPr>
                <w:lang w:val="es-MX"/>
              </w:rPr>
            </w:pPr>
            <w:r>
              <w:rPr>
                <w:lang w:val="es-MX"/>
              </w:rPr>
              <w:t>Provider</w:t>
            </w:r>
          </w:p>
        </w:tc>
        <w:tc>
          <w:tcPr>
            <w:tcW w:w="6770" w:type="dxa"/>
          </w:tcPr>
          <w:p w14:paraId="421350E0" w14:textId="39FBD742" w:rsidR="00B04DBB" w:rsidRDefault="00B04DBB" w:rsidP="00B04DBB">
            <w:pPr>
              <w:rPr>
                <w:lang w:val="es-MX"/>
              </w:rPr>
            </w:pPr>
            <w:r>
              <w:rPr>
                <w:lang w:val="es-MX"/>
              </w:rPr>
              <w:t>Entidad que se encarga de surtir lo que se solicita en una orden de compra</w:t>
            </w:r>
          </w:p>
        </w:tc>
      </w:tr>
      <w:tr w:rsidR="00B04DBB" w14:paraId="3A3BF504" w14:textId="77777777" w:rsidTr="00B04DBB">
        <w:tc>
          <w:tcPr>
            <w:tcW w:w="580" w:type="dxa"/>
          </w:tcPr>
          <w:p w14:paraId="56D861BB" w14:textId="19375090" w:rsidR="00B04DBB" w:rsidRDefault="00043DFF" w:rsidP="00B04DBB">
            <w:pPr>
              <w:rPr>
                <w:lang w:val="es-MX"/>
              </w:rPr>
            </w:pPr>
            <w:r>
              <w:rPr>
                <w:lang w:val="es-MX"/>
              </w:rPr>
              <w:t>5</w:t>
            </w:r>
          </w:p>
        </w:tc>
        <w:tc>
          <w:tcPr>
            <w:tcW w:w="1445" w:type="dxa"/>
          </w:tcPr>
          <w:p w14:paraId="462A2637" w14:textId="3EDE371E" w:rsidR="00B04DBB" w:rsidRDefault="003D63F7" w:rsidP="00B04DBB">
            <w:pPr>
              <w:rPr>
                <w:lang w:val="es-MX"/>
              </w:rPr>
            </w:pPr>
            <w:r>
              <w:rPr>
                <w:lang w:val="es-MX"/>
              </w:rPr>
              <w:t>Compras</w:t>
            </w:r>
          </w:p>
        </w:tc>
        <w:tc>
          <w:tcPr>
            <w:tcW w:w="1268" w:type="dxa"/>
          </w:tcPr>
          <w:p w14:paraId="5A08D94E" w14:textId="6C450892" w:rsidR="00B04DBB" w:rsidRDefault="003D63F7" w:rsidP="00B04DBB">
            <w:pPr>
              <w:rPr>
                <w:lang w:val="es-MX"/>
              </w:rPr>
            </w:pPr>
            <w:r>
              <w:rPr>
                <w:lang w:val="es-MX"/>
              </w:rPr>
              <w:t>Purchase</w:t>
            </w:r>
          </w:p>
        </w:tc>
        <w:tc>
          <w:tcPr>
            <w:tcW w:w="6770" w:type="dxa"/>
          </w:tcPr>
          <w:p w14:paraId="20857090" w14:textId="0308C029" w:rsidR="00B04DBB" w:rsidRDefault="003D63F7" w:rsidP="00B04DBB">
            <w:pPr>
              <w:rPr>
                <w:lang w:val="es-MX"/>
              </w:rPr>
            </w:pPr>
            <w:r>
              <w:rPr>
                <w:lang w:val="es-MX"/>
              </w:rPr>
              <w:t>Datos generales de las compras</w:t>
            </w:r>
          </w:p>
        </w:tc>
      </w:tr>
      <w:tr w:rsidR="003D63F7" w14:paraId="434E39A9" w14:textId="77777777" w:rsidTr="00B04DBB">
        <w:tc>
          <w:tcPr>
            <w:tcW w:w="580" w:type="dxa"/>
          </w:tcPr>
          <w:p w14:paraId="713F020F" w14:textId="7A1A570A" w:rsidR="003D63F7" w:rsidRDefault="00043DFF" w:rsidP="00B04DBB">
            <w:pPr>
              <w:rPr>
                <w:lang w:val="es-MX"/>
              </w:rPr>
            </w:pPr>
            <w:r>
              <w:rPr>
                <w:lang w:val="es-MX"/>
              </w:rPr>
              <w:t>6</w:t>
            </w:r>
          </w:p>
        </w:tc>
        <w:tc>
          <w:tcPr>
            <w:tcW w:w="1445" w:type="dxa"/>
          </w:tcPr>
          <w:p w14:paraId="193EEC51" w14:textId="1F708425" w:rsidR="003D63F7" w:rsidRDefault="003D63F7" w:rsidP="00B04DBB">
            <w:pPr>
              <w:rPr>
                <w:lang w:val="es-MX"/>
              </w:rPr>
            </w:pPr>
            <w:r>
              <w:rPr>
                <w:lang w:val="es-MX"/>
              </w:rPr>
              <w:t>Detalle Compras</w:t>
            </w:r>
          </w:p>
        </w:tc>
        <w:tc>
          <w:tcPr>
            <w:tcW w:w="1268" w:type="dxa"/>
          </w:tcPr>
          <w:p w14:paraId="1DFCA470" w14:textId="238A624A" w:rsidR="003D63F7" w:rsidRDefault="003D63F7" w:rsidP="00B04DBB">
            <w:pPr>
              <w:rPr>
                <w:lang w:val="es-MX"/>
              </w:rPr>
            </w:pPr>
            <w:r>
              <w:rPr>
                <w:lang w:val="es-MX"/>
              </w:rPr>
              <w:t>PurchaseDetail</w:t>
            </w:r>
          </w:p>
        </w:tc>
        <w:tc>
          <w:tcPr>
            <w:tcW w:w="6770" w:type="dxa"/>
          </w:tcPr>
          <w:p w14:paraId="003D1B55" w14:textId="135F99DE" w:rsidR="003D63F7" w:rsidRDefault="003D63F7" w:rsidP="00B04DBB">
            <w:pPr>
              <w:rPr>
                <w:lang w:val="es-MX"/>
              </w:rPr>
            </w:pPr>
            <w:r>
              <w:rPr>
                <w:lang w:val="es-MX"/>
              </w:rPr>
              <w:t>Desglose de los productos que se incluyen en una orden de compra: Artículo, Cantidad, Cantidad Surtida, Estado</w:t>
            </w:r>
          </w:p>
        </w:tc>
      </w:tr>
      <w:tr w:rsidR="003D63F7" w14:paraId="31565CF1" w14:textId="77777777" w:rsidTr="00B04DBB">
        <w:tc>
          <w:tcPr>
            <w:tcW w:w="580" w:type="dxa"/>
          </w:tcPr>
          <w:p w14:paraId="44736952" w14:textId="77777777" w:rsidR="003D63F7" w:rsidRDefault="003D63F7" w:rsidP="00B04DBB">
            <w:pPr>
              <w:rPr>
                <w:lang w:val="es-MX"/>
              </w:rPr>
            </w:pPr>
          </w:p>
        </w:tc>
        <w:tc>
          <w:tcPr>
            <w:tcW w:w="1445" w:type="dxa"/>
          </w:tcPr>
          <w:p w14:paraId="1A9C3633" w14:textId="7AF09C38" w:rsidR="003D63F7" w:rsidRDefault="003D63F7" w:rsidP="00B04DBB">
            <w:pPr>
              <w:rPr>
                <w:lang w:val="es-MX"/>
              </w:rPr>
            </w:pPr>
            <w:r>
              <w:rPr>
                <w:lang w:val="es-MX"/>
              </w:rPr>
              <w:t>Recepciones</w:t>
            </w:r>
          </w:p>
        </w:tc>
        <w:tc>
          <w:tcPr>
            <w:tcW w:w="1268" w:type="dxa"/>
          </w:tcPr>
          <w:p w14:paraId="75D7F9F9" w14:textId="08E3D01E" w:rsidR="003D63F7" w:rsidRDefault="003D63F7" w:rsidP="00B04DBB">
            <w:pPr>
              <w:rPr>
                <w:lang w:val="es-MX"/>
              </w:rPr>
            </w:pPr>
            <w:r>
              <w:rPr>
                <w:lang w:val="es-MX"/>
              </w:rPr>
              <w:t>Receipt</w:t>
            </w:r>
            <w:r w:rsidR="00EA2E40">
              <w:rPr>
                <w:lang w:val="es-MX"/>
              </w:rPr>
              <w:t>s</w:t>
            </w:r>
          </w:p>
        </w:tc>
        <w:tc>
          <w:tcPr>
            <w:tcW w:w="6770" w:type="dxa"/>
          </w:tcPr>
          <w:p w14:paraId="799DAF2D" w14:textId="60E197E6" w:rsidR="003D63F7" w:rsidRDefault="003D63F7" w:rsidP="00B04DBB">
            <w:pPr>
              <w:rPr>
                <w:lang w:val="es-MX"/>
              </w:rPr>
            </w:pPr>
            <w:r>
              <w:rPr>
                <w:lang w:val="es-MX"/>
              </w:rPr>
              <w:t>Datos generales de la recepción</w:t>
            </w:r>
          </w:p>
        </w:tc>
      </w:tr>
      <w:tr w:rsidR="003D63F7" w14:paraId="5001F068" w14:textId="77777777" w:rsidTr="00B04DBB">
        <w:tc>
          <w:tcPr>
            <w:tcW w:w="580" w:type="dxa"/>
          </w:tcPr>
          <w:p w14:paraId="3A956DB8" w14:textId="77777777" w:rsidR="003D63F7" w:rsidRDefault="003D63F7" w:rsidP="00B04DBB">
            <w:pPr>
              <w:rPr>
                <w:lang w:val="es-MX"/>
              </w:rPr>
            </w:pPr>
          </w:p>
        </w:tc>
        <w:tc>
          <w:tcPr>
            <w:tcW w:w="1445" w:type="dxa"/>
          </w:tcPr>
          <w:p w14:paraId="119EFFEB" w14:textId="6DEEA4A9" w:rsidR="003D63F7" w:rsidRDefault="003D63F7" w:rsidP="00B04DBB">
            <w:pPr>
              <w:rPr>
                <w:lang w:val="es-MX"/>
              </w:rPr>
            </w:pPr>
            <w:r>
              <w:rPr>
                <w:lang w:val="es-MX"/>
              </w:rPr>
              <w:t>Detalle Recepciones</w:t>
            </w:r>
          </w:p>
        </w:tc>
        <w:tc>
          <w:tcPr>
            <w:tcW w:w="1268" w:type="dxa"/>
          </w:tcPr>
          <w:p w14:paraId="1BCC8635" w14:textId="4A533438" w:rsidR="003D63F7" w:rsidRDefault="003D63F7" w:rsidP="00B04DBB">
            <w:pPr>
              <w:rPr>
                <w:lang w:val="es-MX"/>
              </w:rPr>
            </w:pPr>
            <w:r>
              <w:rPr>
                <w:lang w:val="es-MX"/>
              </w:rPr>
              <w:t>ReceiptDetail</w:t>
            </w:r>
          </w:p>
        </w:tc>
        <w:tc>
          <w:tcPr>
            <w:tcW w:w="6770" w:type="dxa"/>
          </w:tcPr>
          <w:p w14:paraId="10455CB3" w14:textId="71FC310E" w:rsidR="003D63F7" w:rsidRDefault="003D63F7" w:rsidP="00B04DBB">
            <w:pPr>
              <w:rPr>
                <w:lang w:val="es-MX"/>
              </w:rPr>
            </w:pPr>
            <w:r>
              <w:rPr>
                <w:lang w:val="es-MX"/>
              </w:rPr>
              <w:t>Desglose lo que se incluye en una recepción: Almacén, Artículo, Cantidad, A que orden de compra pertenece.</w:t>
            </w:r>
          </w:p>
        </w:tc>
      </w:tr>
    </w:tbl>
    <w:p w14:paraId="4A531AC2" w14:textId="77777777" w:rsidR="00B04DBB" w:rsidRPr="00B04DBB" w:rsidRDefault="00B04DBB" w:rsidP="00B04DBB">
      <w:pPr>
        <w:rPr>
          <w:lang w:val="es-MX"/>
        </w:rPr>
      </w:pPr>
    </w:p>
    <w:p w14:paraId="06F6BBB9" w14:textId="168F9D0B" w:rsidR="00B04DBB" w:rsidRPr="003D63F7" w:rsidRDefault="00B04DBB" w:rsidP="00B04DBB">
      <w:pPr>
        <w:pStyle w:val="Ttulo4"/>
        <w:rPr>
          <w:u w:val="single"/>
          <w:lang w:val="es-MX"/>
        </w:rPr>
      </w:pPr>
      <w:bookmarkStart w:id="22" w:name="_Toc192498119"/>
      <w:r>
        <w:rPr>
          <w:lang w:val="es-MX"/>
        </w:rPr>
        <w:t>Definición y especificación</w:t>
      </w:r>
      <w:bookmarkEnd w:id="22"/>
    </w:p>
    <w:p w14:paraId="72F9D952" w14:textId="47E196F2" w:rsidR="00B04DBB" w:rsidRDefault="009A3D23" w:rsidP="009A3D23">
      <w:pPr>
        <w:ind w:firstLine="567"/>
        <w:rPr>
          <w:lang w:val="es-MX"/>
        </w:rPr>
      </w:pPr>
      <w:r>
        <w:rPr>
          <w:lang w:val="es-MX"/>
        </w:rPr>
        <w:t>En esta sección se establecen los detalles de cada una de las tablas que se usan en el módulo</w:t>
      </w:r>
    </w:p>
    <w:p w14:paraId="2E1A768B" w14:textId="242F316A" w:rsidR="009A3D23" w:rsidRDefault="00363932" w:rsidP="00363932">
      <w:pPr>
        <w:pStyle w:val="Ttulo5"/>
        <w:rPr>
          <w:lang w:val="es-MX"/>
        </w:rPr>
      </w:pPr>
      <w:bookmarkStart w:id="23" w:name="_Toc192498120"/>
      <w:r>
        <w:rPr>
          <w:lang w:val="es-MX"/>
        </w:rPr>
        <w:t>Proveedores</w:t>
      </w:r>
      <w:bookmarkEnd w:id="23"/>
    </w:p>
    <w:p w14:paraId="5DC3D990" w14:textId="77777777" w:rsidR="00816FC7" w:rsidRPr="00816FC7" w:rsidRDefault="00816FC7" w:rsidP="00816FC7">
      <w:pPr>
        <w:rPr>
          <w:lang w:val="es-MX"/>
        </w:rPr>
      </w:pPr>
    </w:p>
    <w:tbl>
      <w:tblPr>
        <w:tblStyle w:val="Tablaconcuadrcula"/>
        <w:tblW w:w="0" w:type="auto"/>
        <w:jc w:val="center"/>
        <w:tblLook w:val="04A0" w:firstRow="1" w:lastRow="0" w:firstColumn="1" w:lastColumn="0" w:noHBand="0" w:noVBand="1"/>
      </w:tblPr>
      <w:tblGrid>
        <w:gridCol w:w="640"/>
        <w:gridCol w:w="1485"/>
        <w:gridCol w:w="1516"/>
        <w:gridCol w:w="1740"/>
        <w:gridCol w:w="1741"/>
      </w:tblGrid>
      <w:tr w:rsidR="009368A9" w14:paraId="014929DC" w14:textId="0487AA4F" w:rsidTr="00363932">
        <w:trPr>
          <w:jc w:val="center"/>
        </w:trPr>
        <w:tc>
          <w:tcPr>
            <w:tcW w:w="7122" w:type="dxa"/>
            <w:gridSpan w:val="5"/>
            <w:shd w:val="clear" w:color="auto" w:fill="D9D9D9" w:themeFill="background1" w:themeFillShade="D9"/>
          </w:tcPr>
          <w:p w14:paraId="639D4B46" w14:textId="0DC5EAD4" w:rsidR="009368A9" w:rsidRDefault="009368A9" w:rsidP="009368A9">
            <w:pPr>
              <w:jc w:val="center"/>
              <w:rPr>
                <w:lang w:val="es-MX"/>
              </w:rPr>
            </w:pPr>
            <w:r>
              <w:rPr>
                <w:lang w:val="es-MX"/>
              </w:rPr>
              <w:t>PROVEEDORES</w:t>
            </w:r>
          </w:p>
        </w:tc>
      </w:tr>
      <w:tr w:rsidR="009368A9" w14:paraId="743BE7FE" w14:textId="77777777" w:rsidTr="00363932">
        <w:trPr>
          <w:jc w:val="center"/>
        </w:trPr>
        <w:tc>
          <w:tcPr>
            <w:tcW w:w="2125" w:type="dxa"/>
            <w:gridSpan w:val="2"/>
            <w:shd w:val="clear" w:color="auto" w:fill="FDFFE7"/>
          </w:tcPr>
          <w:p w14:paraId="15DB1C39" w14:textId="03902428" w:rsidR="009368A9" w:rsidRDefault="009368A9" w:rsidP="009368A9">
            <w:pPr>
              <w:jc w:val="center"/>
              <w:rPr>
                <w:lang w:val="es-MX"/>
              </w:rPr>
            </w:pPr>
            <w:r>
              <w:rPr>
                <w:lang w:val="es-MX"/>
              </w:rPr>
              <w:t>Tabla:</w:t>
            </w:r>
          </w:p>
        </w:tc>
        <w:tc>
          <w:tcPr>
            <w:tcW w:w="4997" w:type="dxa"/>
            <w:gridSpan w:val="3"/>
            <w:shd w:val="clear" w:color="auto" w:fill="F3FEFF"/>
          </w:tcPr>
          <w:p w14:paraId="6DE48E81" w14:textId="2EB48E5D" w:rsidR="009368A9" w:rsidRPr="00363932" w:rsidRDefault="009368A9" w:rsidP="009368A9">
            <w:pPr>
              <w:jc w:val="center"/>
              <w:rPr>
                <w:b/>
                <w:bCs/>
                <w:lang w:val="es-MX"/>
              </w:rPr>
            </w:pPr>
            <w:r w:rsidRPr="00363932">
              <w:rPr>
                <w:b/>
                <w:bCs/>
                <w:lang w:val="es-MX"/>
              </w:rPr>
              <w:t>Providers</w:t>
            </w:r>
          </w:p>
        </w:tc>
      </w:tr>
      <w:tr w:rsidR="009368A9" w:rsidRPr="009368A9" w14:paraId="25B66818" w14:textId="245DAD93" w:rsidTr="00363932">
        <w:trPr>
          <w:jc w:val="center"/>
        </w:trPr>
        <w:tc>
          <w:tcPr>
            <w:tcW w:w="640" w:type="dxa"/>
            <w:shd w:val="clear" w:color="auto" w:fill="E7E6E6" w:themeFill="background2"/>
          </w:tcPr>
          <w:p w14:paraId="6ED79BA2" w14:textId="68B763C9" w:rsidR="009368A9" w:rsidRPr="009368A9" w:rsidRDefault="009368A9" w:rsidP="009A3D23">
            <w:pPr>
              <w:rPr>
                <w:b/>
                <w:bCs/>
                <w:lang w:val="es-MX"/>
              </w:rPr>
            </w:pPr>
            <w:r w:rsidRPr="009368A9">
              <w:rPr>
                <w:b/>
                <w:bCs/>
                <w:lang w:val="es-MX"/>
              </w:rPr>
              <w:t>No.</w:t>
            </w:r>
          </w:p>
        </w:tc>
        <w:tc>
          <w:tcPr>
            <w:tcW w:w="1485" w:type="dxa"/>
            <w:shd w:val="clear" w:color="auto" w:fill="E7E6E6" w:themeFill="background2"/>
          </w:tcPr>
          <w:p w14:paraId="607A9754" w14:textId="48028D1F" w:rsidR="009368A9" w:rsidRPr="009368A9" w:rsidRDefault="009368A9" w:rsidP="009A3D23">
            <w:pPr>
              <w:rPr>
                <w:b/>
                <w:bCs/>
                <w:lang w:val="es-MX"/>
              </w:rPr>
            </w:pPr>
            <w:r w:rsidRPr="009368A9">
              <w:rPr>
                <w:b/>
                <w:bCs/>
                <w:lang w:val="es-MX"/>
              </w:rPr>
              <w:t>Nombre</w:t>
            </w:r>
          </w:p>
        </w:tc>
        <w:tc>
          <w:tcPr>
            <w:tcW w:w="1516" w:type="dxa"/>
            <w:shd w:val="clear" w:color="auto" w:fill="E7E6E6" w:themeFill="background2"/>
          </w:tcPr>
          <w:p w14:paraId="5A0C5219" w14:textId="79DC53F0" w:rsidR="009368A9" w:rsidRPr="009368A9" w:rsidRDefault="009368A9" w:rsidP="009A3D23">
            <w:pPr>
              <w:rPr>
                <w:b/>
                <w:bCs/>
                <w:lang w:val="es-MX"/>
              </w:rPr>
            </w:pPr>
            <w:r w:rsidRPr="009368A9">
              <w:rPr>
                <w:b/>
                <w:bCs/>
                <w:lang w:val="es-MX"/>
              </w:rPr>
              <w:t>Tipo</w:t>
            </w:r>
          </w:p>
        </w:tc>
        <w:tc>
          <w:tcPr>
            <w:tcW w:w="3481" w:type="dxa"/>
            <w:gridSpan w:val="2"/>
            <w:shd w:val="clear" w:color="auto" w:fill="E7E6E6" w:themeFill="background2"/>
          </w:tcPr>
          <w:p w14:paraId="38D89E85" w14:textId="0E7F9793" w:rsidR="009368A9" w:rsidRPr="009368A9" w:rsidRDefault="009368A9" w:rsidP="009A3D23">
            <w:pPr>
              <w:rPr>
                <w:b/>
                <w:bCs/>
                <w:lang w:val="es-MX"/>
              </w:rPr>
            </w:pPr>
            <w:r w:rsidRPr="009368A9">
              <w:rPr>
                <w:b/>
                <w:bCs/>
                <w:lang w:val="es-MX"/>
              </w:rPr>
              <w:t>Descripción</w:t>
            </w:r>
          </w:p>
        </w:tc>
      </w:tr>
      <w:tr w:rsidR="009368A9" w14:paraId="08E211D6" w14:textId="69461E0B" w:rsidTr="00363932">
        <w:trPr>
          <w:jc w:val="center"/>
        </w:trPr>
        <w:tc>
          <w:tcPr>
            <w:tcW w:w="640" w:type="dxa"/>
          </w:tcPr>
          <w:p w14:paraId="61C4207B" w14:textId="4FE69F78" w:rsidR="009368A9" w:rsidRDefault="009368A9" w:rsidP="009A3D23">
            <w:pPr>
              <w:rPr>
                <w:lang w:val="es-MX"/>
              </w:rPr>
            </w:pPr>
            <w:r>
              <w:rPr>
                <w:lang w:val="es-MX"/>
              </w:rPr>
              <w:t>1</w:t>
            </w:r>
          </w:p>
        </w:tc>
        <w:tc>
          <w:tcPr>
            <w:tcW w:w="1485" w:type="dxa"/>
          </w:tcPr>
          <w:p w14:paraId="3C1EFEA1" w14:textId="07638EFE" w:rsidR="009368A9" w:rsidRDefault="009368A9" w:rsidP="009A3D23">
            <w:pPr>
              <w:rPr>
                <w:lang w:val="es-MX"/>
              </w:rPr>
            </w:pPr>
            <w:r>
              <w:rPr>
                <w:lang w:val="es-MX"/>
              </w:rPr>
              <w:t>Name</w:t>
            </w:r>
          </w:p>
        </w:tc>
        <w:tc>
          <w:tcPr>
            <w:tcW w:w="1516" w:type="dxa"/>
          </w:tcPr>
          <w:p w14:paraId="0C1B2834" w14:textId="0AFF04DF" w:rsidR="009368A9" w:rsidRDefault="009368A9" w:rsidP="009A3D23">
            <w:pPr>
              <w:rPr>
                <w:lang w:val="es-MX"/>
              </w:rPr>
            </w:pPr>
            <w:r>
              <w:rPr>
                <w:lang w:val="es-MX"/>
              </w:rPr>
              <w:t>X(255)</w:t>
            </w:r>
          </w:p>
        </w:tc>
        <w:tc>
          <w:tcPr>
            <w:tcW w:w="3481" w:type="dxa"/>
            <w:gridSpan w:val="2"/>
          </w:tcPr>
          <w:p w14:paraId="41FB8202" w14:textId="7F5DB676" w:rsidR="009368A9" w:rsidRDefault="009368A9" w:rsidP="009A3D23">
            <w:pPr>
              <w:rPr>
                <w:lang w:val="es-MX"/>
              </w:rPr>
            </w:pPr>
            <w:r>
              <w:rPr>
                <w:lang w:val="es-MX"/>
              </w:rPr>
              <w:t>Nombre completo</w:t>
            </w:r>
          </w:p>
        </w:tc>
      </w:tr>
      <w:tr w:rsidR="009368A9" w14:paraId="064FC021" w14:textId="77777777" w:rsidTr="00363932">
        <w:trPr>
          <w:jc w:val="center"/>
        </w:trPr>
        <w:tc>
          <w:tcPr>
            <w:tcW w:w="640" w:type="dxa"/>
          </w:tcPr>
          <w:p w14:paraId="36619F76" w14:textId="3C8A6DDB" w:rsidR="009368A9" w:rsidRDefault="009368A9" w:rsidP="009A3D23">
            <w:pPr>
              <w:rPr>
                <w:lang w:val="es-MX"/>
              </w:rPr>
            </w:pPr>
            <w:r>
              <w:rPr>
                <w:lang w:val="es-MX"/>
              </w:rPr>
              <w:t>2</w:t>
            </w:r>
          </w:p>
        </w:tc>
        <w:tc>
          <w:tcPr>
            <w:tcW w:w="1485" w:type="dxa"/>
          </w:tcPr>
          <w:p w14:paraId="5A2F409E" w14:textId="27F5E08F" w:rsidR="009368A9" w:rsidRDefault="009368A9" w:rsidP="009A3D23">
            <w:pPr>
              <w:rPr>
                <w:lang w:val="es-MX"/>
              </w:rPr>
            </w:pPr>
            <w:r>
              <w:rPr>
                <w:lang w:val="es-MX"/>
              </w:rPr>
              <w:t>Email</w:t>
            </w:r>
          </w:p>
        </w:tc>
        <w:tc>
          <w:tcPr>
            <w:tcW w:w="1516" w:type="dxa"/>
          </w:tcPr>
          <w:p w14:paraId="61CEC390" w14:textId="17E3ABEF" w:rsidR="009368A9" w:rsidRDefault="009368A9" w:rsidP="009A3D23">
            <w:pPr>
              <w:rPr>
                <w:lang w:val="es-MX"/>
              </w:rPr>
            </w:pPr>
            <w:r>
              <w:rPr>
                <w:lang w:val="es-MX"/>
              </w:rPr>
              <w:t>X(255)</w:t>
            </w:r>
          </w:p>
        </w:tc>
        <w:tc>
          <w:tcPr>
            <w:tcW w:w="3481" w:type="dxa"/>
            <w:gridSpan w:val="2"/>
          </w:tcPr>
          <w:p w14:paraId="5431672B" w14:textId="3634906D" w:rsidR="009368A9" w:rsidRDefault="009368A9" w:rsidP="009A3D23">
            <w:pPr>
              <w:rPr>
                <w:lang w:val="es-MX"/>
              </w:rPr>
            </w:pPr>
            <w:r>
              <w:rPr>
                <w:lang w:val="es-MX"/>
              </w:rPr>
              <w:t>Correo electrónico</w:t>
            </w:r>
          </w:p>
        </w:tc>
      </w:tr>
      <w:tr w:rsidR="00363932" w14:paraId="4C640405" w14:textId="77777777" w:rsidTr="00363932">
        <w:trPr>
          <w:jc w:val="center"/>
        </w:trPr>
        <w:tc>
          <w:tcPr>
            <w:tcW w:w="640" w:type="dxa"/>
          </w:tcPr>
          <w:p w14:paraId="77EB5EF3" w14:textId="33FB1E84" w:rsidR="00363932" w:rsidRDefault="00363932" w:rsidP="009A3D23">
            <w:pPr>
              <w:rPr>
                <w:lang w:val="es-MX"/>
              </w:rPr>
            </w:pPr>
            <w:r>
              <w:rPr>
                <w:lang w:val="es-MX"/>
              </w:rPr>
              <w:t>3</w:t>
            </w:r>
          </w:p>
        </w:tc>
        <w:tc>
          <w:tcPr>
            <w:tcW w:w="1485" w:type="dxa"/>
          </w:tcPr>
          <w:p w14:paraId="1BA676EF" w14:textId="3CC34A75" w:rsidR="00363932" w:rsidRDefault="00363932" w:rsidP="009A3D23">
            <w:pPr>
              <w:rPr>
                <w:lang w:val="es-MX"/>
              </w:rPr>
            </w:pPr>
            <w:r>
              <w:rPr>
                <w:lang w:val="es-MX"/>
              </w:rPr>
              <w:t>Pone</w:t>
            </w:r>
          </w:p>
        </w:tc>
        <w:tc>
          <w:tcPr>
            <w:tcW w:w="1516" w:type="dxa"/>
          </w:tcPr>
          <w:p w14:paraId="5C2D67FE" w14:textId="45087DD0" w:rsidR="00363932" w:rsidRDefault="00363932" w:rsidP="009A3D23">
            <w:pPr>
              <w:rPr>
                <w:lang w:val="es-MX"/>
              </w:rPr>
            </w:pPr>
            <w:r>
              <w:rPr>
                <w:lang w:val="es-MX"/>
              </w:rPr>
              <w:t>X(15)</w:t>
            </w:r>
          </w:p>
        </w:tc>
        <w:tc>
          <w:tcPr>
            <w:tcW w:w="3481" w:type="dxa"/>
            <w:gridSpan w:val="2"/>
          </w:tcPr>
          <w:p w14:paraId="54FB6BD1" w14:textId="6782810E" w:rsidR="00363932" w:rsidRDefault="00363932" w:rsidP="009A3D23">
            <w:pPr>
              <w:rPr>
                <w:lang w:val="es-MX"/>
              </w:rPr>
            </w:pPr>
            <w:r>
              <w:rPr>
                <w:lang w:val="es-MX"/>
              </w:rPr>
              <w:t>Teléfono</w:t>
            </w:r>
          </w:p>
        </w:tc>
      </w:tr>
      <w:tr w:rsidR="00363932" w14:paraId="3D60C35D" w14:textId="77777777" w:rsidTr="00363932">
        <w:trPr>
          <w:jc w:val="center"/>
        </w:trPr>
        <w:tc>
          <w:tcPr>
            <w:tcW w:w="640" w:type="dxa"/>
          </w:tcPr>
          <w:p w14:paraId="5A6C8F52" w14:textId="443397DC" w:rsidR="00363932" w:rsidRDefault="00363932" w:rsidP="009A3D23">
            <w:pPr>
              <w:rPr>
                <w:lang w:val="es-MX"/>
              </w:rPr>
            </w:pPr>
            <w:r>
              <w:rPr>
                <w:lang w:val="es-MX"/>
              </w:rPr>
              <w:t>4</w:t>
            </w:r>
          </w:p>
        </w:tc>
        <w:tc>
          <w:tcPr>
            <w:tcW w:w="1485" w:type="dxa"/>
          </w:tcPr>
          <w:p w14:paraId="11C321F2" w14:textId="21209514" w:rsidR="00363932" w:rsidRDefault="00363932" w:rsidP="009A3D23">
            <w:pPr>
              <w:rPr>
                <w:lang w:val="es-MX"/>
              </w:rPr>
            </w:pPr>
            <w:r>
              <w:rPr>
                <w:lang w:val="es-MX"/>
              </w:rPr>
              <w:t>Rfc</w:t>
            </w:r>
          </w:p>
        </w:tc>
        <w:tc>
          <w:tcPr>
            <w:tcW w:w="1516" w:type="dxa"/>
          </w:tcPr>
          <w:p w14:paraId="05F9FCA3" w14:textId="416A9F62" w:rsidR="00363932" w:rsidRDefault="00363932" w:rsidP="009A3D23">
            <w:pPr>
              <w:rPr>
                <w:lang w:val="es-MX"/>
              </w:rPr>
            </w:pPr>
            <w:r>
              <w:rPr>
                <w:lang w:val="es-MX"/>
              </w:rPr>
              <w:t>X(1)</w:t>
            </w:r>
          </w:p>
        </w:tc>
        <w:tc>
          <w:tcPr>
            <w:tcW w:w="3481" w:type="dxa"/>
            <w:gridSpan w:val="2"/>
          </w:tcPr>
          <w:p w14:paraId="625DA3C6" w14:textId="2EFB3349" w:rsidR="00363932" w:rsidRDefault="00363932" w:rsidP="009A3D23">
            <w:pPr>
              <w:rPr>
                <w:lang w:val="es-MX"/>
              </w:rPr>
            </w:pPr>
            <w:r>
              <w:rPr>
                <w:lang w:val="es-MX"/>
              </w:rPr>
              <w:t>Registro Federal de Contribuyentes</w:t>
            </w:r>
          </w:p>
        </w:tc>
      </w:tr>
      <w:tr w:rsidR="00363932" w14:paraId="422D3897" w14:textId="77777777" w:rsidTr="00363932">
        <w:trPr>
          <w:jc w:val="center"/>
        </w:trPr>
        <w:tc>
          <w:tcPr>
            <w:tcW w:w="640" w:type="dxa"/>
          </w:tcPr>
          <w:p w14:paraId="604CD633" w14:textId="5BE0D01C" w:rsidR="00363932" w:rsidRDefault="00363932" w:rsidP="009A3D23">
            <w:pPr>
              <w:rPr>
                <w:lang w:val="es-MX"/>
              </w:rPr>
            </w:pPr>
            <w:r>
              <w:rPr>
                <w:lang w:val="es-MX"/>
              </w:rPr>
              <w:t>5</w:t>
            </w:r>
          </w:p>
        </w:tc>
        <w:tc>
          <w:tcPr>
            <w:tcW w:w="1485" w:type="dxa"/>
          </w:tcPr>
          <w:p w14:paraId="7EC259A9" w14:textId="53DF11E3" w:rsidR="00363932" w:rsidRDefault="00363932" w:rsidP="009A3D23">
            <w:pPr>
              <w:rPr>
                <w:lang w:val="es-MX"/>
              </w:rPr>
            </w:pPr>
            <w:r>
              <w:rPr>
                <w:lang w:val="es-MX"/>
              </w:rPr>
              <w:t>Type</w:t>
            </w:r>
          </w:p>
        </w:tc>
        <w:tc>
          <w:tcPr>
            <w:tcW w:w="1516" w:type="dxa"/>
          </w:tcPr>
          <w:p w14:paraId="00F6A142" w14:textId="11D1E376" w:rsidR="00363932" w:rsidRDefault="00363932" w:rsidP="009A3D23">
            <w:pPr>
              <w:rPr>
                <w:lang w:val="es-MX"/>
              </w:rPr>
            </w:pPr>
            <w:r>
              <w:rPr>
                <w:lang w:val="es-MX"/>
              </w:rPr>
              <w:t>Enum</w:t>
            </w:r>
          </w:p>
        </w:tc>
        <w:tc>
          <w:tcPr>
            <w:tcW w:w="3481" w:type="dxa"/>
            <w:gridSpan w:val="2"/>
          </w:tcPr>
          <w:p w14:paraId="10951402" w14:textId="56B3DCDC" w:rsidR="00363932" w:rsidRDefault="00363932" w:rsidP="009A3D23">
            <w:pPr>
              <w:rPr>
                <w:lang w:val="es-MX"/>
              </w:rPr>
            </w:pPr>
            <w:r>
              <w:rPr>
                <w:lang w:val="es-MX"/>
              </w:rPr>
              <w:t>Tipo de persona: Físca o Moral</w:t>
            </w:r>
          </w:p>
        </w:tc>
      </w:tr>
      <w:tr w:rsidR="00363932" w14:paraId="56CC9E5D" w14:textId="77777777" w:rsidTr="00363932">
        <w:trPr>
          <w:jc w:val="center"/>
        </w:trPr>
        <w:tc>
          <w:tcPr>
            <w:tcW w:w="640" w:type="dxa"/>
          </w:tcPr>
          <w:p w14:paraId="1027F174" w14:textId="02E43207" w:rsidR="00363932" w:rsidRDefault="00363932" w:rsidP="009A3D23">
            <w:pPr>
              <w:rPr>
                <w:lang w:val="es-MX"/>
              </w:rPr>
            </w:pPr>
            <w:r>
              <w:rPr>
                <w:lang w:val="es-MX"/>
              </w:rPr>
              <w:t>6</w:t>
            </w:r>
          </w:p>
        </w:tc>
        <w:tc>
          <w:tcPr>
            <w:tcW w:w="1485" w:type="dxa"/>
          </w:tcPr>
          <w:p w14:paraId="6766A4B6" w14:textId="5206F024" w:rsidR="00363932" w:rsidRDefault="00363932" w:rsidP="009A3D23">
            <w:pPr>
              <w:rPr>
                <w:lang w:val="es-MX"/>
              </w:rPr>
            </w:pPr>
            <w:r>
              <w:rPr>
                <w:lang w:val="es-MX"/>
              </w:rPr>
              <w:t>Address</w:t>
            </w:r>
          </w:p>
        </w:tc>
        <w:tc>
          <w:tcPr>
            <w:tcW w:w="1516" w:type="dxa"/>
          </w:tcPr>
          <w:p w14:paraId="67C9D572" w14:textId="4FD4A25C" w:rsidR="00363932" w:rsidRDefault="00363932" w:rsidP="009A3D23">
            <w:pPr>
              <w:rPr>
                <w:lang w:val="es-MX"/>
              </w:rPr>
            </w:pPr>
            <w:r>
              <w:rPr>
                <w:lang w:val="es-MX"/>
              </w:rPr>
              <w:t>100</w:t>
            </w:r>
          </w:p>
        </w:tc>
        <w:tc>
          <w:tcPr>
            <w:tcW w:w="3481" w:type="dxa"/>
            <w:gridSpan w:val="2"/>
          </w:tcPr>
          <w:p w14:paraId="450E75DE" w14:textId="4FAB771B" w:rsidR="00363932" w:rsidRDefault="00363932" w:rsidP="009A3D23">
            <w:pPr>
              <w:rPr>
                <w:lang w:val="es-MX"/>
              </w:rPr>
            </w:pPr>
            <w:r>
              <w:rPr>
                <w:lang w:val="es-MX"/>
              </w:rPr>
              <w:t>Dirección</w:t>
            </w:r>
          </w:p>
        </w:tc>
      </w:tr>
      <w:tr w:rsidR="00363932" w14:paraId="6F422435" w14:textId="77777777" w:rsidTr="00363932">
        <w:trPr>
          <w:jc w:val="center"/>
        </w:trPr>
        <w:tc>
          <w:tcPr>
            <w:tcW w:w="640" w:type="dxa"/>
          </w:tcPr>
          <w:p w14:paraId="7BF49CBB" w14:textId="57740681" w:rsidR="00363932" w:rsidRDefault="00363932" w:rsidP="009A3D23">
            <w:pPr>
              <w:rPr>
                <w:lang w:val="es-MX"/>
              </w:rPr>
            </w:pPr>
            <w:r>
              <w:rPr>
                <w:lang w:val="es-MX"/>
              </w:rPr>
              <w:t>7</w:t>
            </w:r>
          </w:p>
        </w:tc>
        <w:tc>
          <w:tcPr>
            <w:tcW w:w="1485" w:type="dxa"/>
          </w:tcPr>
          <w:p w14:paraId="722DB6A1" w14:textId="0FE865D2" w:rsidR="00363932" w:rsidRDefault="00363932" w:rsidP="009A3D23">
            <w:pPr>
              <w:rPr>
                <w:lang w:val="es-MX"/>
              </w:rPr>
            </w:pPr>
            <w:r>
              <w:rPr>
                <w:lang w:val="es-MX"/>
              </w:rPr>
              <w:t>Colony</w:t>
            </w:r>
          </w:p>
        </w:tc>
        <w:tc>
          <w:tcPr>
            <w:tcW w:w="1516" w:type="dxa"/>
          </w:tcPr>
          <w:p w14:paraId="5EC432B3" w14:textId="25BE455B" w:rsidR="00363932" w:rsidRDefault="00363932" w:rsidP="009A3D23">
            <w:pPr>
              <w:rPr>
                <w:lang w:val="es-MX"/>
              </w:rPr>
            </w:pPr>
            <w:r>
              <w:rPr>
                <w:lang w:val="es-MX"/>
              </w:rPr>
              <w:t>100</w:t>
            </w:r>
          </w:p>
        </w:tc>
        <w:tc>
          <w:tcPr>
            <w:tcW w:w="3481" w:type="dxa"/>
            <w:gridSpan w:val="2"/>
          </w:tcPr>
          <w:p w14:paraId="27D9F2BE" w14:textId="49B3C7EB" w:rsidR="00363932" w:rsidRDefault="00363932" w:rsidP="009A3D23">
            <w:pPr>
              <w:rPr>
                <w:lang w:val="es-MX"/>
              </w:rPr>
            </w:pPr>
            <w:r>
              <w:rPr>
                <w:lang w:val="es-MX"/>
              </w:rPr>
              <w:t>Colonia</w:t>
            </w:r>
          </w:p>
        </w:tc>
      </w:tr>
      <w:tr w:rsidR="00363932" w14:paraId="274CDC4F" w14:textId="77777777" w:rsidTr="00363932">
        <w:trPr>
          <w:jc w:val="center"/>
        </w:trPr>
        <w:tc>
          <w:tcPr>
            <w:tcW w:w="640" w:type="dxa"/>
          </w:tcPr>
          <w:p w14:paraId="0EE1A54C" w14:textId="4AAC7B6B" w:rsidR="00363932" w:rsidRDefault="00363932" w:rsidP="009A3D23">
            <w:pPr>
              <w:rPr>
                <w:lang w:val="es-MX"/>
              </w:rPr>
            </w:pPr>
            <w:r>
              <w:rPr>
                <w:lang w:val="es-MX"/>
              </w:rPr>
              <w:t>8</w:t>
            </w:r>
          </w:p>
        </w:tc>
        <w:tc>
          <w:tcPr>
            <w:tcW w:w="1485" w:type="dxa"/>
          </w:tcPr>
          <w:p w14:paraId="018F18A6" w14:textId="100C5FCA" w:rsidR="00363932" w:rsidRDefault="00363932" w:rsidP="009A3D23">
            <w:pPr>
              <w:rPr>
                <w:lang w:val="es-MX"/>
              </w:rPr>
            </w:pPr>
            <w:r>
              <w:rPr>
                <w:lang w:val="es-MX"/>
              </w:rPr>
              <w:t>References</w:t>
            </w:r>
          </w:p>
        </w:tc>
        <w:tc>
          <w:tcPr>
            <w:tcW w:w="1516" w:type="dxa"/>
          </w:tcPr>
          <w:p w14:paraId="69B14915" w14:textId="59EF5E75" w:rsidR="00363932" w:rsidRDefault="00363932" w:rsidP="009A3D23">
            <w:pPr>
              <w:rPr>
                <w:lang w:val="es-MX"/>
              </w:rPr>
            </w:pPr>
            <w:r>
              <w:rPr>
                <w:lang w:val="es-MX"/>
              </w:rPr>
              <w:t>Medium Text</w:t>
            </w:r>
          </w:p>
        </w:tc>
        <w:tc>
          <w:tcPr>
            <w:tcW w:w="3481" w:type="dxa"/>
            <w:gridSpan w:val="2"/>
          </w:tcPr>
          <w:p w14:paraId="514D8DFC" w14:textId="145FA3A9" w:rsidR="00363932" w:rsidRDefault="00363932" w:rsidP="009A3D23">
            <w:pPr>
              <w:rPr>
                <w:lang w:val="es-MX"/>
              </w:rPr>
            </w:pPr>
            <w:r>
              <w:rPr>
                <w:lang w:val="es-MX"/>
              </w:rPr>
              <w:t>Referencias del domicilio</w:t>
            </w:r>
          </w:p>
        </w:tc>
      </w:tr>
      <w:tr w:rsidR="00363932" w14:paraId="5812FA20" w14:textId="77777777" w:rsidTr="00363932">
        <w:trPr>
          <w:jc w:val="center"/>
        </w:trPr>
        <w:tc>
          <w:tcPr>
            <w:tcW w:w="640" w:type="dxa"/>
          </w:tcPr>
          <w:p w14:paraId="68D9E87A" w14:textId="6B12766A" w:rsidR="00363932" w:rsidRDefault="00363932" w:rsidP="009A3D23">
            <w:pPr>
              <w:rPr>
                <w:lang w:val="es-MX"/>
              </w:rPr>
            </w:pPr>
            <w:r>
              <w:rPr>
                <w:lang w:val="es-MX"/>
              </w:rPr>
              <w:t>9</w:t>
            </w:r>
          </w:p>
        </w:tc>
        <w:tc>
          <w:tcPr>
            <w:tcW w:w="1485" w:type="dxa"/>
          </w:tcPr>
          <w:p w14:paraId="0AB88330" w14:textId="2557B91D" w:rsidR="00363932" w:rsidRDefault="00363932" w:rsidP="009A3D23">
            <w:pPr>
              <w:rPr>
                <w:lang w:val="es-MX"/>
              </w:rPr>
            </w:pPr>
            <w:r>
              <w:rPr>
                <w:lang w:val="es-MX"/>
              </w:rPr>
              <w:t>Zipcode</w:t>
            </w:r>
          </w:p>
        </w:tc>
        <w:tc>
          <w:tcPr>
            <w:tcW w:w="1516" w:type="dxa"/>
          </w:tcPr>
          <w:p w14:paraId="638D8D5F" w14:textId="5C720AFB" w:rsidR="00363932" w:rsidRDefault="00363932" w:rsidP="009A3D23">
            <w:pPr>
              <w:rPr>
                <w:lang w:val="es-MX"/>
              </w:rPr>
            </w:pPr>
            <w:r>
              <w:rPr>
                <w:lang w:val="es-MX"/>
              </w:rPr>
              <w:t>N(5)</w:t>
            </w:r>
          </w:p>
        </w:tc>
        <w:tc>
          <w:tcPr>
            <w:tcW w:w="3481" w:type="dxa"/>
            <w:gridSpan w:val="2"/>
          </w:tcPr>
          <w:p w14:paraId="4875538C" w14:textId="604913D1" w:rsidR="00363932" w:rsidRDefault="00363932" w:rsidP="009A3D23">
            <w:pPr>
              <w:rPr>
                <w:lang w:val="es-MX"/>
              </w:rPr>
            </w:pPr>
            <w:r>
              <w:rPr>
                <w:lang w:val="es-MX"/>
              </w:rPr>
              <w:t>Código postal</w:t>
            </w:r>
          </w:p>
        </w:tc>
      </w:tr>
      <w:tr w:rsidR="00363932" w14:paraId="2333D8DA" w14:textId="77777777" w:rsidTr="00363932">
        <w:trPr>
          <w:jc w:val="center"/>
        </w:trPr>
        <w:tc>
          <w:tcPr>
            <w:tcW w:w="640" w:type="dxa"/>
          </w:tcPr>
          <w:p w14:paraId="7B5D0858" w14:textId="3973732F" w:rsidR="00363932" w:rsidRDefault="00363932" w:rsidP="009A3D23">
            <w:pPr>
              <w:rPr>
                <w:lang w:val="es-MX"/>
              </w:rPr>
            </w:pPr>
            <w:r>
              <w:rPr>
                <w:lang w:val="es-MX"/>
              </w:rPr>
              <w:t>10</w:t>
            </w:r>
          </w:p>
        </w:tc>
        <w:tc>
          <w:tcPr>
            <w:tcW w:w="1485" w:type="dxa"/>
          </w:tcPr>
          <w:p w14:paraId="3B161865" w14:textId="1D3DAA61" w:rsidR="00363932" w:rsidRDefault="00363932" w:rsidP="009A3D23">
            <w:pPr>
              <w:rPr>
                <w:lang w:val="es-MX"/>
              </w:rPr>
            </w:pPr>
            <w:r>
              <w:rPr>
                <w:lang w:val="es-MX"/>
              </w:rPr>
              <w:t>Country_id</w:t>
            </w:r>
          </w:p>
        </w:tc>
        <w:tc>
          <w:tcPr>
            <w:tcW w:w="1516" w:type="dxa"/>
          </w:tcPr>
          <w:p w14:paraId="59B2C16B" w14:textId="7768D9C3" w:rsidR="00363932" w:rsidRDefault="00363932" w:rsidP="009A3D23">
            <w:pPr>
              <w:rPr>
                <w:lang w:val="es-MX"/>
              </w:rPr>
            </w:pPr>
            <w:r>
              <w:rPr>
                <w:lang w:val="es-MX"/>
              </w:rPr>
              <w:t>BigInt</w:t>
            </w:r>
          </w:p>
        </w:tc>
        <w:tc>
          <w:tcPr>
            <w:tcW w:w="3481" w:type="dxa"/>
            <w:gridSpan w:val="2"/>
          </w:tcPr>
          <w:p w14:paraId="39B300D6" w14:textId="4113F960" w:rsidR="00363932" w:rsidRDefault="00363932" w:rsidP="009A3D23">
            <w:pPr>
              <w:rPr>
                <w:lang w:val="es-MX"/>
              </w:rPr>
            </w:pPr>
            <w:r>
              <w:rPr>
                <w:lang w:val="es-MX"/>
              </w:rPr>
              <w:t>Id Country</w:t>
            </w:r>
          </w:p>
        </w:tc>
      </w:tr>
      <w:tr w:rsidR="00363932" w14:paraId="081C0638" w14:textId="77777777" w:rsidTr="00363932">
        <w:trPr>
          <w:jc w:val="center"/>
        </w:trPr>
        <w:tc>
          <w:tcPr>
            <w:tcW w:w="640" w:type="dxa"/>
          </w:tcPr>
          <w:p w14:paraId="6564B4AA" w14:textId="1CBF6EAD" w:rsidR="00363932" w:rsidRDefault="00363932" w:rsidP="009A3D23">
            <w:pPr>
              <w:rPr>
                <w:lang w:val="es-MX"/>
              </w:rPr>
            </w:pPr>
            <w:r>
              <w:rPr>
                <w:lang w:val="es-MX"/>
              </w:rPr>
              <w:t>11</w:t>
            </w:r>
          </w:p>
        </w:tc>
        <w:tc>
          <w:tcPr>
            <w:tcW w:w="1485" w:type="dxa"/>
          </w:tcPr>
          <w:p w14:paraId="6373CE00" w14:textId="17E40F36" w:rsidR="00363932" w:rsidRDefault="00363932" w:rsidP="009A3D23">
            <w:pPr>
              <w:rPr>
                <w:lang w:val="es-MX"/>
              </w:rPr>
            </w:pPr>
            <w:r>
              <w:rPr>
                <w:lang w:val="es-MX"/>
              </w:rPr>
              <w:t>State_id</w:t>
            </w:r>
          </w:p>
        </w:tc>
        <w:tc>
          <w:tcPr>
            <w:tcW w:w="1516" w:type="dxa"/>
          </w:tcPr>
          <w:p w14:paraId="6CB2B395" w14:textId="7EFB7920" w:rsidR="00363932" w:rsidRDefault="00363932" w:rsidP="009A3D23">
            <w:pPr>
              <w:rPr>
                <w:lang w:val="es-MX"/>
              </w:rPr>
            </w:pPr>
            <w:r>
              <w:rPr>
                <w:lang w:val="es-MX"/>
              </w:rPr>
              <w:t>BigInt</w:t>
            </w:r>
          </w:p>
        </w:tc>
        <w:tc>
          <w:tcPr>
            <w:tcW w:w="3481" w:type="dxa"/>
            <w:gridSpan w:val="2"/>
          </w:tcPr>
          <w:p w14:paraId="1EA05650" w14:textId="4122919E" w:rsidR="00363932" w:rsidRDefault="00363932" w:rsidP="009A3D23">
            <w:pPr>
              <w:rPr>
                <w:lang w:val="es-MX"/>
              </w:rPr>
            </w:pPr>
            <w:r>
              <w:rPr>
                <w:lang w:val="es-MX"/>
              </w:rPr>
              <w:t>Id Estado</w:t>
            </w:r>
          </w:p>
        </w:tc>
      </w:tr>
      <w:tr w:rsidR="00363932" w14:paraId="2D6A2901" w14:textId="77777777" w:rsidTr="00363932">
        <w:trPr>
          <w:jc w:val="center"/>
        </w:trPr>
        <w:tc>
          <w:tcPr>
            <w:tcW w:w="640" w:type="dxa"/>
          </w:tcPr>
          <w:p w14:paraId="3053426E" w14:textId="7A72E452" w:rsidR="00363932" w:rsidRDefault="00363932" w:rsidP="009A3D23">
            <w:pPr>
              <w:rPr>
                <w:lang w:val="es-MX"/>
              </w:rPr>
            </w:pPr>
            <w:r>
              <w:rPr>
                <w:lang w:val="es-MX"/>
              </w:rPr>
              <w:t>12</w:t>
            </w:r>
          </w:p>
        </w:tc>
        <w:tc>
          <w:tcPr>
            <w:tcW w:w="1485" w:type="dxa"/>
          </w:tcPr>
          <w:p w14:paraId="0528464A" w14:textId="71C5B0A5" w:rsidR="00363932" w:rsidRDefault="00363932" w:rsidP="009A3D23">
            <w:pPr>
              <w:rPr>
                <w:lang w:val="es-MX"/>
              </w:rPr>
            </w:pPr>
            <w:r>
              <w:rPr>
                <w:lang w:val="es-MX"/>
              </w:rPr>
              <w:t>Municipality_i</w:t>
            </w:r>
          </w:p>
        </w:tc>
        <w:tc>
          <w:tcPr>
            <w:tcW w:w="1516" w:type="dxa"/>
          </w:tcPr>
          <w:p w14:paraId="751D2D91" w14:textId="76A4EAE9" w:rsidR="00363932" w:rsidRDefault="00363932" w:rsidP="009A3D23">
            <w:pPr>
              <w:rPr>
                <w:lang w:val="es-MX"/>
              </w:rPr>
            </w:pPr>
            <w:r>
              <w:rPr>
                <w:lang w:val="es-MX"/>
              </w:rPr>
              <w:t>BigInt</w:t>
            </w:r>
          </w:p>
        </w:tc>
        <w:tc>
          <w:tcPr>
            <w:tcW w:w="3481" w:type="dxa"/>
            <w:gridSpan w:val="2"/>
          </w:tcPr>
          <w:p w14:paraId="7B6A05B7" w14:textId="0751400C" w:rsidR="00363932" w:rsidRDefault="00363932" w:rsidP="009A3D23">
            <w:pPr>
              <w:rPr>
                <w:lang w:val="es-MX"/>
              </w:rPr>
            </w:pPr>
            <w:r>
              <w:rPr>
                <w:lang w:val="es-MX"/>
              </w:rPr>
              <w:t>Id Municipio</w:t>
            </w:r>
          </w:p>
        </w:tc>
      </w:tr>
      <w:tr w:rsidR="00363932" w14:paraId="65E95D8E" w14:textId="77777777" w:rsidTr="00363932">
        <w:trPr>
          <w:jc w:val="center"/>
        </w:trPr>
        <w:tc>
          <w:tcPr>
            <w:tcW w:w="640" w:type="dxa"/>
          </w:tcPr>
          <w:p w14:paraId="6C0F983C" w14:textId="38A54543" w:rsidR="00363932" w:rsidRDefault="00363932" w:rsidP="009A3D23">
            <w:pPr>
              <w:rPr>
                <w:lang w:val="es-MX"/>
              </w:rPr>
            </w:pPr>
            <w:r>
              <w:rPr>
                <w:lang w:val="es-MX"/>
              </w:rPr>
              <w:t>13</w:t>
            </w:r>
          </w:p>
        </w:tc>
        <w:tc>
          <w:tcPr>
            <w:tcW w:w="1485" w:type="dxa"/>
          </w:tcPr>
          <w:p w14:paraId="2D502212" w14:textId="2104FEB6" w:rsidR="00363932" w:rsidRDefault="00363932" w:rsidP="009A3D23">
            <w:pPr>
              <w:rPr>
                <w:lang w:val="es-MX"/>
              </w:rPr>
            </w:pPr>
            <w:r>
              <w:rPr>
                <w:lang w:val="es-MX"/>
              </w:rPr>
              <w:t>City_id</w:t>
            </w:r>
          </w:p>
        </w:tc>
        <w:tc>
          <w:tcPr>
            <w:tcW w:w="1516" w:type="dxa"/>
          </w:tcPr>
          <w:p w14:paraId="7637D225" w14:textId="6D6305ED" w:rsidR="00363932" w:rsidRDefault="00363932" w:rsidP="009A3D23">
            <w:pPr>
              <w:rPr>
                <w:lang w:val="es-MX"/>
              </w:rPr>
            </w:pPr>
            <w:r>
              <w:rPr>
                <w:lang w:val="es-MX"/>
              </w:rPr>
              <w:t>BigInt</w:t>
            </w:r>
          </w:p>
        </w:tc>
        <w:tc>
          <w:tcPr>
            <w:tcW w:w="3481" w:type="dxa"/>
            <w:gridSpan w:val="2"/>
          </w:tcPr>
          <w:p w14:paraId="5685CBD4" w14:textId="353CEE3A" w:rsidR="00363932" w:rsidRDefault="00363932" w:rsidP="009A3D23">
            <w:pPr>
              <w:rPr>
                <w:lang w:val="es-MX"/>
              </w:rPr>
            </w:pPr>
            <w:r>
              <w:rPr>
                <w:lang w:val="es-MX"/>
              </w:rPr>
              <w:t>Id Ciudad</w:t>
            </w:r>
          </w:p>
        </w:tc>
      </w:tr>
      <w:tr w:rsidR="00363932" w14:paraId="41D92A9C" w14:textId="77777777" w:rsidTr="00363932">
        <w:trPr>
          <w:jc w:val="center"/>
        </w:trPr>
        <w:tc>
          <w:tcPr>
            <w:tcW w:w="640" w:type="dxa"/>
          </w:tcPr>
          <w:p w14:paraId="0C863DC7" w14:textId="34F0C4B2" w:rsidR="00363932" w:rsidRDefault="00363932" w:rsidP="009A3D23">
            <w:pPr>
              <w:rPr>
                <w:lang w:val="es-MX"/>
              </w:rPr>
            </w:pPr>
            <w:r>
              <w:rPr>
                <w:lang w:val="es-MX"/>
              </w:rPr>
              <w:t>14</w:t>
            </w:r>
          </w:p>
        </w:tc>
        <w:tc>
          <w:tcPr>
            <w:tcW w:w="1485" w:type="dxa"/>
          </w:tcPr>
          <w:p w14:paraId="14FCADB9" w14:textId="2C7BC72D" w:rsidR="00363932" w:rsidRDefault="00363932" w:rsidP="009A3D23">
            <w:pPr>
              <w:rPr>
                <w:lang w:val="es-MX"/>
              </w:rPr>
            </w:pPr>
            <w:r>
              <w:rPr>
                <w:lang w:val="es-MX"/>
              </w:rPr>
              <w:t>Notes</w:t>
            </w:r>
          </w:p>
        </w:tc>
        <w:tc>
          <w:tcPr>
            <w:tcW w:w="1516" w:type="dxa"/>
          </w:tcPr>
          <w:p w14:paraId="3CA14F0D" w14:textId="07F8DA61" w:rsidR="00363932" w:rsidRDefault="00363932" w:rsidP="009A3D23">
            <w:pPr>
              <w:rPr>
                <w:lang w:val="es-MX"/>
              </w:rPr>
            </w:pPr>
            <w:r>
              <w:rPr>
                <w:lang w:val="es-MX"/>
              </w:rPr>
              <w:t>Medium Text</w:t>
            </w:r>
          </w:p>
        </w:tc>
        <w:tc>
          <w:tcPr>
            <w:tcW w:w="3481" w:type="dxa"/>
            <w:gridSpan w:val="2"/>
          </w:tcPr>
          <w:p w14:paraId="13626C15" w14:textId="747B429D" w:rsidR="00363932" w:rsidRDefault="00363932" w:rsidP="009A3D23">
            <w:pPr>
              <w:rPr>
                <w:lang w:val="es-MX"/>
              </w:rPr>
            </w:pPr>
            <w:r>
              <w:rPr>
                <w:lang w:val="es-MX"/>
              </w:rPr>
              <w:t>Notas generales del proveedor</w:t>
            </w:r>
          </w:p>
        </w:tc>
      </w:tr>
      <w:tr w:rsidR="00363932" w14:paraId="44579ED5" w14:textId="77777777" w:rsidTr="00363932">
        <w:trPr>
          <w:jc w:val="center"/>
        </w:trPr>
        <w:tc>
          <w:tcPr>
            <w:tcW w:w="640" w:type="dxa"/>
          </w:tcPr>
          <w:p w14:paraId="78924B7B" w14:textId="59EDF62E" w:rsidR="00363932" w:rsidRDefault="00363932" w:rsidP="009A3D23">
            <w:pPr>
              <w:rPr>
                <w:lang w:val="es-MX"/>
              </w:rPr>
            </w:pPr>
            <w:r>
              <w:rPr>
                <w:lang w:val="es-MX"/>
              </w:rPr>
              <w:t>15</w:t>
            </w:r>
          </w:p>
        </w:tc>
        <w:tc>
          <w:tcPr>
            <w:tcW w:w="1485" w:type="dxa"/>
          </w:tcPr>
          <w:p w14:paraId="1F66A08D" w14:textId="74BC2F98" w:rsidR="00363932" w:rsidRDefault="00363932" w:rsidP="009A3D23">
            <w:pPr>
              <w:rPr>
                <w:lang w:val="es-MX"/>
              </w:rPr>
            </w:pPr>
            <w:r>
              <w:rPr>
                <w:lang w:val="es-MX"/>
              </w:rPr>
              <w:t>Active</w:t>
            </w:r>
          </w:p>
        </w:tc>
        <w:tc>
          <w:tcPr>
            <w:tcW w:w="1516" w:type="dxa"/>
          </w:tcPr>
          <w:p w14:paraId="3F2A063B" w14:textId="74438FEB" w:rsidR="00363932" w:rsidRDefault="00363932" w:rsidP="009A3D23">
            <w:pPr>
              <w:rPr>
                <w:lang w:val="es-MX"/>
              </w:rPr>
            </w:pPr>
            <w:r>
              <w:rPr>
                <w:lang w:val="es-MX"/>
              </w:rPr>
              <w:t>Boolean</w:t>
            </w:r>
          </w:p>
        </w:tc>
        <w:tc>
          <w:tcPr>
            <w:tcW w:w="3481" w:type="dxa"/>
            <w:gridSpan w:val="2"/>
          </w:tcPr>
          <w:p w14:paraId="4A3DEA70" w14:textId="49D9A8C2" w:rsidR="00363932" w:rsidRDefault="00363932" w:rsidP="009A3D23">
            <w:pPr>
              <w:rPr>
                <w:lang w:val="es-MX"/>
              </w:rPr>
            </w:pPr>
            <w:r>
              <w:rPr>
                <w:lang w:val="es-MX"/>
              </w:rPr>
              <w:t>¿Está activo?</w:t>
            </w:r>
          </w:p>
        </w:tc>
      </w:tr>
      <w:tr w:rsidR="00363932" w14:paraId="060D5B34" w14:textId="77777777" w:rsidTr="00363932">
        <w:trPr>
          <w:jc w:val="center"/>
        </w:trPr>
        <w:tc>
          <w:tcPr>
            <w:tcW w:w="7122" w:type="dxa"/>
            <w:gridSpan w:val="5"/>
            <w:shd w:val="clear" w:color="auto" w:fill="F3FEFF"/>
          </w:tcPr>
          <w:p w14:paraId="23581AEA" w14:textId="37A1A359" w:rsidR="00363932" w:rsidRDefault="00363932" w:rsidP="00363932">
            <w:pPr>
              <w:jc w:val="center"/>
              <w:rPr>
                <w:lang w:val="es-MX"/>
              </w:rPr>
            </w:pPr>
            <w:r>
              <w:rPr>
                <w:lang w:val="es-MX"/>
              </w:rPr>
              <w:t>Relaciones</w:t>
            </w:r>
          </w:p>
        </w:tc>
      </w:tr>
      <w:tr w:rsidR="00363932" w:rsidRPr="00363932" w14:paraId="7EC175FC" w14:textId="77777777" w:rsidTr="005A038C">
        <w:trPr>
          <w:jc w:val="center"/>
        </w:trPr>
        <w:tc>
          <w:tcPr>
            <w:tcW w:w="640" w:type="dxa"/>
            <w:shd w:val="clear" w:color="auto" w:fill="E7E6E6" w:themeFill="background2"/>
          </w:tcPr>
          <w:p w14:paraId="43A445B3" w14:textId="3EE4AA10" w:rsidR="00363932" w:rsidRPr="00363932" w:rsidRDefault="00363932" w:rsidP="00363932">
            <w:pPr>
              <w:jc w:val="center"/>
              <w:rPr>
                <w:b/>
                <w:bCs/>
                <w:lang w:val="es-MX"/>
              </w:rPr>
            </w:pPr>
            <w:r w:rsidRPr="00363932">
              <w:rPr>
                <w:b/>
                <w:bCs/>
                <w:lang w:val="es-MX"/>
              </w:rPr>
              <w:t>No</w:t>
            </w:r>
          </w:p>
        </w:tc>
        <w:tc>
          <w:tcPr>
            <w:tcW w:w="1485" w:type="dxa"/>
            <w:shd w:val="clear" w:color="auto" w:fill="E7E6E6" w:themeFill="background2"/>
          </w:tcPr>
          <w:p w14:paraId="1012B9D3" w14:textId="03AB2C8F" w:rsidR="00363932" w:rsidRPr="00363932" w:rsidRDefault="00363932" w:rsidP="00363932">
            <w:pPr>
              <w:jc w:val="center"/>
              <w:rPr>
                <w:b/>
                <w:bCs/>
                <w:lang w:val="es-MX"/>
              </w:rPr>
            </w:pPr>
            <w:r w:rsidRPr="00363932">
              <w:rPr>
                <w:b/>
                <w:bCs/>
                <w:lang w:val="es-MX"/>
              </w:rPr>
              <w:t>Nombre</w:t>
            </w:r>
          </w:p>
        </w:tc>
        <w:tc>
          <w:tcPr>
            <w:tcW w:w="1516" w:type="dxa"/>
            <w:shd w:val="clear" w:color="auto" w:fill="E7E6E6" w:themeFill="background2"/>
          </w:tcPr>
          <w:p w14:paraId="396F864E" w14:textId="50607372" w:rsidR="00363932" w:rsidRPr="00363932" w:rsidRDefault="00363932" w:rsidP="00363932">
            <w:pPr>
              <w:jc w:val="center"/>
              <w:rPr>
                <w:b/>
                <w:bCs/>
                <w:lang w:val="es-MX"/>
              </w:rPr>
            </w:pPr>
            <w:r w:rsidRPr="00363932">
              <w:rPr>
                <w:b/>
                <w:bCs/>
                <w:lang w:val="es-MX"/>
              </w:rPr>
              <w:t>Tipo</w:t>
            </w:r>
          </w:p>
        </w:tc>
        <w:tc>
          <w:tcPr>
            <w:tcW w:w="1740" w:type="dxa"/>
            <w:shd w:val="clear" w:color="auto" w:fill="E7E6E6" w:themeFill="background2"/>
          </w:tcPr>
          <w:p w14:paraId="16500F48" w14:textId="0A9A9F06" w:rsidR="00363932" w:rsidRPr="00363932" w:rsidRDefault="00363932" w:rsidP="00363932">
            <w:pPr>
              <w:jc w:val="center"/>
              <w:rPr>
                <w:b/>
                <w:bCs/>
                <w:lang w:val="es-MX"/>
              </w:rPr>
            </w:pPr>
            <w:r>
              <w:rPr>
                <w:b/>
                <w:bCs/>
                <w:lang w:val="es-MX"/>
              </w:rPr>
              <w:t>Modelo</w:t>
            </w:r>
          </w:p>
        </w:tc>
        <w:tc>
          <w:tcPr>
            <w:tcW w:w="1741" w:type="dxa"/>
            <w:shd w:val="clear" w:color="auto" w:fill="E7E6E6" w:themeFill="background2"/>
          </w:tcPr>
          <w:p w14:paraId="06803016" w14:textId="710A0669" w:rsidR="00363932" w:rsidRPr="00363932" w:rsidRDefault="00363932" w:rsidP="00363932">
            <w:pPr>
              <w:jc w:val="center"/>
              <w:rPr>
                <w:b/>
                <w:bCs/>
                <w:lang w:val="es-MX"/>
              </w:rPr>
            </w:pPr>
            <w:r>
              <w:rPr>
                <w:b/>
                <w:bCs/>
                <w:lang w:val="es-MX"/>
              </w:rPr>
              <w:t>Notas</w:t>
            </w:r>
          </w:p>
        </w:tc>
      </w:tr>
      <w:tr w:rsidR="00363932" w:rsidRPr="00363932" w14:paraId="0E9D62F9" w14:textId="77777777" w:rsidTr="00CB78AA">
        <w:trPr>
          <w:jc w:val="center"/>
        </w:trPr>
        <w:tc>
          <w:tcPr>
            <w:tcW w:w="640" w:type="dxa"/>
            <w:shd w:val="clear" w:color="auto" w:fill="auto"/>
          </w:tcPr>
          <w:p w14:paraId="6FEBA25C" w14:textId="7597E274" w:rsidR="00363932" w:rsidRPr="00363932" w:rsidRDefault="00363932" w:rsidP="00363932">
            <w:pPr>
              <w:jc w:val="center"/>
              <w:rPr>
                <w:lang w:val="es-MX"/>
              </w:rPr>
            </w:pPr>
            <w:r>
              <w:rPr>
                <w:lang w:val="es-MX"/>
              </w:rPr>
              <w:t>1</w:t>
            </w:r>
          </w:p>
        </w:tc>
        <w:tc>
          <w:tcPr>
            <w:tcW w:w="1485" w:type="dxa"/>
            <w:shd w:val="clear" w:color="auto" w:fill="auto"/>
          </w:tcPr>
          <w:p w14:paraId="3DC0A7D2" w14:textId="1D9B4B78" w:rsidR="00363932" w:rsidRPr="00363932" w:rsidRDefault="00363932" w:rsidP="00363932">
            <w:pPr>
              <w:rPr>
                <w:lang w:val="es-MX"/>
              </w:rPr>
            </w:pPr>
            <w:r>
              <w:rPr>
                <w:lang w:val="es-MX"/>
              </w:rPr>
              <w:t>Country</w:t>
            </w:r>
          </w:p>
        </w:tc>
        <w:tc>
          <w:tcPr>
            <w:tcW w:w="1516" w:type="dxa"/>
            <w:shd w:val="clear" w:color="auto" w:fill="auto"/>
          </w:tcPr>
          <w:p w14:paraId="22F2FBA2" w14:textId="11BA4A71" w:rsidR="00363932" w:rsidRPr="00363932" w:rsidRDefault="00363932" w:rsidP="00363932">
            <w:pPr>
              <w:rPr>
                <w:lang w:val="es-MX"/>
              </w:rPr>
            </w:pPr>
            <w:r>
              <w:rPr>
                <w:lang w:val="es-MX"/>
              </w:rPr>
              <w:t>BelongsTo</w:t>
            </w:r>
          </w:p>
        </w:tc>
        <w:tc>
          <w:tcPr>
            <w:tcW w:w="1740" w:type="dxa"/>
            <w:shd w:val="clear" w:color="auto" w:fill="auto"/>
          </w:tcPr>
          <w:p w14:paraId="05CDA1F0" w14:textId="29935512" w:rsidR="00363932" w:rsidRPr="00363932" w:rsidRDefault="00363932" w:rsidP="00363932">
            <w:pPr>
              <w:rPr>
                <w:lang w:val="it-IT"/>
              </w:rPr>
            </w:pPr>
            <w:r>
              <w:rPr>
                <w:lang w:val="it-IT"/>
              </w:rPr>
              <w:t>Country</w:t>
            </w:r>
          </w:p>
        </w:tc>
        <w:tc>
          <w:tcPr>
            <w:tcW w:w="1741" w:type="dxa"/>
            <w:shd w:val="clear" w:color="auto" w:fill="auto"/>
          </w:tcPr>
          <w:p w14:paraId="5EAC2F3F" w14:textId="2AC6BE4D" w:rsidR="00363932" w:rsidRPr="00363932" w:rsidRDefault="009B05F4" w:rsidP="00363932">
            <w:pPr>
              <w:rPr>
                <w:lang w:val="it-IT"/>
              </w:rPr>
            </w:pPr>
            <w:r>
              <w:rPr>
                <w:lang w:val="it-IT"/>
              </w:rPr>
              <w:t>País</w:t>
            </w:r>
          </w:p>
        </w:tc>
      </w:tr>
      <w:tr w:rsidR="00363932" w:rsidRPr="00363932" w14:paraId="70D0AF3F" w14:textId="77777777" w:rsidTr="00AC2BF2">
        <w:trPr>
          <w:jc w:val="center"/>
        </w:trPr>
        <w:tc>
          <w:tcPr>
            <w:tcW w:w="640" w:type="dxa"/>
            <w:shd w:val="clear" w:color="auto" w:fill="auto"/>
          </w:tcPr>
          <w:p w14:paraId="4F0F8D3E" w14:textId="10DFF2EF" w:rsidR="00363932" w:rsidRDefault="00363932" w:rsidP="00363932">
            <w:pPr>
              <w:jc w:val="center"/>
              <w:rPr>
                <w:lang w:val="es-MX"/>
              </w:rPr>
            </w:pPr>
            <w:r>
              <w:rPr>
                <w:lang w:val="es-MX"/>
              </w:rPr>
              <w:t>2</w:t>
            </w:r>
          </w:p>
        </w:tc>
        <w:tc>
          <w:tcPr>
            <w:tcW w:w="1485" w:type="dxa"/>
            <w:shd w:val="clear" w:color="auto" w:fill="auto"/>
          </w:tcPr>
          <w:p w14:paraId="22AA54BF" w14:textId="335BDE56" w:rsidR="00363932" w:rsidRDefault="00363932" w:rsidP="00363932">
            <w:pPr>
              <w:rPr>
                <w:lang w:val="es-MX"/>
              </w:rPr>
            </w:pPr>
            <w:r>
              <w:rPr>
                <w:lang w:val="es-MX"/>
              </w:rPr>
              <w:t>State</w:t>
            </w:r>
          </w:p>
        </w:tc>
        <w:tc>
          <w:tcPr>
            <w:tcW w:w="1516" w:type="dxa"/>
            <w:shd w:val="clear" w:color="auto" w:fill="auto"/>
          </w:tcPr>
          <w:p w14:paraId="7B81F953" w14:textId="0FA278DA" w:rsidR="00363932" w:rsidRDefault="00363932" w:rsidP="00363932">
            <w:pPr>
              <w:rPr>
                <w:lang w:val="es-MX"/>
              </w:rPr>
            </w:pPr>
            <w:r>
              <w:rPr>
                <w:lang w:val="es-MX"/>
              </w:rPr>
              <w:t>BelongsTo</w:t>
            </w:r>
          </w:p>
        </w:tc>
        <w:tc>
          <w:tcPr>
            <w:tcW w:w="1740" w:type="dxa"/>
            <w:shd w:val="clear" w:color="auto" w:fill="auto"/>
          </w:tcPr>
          <w:p w14:paraId="4969F9FB" w14:textId="18A73A77" w:rsidR="00363932" w:rsidRPr="00363932" w:rsidRDefault="00363932" w:rsidP="00363932">
            <w:pPr>
              <w:rPr>
                <w:lang w:val="it-IT"/>
              </w:rPr>
            </w:pPr>
            <w:r>
              <w:rPr>
                <w:lang w:val="it-IT"/>
              </w:rPr>
              <w:t>State</w:t>
            </w:r>
          </w:p>
        </w:tc>
        <w:tc>
          <w:tcPr>
            <w:tcW w:w="1741" w:type="dxa"/>
            <w:shd w:val="clear" w:color="auto" w:fill="auto"/>
          </w:tcPr>
          <w:p w14:paraId="4446F278" w14:textId="7116D007" w:rsidR="00363932" w:rsidRPr="00363932" w:rsidRDefault="009B05F4" w:rsidP="00363932">
            <w:pPr>
              <w:rPr>
                <w:lang w:val="it-IT"/>
              </w:rPr>
            </w:pPr>
            <w:r>
              <w:rPr>
                <w:lang w:val="it-IT"/>
              </w:rPr>
              <w:t>Estado</w:t>
            </w:r>
          </w:p>
        </w:tc>
      </w:tr>
      <w:tr w:rsidR="00363932" w:rsidRPr="00363932" w14:paraId="07CD4A0F" w14:textId="77777777" w:rsidTr="00F12C0D">
        <w:trPr>
          <w:jc w:val="center"/>
        </w:trPr>
        <w:tc>
          <w:tcPr>
            <w:tcW w:w="640" w:type="dxa"/>
            <w:shd w:val="clear" w:color="auto" w:fill="auto"/>
          </w:tcPr>
          <w:p w14:paraId="77DE479D" w14:textId="699ECB68" w:rsidR="00363932" w:rsidRDefault="00363932" w:rsidP="00363932">
            <w:pPr>
              <w:jc w:val="center"/>
              <w:rPr>
                <w:lang w:val="es-MX"/>
              </w:rPr>
            </w:pPr>
            <w:r>
              <w:rPr>
                <w:lang w:val="es-MX"/>
              </w:rPr>
              <w:t>3</w:t>
            </w:r>
          </w:p>
        </w:tc>
        <w:tc>
          <w:tcPr>
            <w:tcW w:w="1485" w:type="dxa"/>
            <w:shd w:val="clear" w:color="auto" w:fill="auto"/>
          </w:tcPr>
          <w:p w14:paraId="256E38D7" w14:textId="19A38557" w:rsidR="00363932" w:rsidRDefault="00363932" w:rsidP="00363932">
            <w:pPr>
              <w:rPr>
                <w:lang w:val="es-MX"/>
              </w:rPr>
            </w:pPr>
            <w:r>
              <w:rPr>
                <w:lang w:val="es-MX"/>
              </w:rPr>
              <w:t>Municipality</w:t>
            </w:r>
          </w:p>
        </w:tc>
        <w:tc>
          <w:tcPr>
            <w:tcW w:w="1516" w:type="dxa"/>
            <w:shd w:val="clear" w:color="auto" w:fill="auto"/>
          </w:tcPr>
          <w:p w14:paraId="10874BAD" w14:textId="01E5A53B" w:rsidR="00363932" w:rsidRDefault="00363932" w:rsidP="00363932">
            <w:pPr>
              <w:rPr>
                <w:lang w:val="es-MX"/>
              </w:rPr>
            </w:pPr>
            <w:r>
              <w:rPr>
                <w:lang w:val="es-MX"/>
              </w:rPr>
              <w:t>BelongsTo</w:t>
            </w:r>
          </w:p>
        </w:tc>
        <w:tc>
          <w:tcPr>
            <w:tcW w:w="1740" w:type="dxa"/>
            <w:shd w:val="clear" w:color="auto" w:fill="auto"/>
          </w:tcPr>
          <w:p w14:paraId="502DE3F0" w14:textId="6C3BE0C8" w:rsidR="00363932" w:rsidRPr="00363932" w:rsidRDefault="00363932" w:rsidP="00363932">
            <w:pPr>
              <w:rPr>
                <w:lang w:val="it-IT"/>
              </w:rPr>
            </w:pPr>
            <w:r>
              <w:rPr>
                <w:lang w:val="it-IT"/>
              </w:rPr>
              <w:t>Municipality</w:t>
            </w:r>
          </w:p>
        </w:tc>
        <w:tc>
          <w:tcPr>
            <w:tcW w:w="1741" w:type="dxa"/>
            <w:shd w:val="clear" w:color="auto" w:fill="auto"/>
          </w:tcPr>
          <w:p w14:paraId="316EEED6" w14:textId="7FD93F88" w:rsidR="00363932" w:rsidRPr="00363932" w:rsidRDefault="009B05F4" w:rsidP="00363932">
            <w:pPr>
              <w:rPr>
                <w:lang w:val="it-IT"/>
              </w:rPr>
            </w:pPr>
            <w:r>
              <w:rPr>
                <w:lang w:val="it-IT"/>
              </w:rPr>
              <w:t>Municipio</w:t>
            </w:r>
          </w:p>
        </w:tc>
      </w:tr>
      <w:tr w:rsidR="00363932" w:rsidRPr="00363932" w14:paraId="7B9E15F7" w14:textId="77777777" w:rsidTr="00694945">
        <w:trPr>
          <w:jc w:val="center"/>
        </w:trPr>
        <w:tc>
          <w:tcPr>
            <w:tcW w:w="640" w:type="dxa"/>
            <w:shd w:val="clear" w:color="auto" w:fill="auto"/>
          </w:tcPr>
          <w:p w14:paraId="05F1FEFA" w14:textId="7ABDA8AD" w:rsidR="00363932" w:rsidRDefault="00363932" w:rsidP="00363932">
            <w:pPr>
              <w:jc w:val="center"/>
              <w:rPr>
                <w:lang w:val="es-MX"/>
              </w:rPr>
            </w:pPr>
            <w:r>
              <w:rPr>
                <w:lang w:val="es-MX"/>
              </w:rPr>
              <w:t>4</w:t>
            </w:r>
          </w:p>
        </w:tc>
        <w:tc>
          <w:tcPr>
            <w:tcW w:w="1485" w:type="dxa"/>
            <w:shd w:val="clear" w:color="auto" w:fill="auto"/>
          </w:tcPr>
          <w:p w14:paraId="2FCF67C1" w14:textId="19B59B36" w:rsidR="00363932" w:rsidRDefault="00363932" w:rsidP="00363932">
            <w:pPr>
              <w:rPr>
                <w:lang w:val="es-MX"/>
              </w:rPr>
            </w:pPr>
            <w:r>
              <w:rPr>
                <w:lang w:val="es-MX"/>
              </w:rPr>
              <w:t>City</w:t>
            </w:r>
          </w:p>
        </w:tc>
        <w:tc>
          <w:tcPr>
            <w:tcW w:w="1516" w:type="dxa"/>
            <w:shd w:val="clear" w:color="auto" w:fill="auto"/>
          </w:tcPr>
          <w:p w14:paraId="42CC3406" w14:textId="72D975B3" w:rsidR="00363932" w:rsidRDefault="00363932" w:rsidP="00363932">
            <w:pPr>
              <w:rPr>
                <w:lang w:val="es-MX"/>
              </w:rPr>
            </w:pPr>
            <w:r>
              <w:rPr>
                <w:lang w:val="es-MX"/>
              </w:rPr>
              <w:t>BelongsTo</w:t>
            </w:r>
          </w:p>
        </w:tc>
        <w:tc>
          <w:tcPr>
            <w:tcW w:w="1740" w:type="dxa"/>
            <w:shd w:val="clear" w:color="auto" w:fill="auto"/>
          </w:tcPr>
          <w:p w14:paraId="7F07416E" w14:textId="39E858DF" w:rsidR="00363932" w:rsidRPr="00363932" w:rsidRDefault="00363932" w:rsidP="00363932">
            <w:pPr>
              <w:rPr>
                <w:lang w:val="it-IT"/>
              </w:rPr>
            </w:pPr>
            <w:r>
              <w:rPr>
                <w:lang w:val="it-IT"/>
              </w:rPr>
              <w:t>City</w:t>
            </w:r>
          </w:p>
        </w:tc>
        <w:tc>
          <w:tcPr>
            <w:tcW w:w="1741" w:type="dxa"/>
            <w:shd w:val="clear" w:color="auto" w:fill="auto"/>
          </w:tcPr>
          <w:p w14:paraId="2EF4AD03" w14:textId="135115B3" w:rsidR="00363932" w:rsidRPr="00363932" w:rsidRDefault="009B05F4" w:rsidP="00363932">
            <w:pPr>
              <w:rPr>
                <w:lang w:val="it-IT"/>
              </w:rPr>
            </w:pPr>
            <w:r>
              <w:rPr>
                <w:lang w:val="it-IT"/>
              </w:rPr>
              <w:t>Ciudad</w:t>
            </w:r>
          </w:p>
        </w:tc>
      </w:tr>
    </w:tbl>
    <w:p w14:paraId="79AC7514" w14:textId="77777777" w:rsidR="009368A9" w:rsidRPr="00363932" w:rsidRDefault="009368A9" w:rsidP="009A3D23">
      <w:pPr>
        <w:ind w:firstLine="567"/>
        <w:rPr>
          <w:lang w:val="it-IT"/>
        </w:rPr>
      </w:pPr>
    </w:p>
    <w:p w14:paraId="393FF13F" w14:textId="23A9F54A" w:rsidR="009A3D23" w:rsidRDefault="00816FC7" w:rsidP="00816FC7">
      <w:pPr>
        <w:pStyle w:val="Ttulo5"/>
        <w:rPr>
          <w:lang w:val="it-IT"/>
        </w:rPr>
      </w:pPr>
      <w:bookmarkStart w:id="24" w:name="_Toc192498121"/>
      <w:r>
        <w:rPr>
          <w:lang w:val="it-IT"/>
        </w:rPr>
        <w:t>Órdenes de Compra</w:t>
      </w:r>
      <w:bookmarkEnd w:id="24"/>
    </w:p>
    <w:p w14:paraId="7D9A1BAE" w14:textId="25DED519" w:rsidR="00461CB3" w:rsidRPr="00461CB3" w:rsidRDefault="00461CB3" w:rsidP="00461CB3">
      <w:pPr>
        <w:pStyle w:val="Ttulo6"/>
        <w:rPr>
          <w:lang w:val="es-MX"/>
        </w:rPr>
      </w:pPr>
      <w:bookmarkStart w:id="25" w:name="_Toc192498122"/>
      <w:r w:rsidRPr="00461CB3">
        <w:rPr>
          <w:lang w:val="es-MX"/>
        </w:rPr>
        <w:t>Pro</w:t>
      </w:r>
      <w:r>
        <w:rPr>
          <w:lang w:val="es-MX"/>
        </w:rPr>
        <w:t>pósito</w:t>
      </w:r>
      <w:bookmarkEnd w:id="25"/>
    </w:p>
    <w:p w14:paraId="4490E61B" w14:textId="09351842" w:rsidR="00816FC7" w:rsidRDefault="001D30BD" w:rsidP="001D30BD">
      <w:r>
        <w:t>A</w:t>
      </w:r>
      <w:r w:rsidRPr="001D30BD">
        <w:t>lmacena información sobre las órdenes de compra realizadas a proveedores. Cada registro representa una orden de compra individual</w:t>
      </w:r>
    </w:p>
    <w:p w14:paraId="0D856C5F" w14:textId="7DDDE864" w:rsidR="00461CB3" w:rsidRDefault="00461CB3" w:rsidP="00461CB3">
      <w:pPr>
        <w:pStyle w:val="Ttulo6"/>
      </w:pPr>
      <w:bookmarkStart w:id="26" w:name="_Toc192498123"/>
      <w:r>
        <w:t>Atributos y relaciones</w:t>
      </w:r>
      <w:bookmarkEnd w:id="26"/>
    </w:p>
    <w:p w14:paraId="04D8C37C" w14:textId="77777777" w:rsidR="001D30BD" w:rsidRPr="001D30BD" w:rsidRDefault="001D30BD" w:rsidP="001D30BD">
      <w:pPr>
        <w:rPr>
          <w:lang w:val="es-MX"/>
        </w:rPr>
      </w:pPr>
    </w:p>
    <w:tbl>
      <w:tblPr>
        <w:tblStyle w:val="Tablaconcuadrcula"/>
        <w:tblW w:w="0" w:type="auto"/>
        <w:jc w:val="center"/>
        <w:tblLook w:val="04A0" w:firstRow="1" w:lastRow="0" w:firstColumn="1" w:lastColumn="0" w:noHBand="0" w:noVBand="1"/>
      </w:tblPr>
      <w:tblGrid>
        <w:gridCol w:w="640"/>
        <w:gridCol w:w="2157"/>
        <w:gridCol w:w="1516"/>
        <w:gridCol w:w="147"/>
        <w:gridCol w:w="1516"/>
        <w:gridCol w:w="2968"/>
      </w:tblGrid>
      <w:tr w:rsidR="00816FC7" w14:paraId="194A9E15" w14:textId="77777777" w:rsidTr="0070333C">
        <w:trPr>
          <w:jc w:val="center"/>
        </w:trPr>
        <w:tc>
          <w:tcPr>
            <w:tcW w:w="8944" w:type="dxa"/>
            <w:gridSpan w:val="6"/>
            <w:shd w:val="clear" w:color="auto" w:fill="D9D9D9" w:themeFill="background1" w:themeFillShade="D9"/>
          </w:tcPr>
          <w:p w14:paraId="12531B4A" w14:textId="0F84577C" w:rsidR="00816FC7" w:rsidRDefault="00816FC7" w:rsidP="00BA1B45">
            <w:pPr>
              <w:jc w:val="center"/>
              <w:rPr>
                <w:lang w:val="es-MX"/>
              </w:rPr>
            </w:pPr>
            <w:r>
              <w:rPr>
                <w:lang w:val="es-MX"/>
              </w:rPr>
              <w:t>ORDENES DE COMPRA</w:t>
            </w:r>
          </w:p>
        </w:tc>
      </w:tr>
      <w:tr w:rsidR="00816FC7" w14:paraId="230DD72C" w14:textId="77777777" w:rsidTr="0070333C">
        <w:trPr>
          <w:jc w:val="center"/>
        </w:trPr>
        <w:tc>
          <w:tcPr>
            <w:tcW w:w="2797" w:type="dxa"/>
            <w:gridSpan w:val="2"/>
            <w:shd w:val="clear" w:color="auto" w:fill="FDFFE7"/>
          </w:tcPr>
          <w:p w14:paraId="5E9F47F2" w14:textId="77777777" w:rsidR="00816FC7" w:rsidRDefault="00816FC7" w:rsidP="00BA1B45">
            <w:pPr>
              <w:jc w:val="center"/>
              <w:rPr>
                <w:lang w:val="es-MX"/>
              </w:rPr>
            </w:pPr>
            <w:r>
              <w:rPr>
                <w:lang w:val="es-MX"/>
              </w:rPr>
              <w:t>Tabla:</w:t>
            </w:r>
          </w:p>
        </w:tc>
        <w:tc>
          <w:tcPr>
            <w:tcW w:w="6147" w:type="dxa"/>
            <w:gridSpan w:val="4"/>
            <w:shd w:val="clear" w:color="auto" w:fill="F3FEFF"/>
          </w:tcPr>
          <w:p w14:paraId="1F97F139" w14:textId="27896FD8" w:rsidR="00816FC7" w:rsidRPr="00363932" w:rsidRDefault="00816FC7" w:rsidP="00BA1B45">
            <w:pPr>
              <w:jc w:val="center"/>
              <w:rPr>
                <w:b/>
                <w:bCs/>
                <w:lang w:val="es-MX"/>
              </w:rPr>
            </w:pPr>
            <w:r>
              <w:rPr>
                <w:b/>
                <w:bCs/>
                <w:lang w:val="es-MX"/>
              </w:rPr>
              <w:t>Purchases</w:t>
            </w:r>
          </w:p>
        </w:tc>
      </w:tr>
      <w:tr w:rsidR="00816FC7" w:rsidRPr="009368A9" w14:paraId="3B33648C" w14:textId="77777777" w:rsidTr="0070333C">
        <w:trPr>
          <w:jc w:val="center"/>
        </w:trPr>
        <w:tc>
          <w:tcPr>
            <w:tcW w:w="640" w:type="dxa"/>
            <w:shd w:val="clear" w:color="auto" w:fill="E7E6E6" w:themeFill="background2"/>
          </w:tcPr>
          <w:p w14:paraId="6504870D" w14:textId="77777777" w:rsidR="00816FC7" w:rsidRPr="009368A9" w:rsidRDefault="00816FC7" w:rsidP="00BA1B45">
            <w:pPr>
              <w:rPr>
                <w:b/>
                <w:bCs/>
                <w:lang w:val="es-MX"/>
              </w:rPr>
            </w:pPr>
            <w:r w:rsidRPr="009368A9">
              <w:rPr>
                <w:b/>
                <w:bCs/>
                <w:lang w:val="es-MX"/>
              </w:rPr>
              <w:t>No.</w:t>
            </w:r>
          </w:p>
        </w:tc>
        <w:tc>
          <w:tcPr>
            <w:tcW w:w="2157" w:type="dxa"/>
            <w:shd w:val="clear" w:color="auto" w:fill="E7E6E6" w:themeFill="background2"/>
          </w:tcPr>
          <w:p w14:paraId="79BDF647" w14:textId="77777777" w:rsidR="00816FC7" w:rsidRPr="009368A9" w:rsidRDefault="00816FC7" w:rsidP="00BA1B45">
            <w:pPr>
              <w:rPr>
                <w:b/>
                <w:bCs/>
                <w:lang w:val="es-MX"/>
              </w:rPr>
            </w:pPr>
            <w:r w:rsidRPr="009368A9">
              <w:rPr>
                <w:b/>
                <w:bCs/>
                <w:lang w:val="es-MX"/>
              </w:rPr>
              <w:t>Nombre</w:t>
            </w:r>
          </w:p>
        </w:tc>
        <w:tc>
          <w:tcPr>
            <w:tcW w:w="1516" w:type="dxa"/>
            <w:shd w:val="clear" w:color="auto" w:fill="E7E6E6" w:themeFill="background2"/>
          </w:tcPr>
          <w:p w14:paraId="079E0BF7" w14:textId="77777777" w:rsidR="00816FC7" w:rsidRPr="009368A9" w:rsidRDefault="00816FC7" w:rsidP="00BA1B45">
            <w:pPr>
              <w:rPr>
                <w:b/>
                <w:bCs/>
                <w:lang w:val="es-MX"/>
              </w:rPr>
            </w:pPr>
            <w:r w:rsidRPr="009368A9">
              <w:rPr>
                <w:b/>
                <w:bCs/>
                <w:lang w:val="es-MX"/>
              </w:rPr>
              <w:t>Tipo</w:t>
            </w:r>
          </w:p>
        </w:tc>
        <w:tc>
          <w:tcPr>
            <w:tcW w:w="4631" w:type="dxa"/>
            <w:gridSpan w:val="3"/>
            <w:shd w:val="clear" w:color="auto" w:fill="E7E6E6" w:themeFill="background2"/>
          </w:tcPr>
          <w:p w14:paraId="553DB41B" w14:textId="77777777" w:rsidR="00816FC7" w:rsidRPr="009368A9" w:rsidRDefault="00816FC7" w:rsidP="00BA1B45">
            <w:pPr>
              <w:rPr>
                <w:b/>
                <w:bCs/>
                <w:lang w:val="es-MX"/>
              </w:rPr>
            </w:pPr>
            <w:r w:rsidRPr="009368A9">
              <w:rPr>
                <w:b/>
                <w:bCs/>
                <w:lang w:val="es-MX"/>
              </w:rPr>
              <w:t>Descripción</w:t>
            </w:r>
          </w:p>
        </w:tc>
      </w:tr>
      <w:tr w:rsidR="009A7369" w14:paraId="1228DF1A" w14:textId="77777777" w:rsidTr="0070333C">
        <w:trPr>
          <w:jc w:val="center"/>
        </w:trPr>
        <w:tc>
          <w:tcPr>
            <w:tcW w:w="640" w:type="dxa"/>
          </w:tcPr>
          <w:p w14:paraId="3DA5288D" w14:textId="77777777" w:rsidR="00816FC7" w:rsidRDefault="00816FC7" w:rsidP="00BA1B45">
            <w:pPr>
              <w:rPr>
                <w:lang w:val="es-MX"/>
              </w:rPr>
            </w:pPr>
            <w:r>
              <w:rPr>
                <w:lang w:val="es-MX"/>
              </w:rPr>
              <w:t>1</w:t>
            </w:r>
          </w:p>
        </w:tc>
        <w:tc>
          <w:tcPr>
            <w:tcW w:w="2157" w:type="dxa"/>
          </w:tcPr>
          <w:p w14:paraId="04116CF6" w14:textId="1A6C9D81" w:rsidR="00816FC7" w:rsidRDefault="009A7369" w:rsidP="00BA1B45">
            <w:pPr>
              <w:rPr>
                <w:lang w:val="es-MX"/>
              </w:rPr>
            </w:pPr>
            <w:r>
              <w:rPr>
                <w:lang w:val="es-MX"/>
              </w:rPr>
              <w:t>Id</w:t>
            </w:r>
          </w:p>
        </w:tc>
        <w:tc>
          <w:tcPr>
            <w:tcW w:w="1516" w:type="dxa"/>
          </w:tcPr>
          <w:p w14:paraId="2B8DD4A3" w14:textId="17BA834C" w:rsidR="00816FC7" w:rsidRDefault="009A7369" w:rsidP="00BA1B45">
            <w:pPr>
              <w:rPr>
                <w:lang w:val="es-MX"/>
              </w:rPr>
            </w:pPr>
            <w:r>
              <w:rPr>
                <w:lang w:val="es-MX"/>
              </w:rPr>
              <w:t xml:space="preserve"> BigInt</w:t>
            </w:r>
          </w:p>
        </w:tc>
        <w:tc>
          <w:tcPr>
            <w:tcW w:w="4631" w:type="dxa"/>
            <w:gridSpan w:val="3"/>
          </w:tcPr>
          <w:p w14:paraId="7B233EB0" w14:textId="673C7F36" w:rsidR="00816FC7" w:rsidRDefault="009A7369" w:rsidP="00BA1B45">
            <w:pPr>
              <w:rPr>
                <w:lang w:val="es-MX"/>
              </w:rPr>
            </w:pPr>
            <w:r>
              <w:rPr>
                <w:lang w:val="es-MX"/>
              </w:rPr>
              <w:t>Id único</w:t>
            </w:r>
          </w:p>
        </w:tc>
      </w:tr>
      <w:tr w:rsidR="00816FC7" w14:paraId="37C7BA7F" w14:textId="77777777" w:rsidTr="0070333C">
        <w:trPr>
          <w:jc w:val="center"/>
        </w:trPr>
        <w:tc>
          <w:tcPr>
            <w:tcW w:w="640" w:type="dxa"/>
          </w:tcPr>
          <w:p w14:paraId="450390FB" w14:textId="77777777" w:rsidR="00816FC7" w:rsidRDefault="00816FC7" w:rsidP="00BA1B45">
            <w:pPr>
              <w:rPr>
                <w:lang w:val="es-MX"/>
              </w:rPr>
            </w:pPr>
            <w:r>
              <w:rPr>
                <w:lang w:val="es-MX"/>
              </w:rPr>
              <w:t>2</w:t>
            </w:r>
          </w:p>
        </w:tc>
        <w:tc>
          <w:tcPr>
            <w:tcW w:w="2157" w:type="dxa"/>
          </w:tcPr>
          <w:p w14:paraId="34DDD14A" w14:textId="23141673" w:rsidR="00816FC7" w:rsidRDefault="009A7369" w:rsidP="00BA1B45">
            <w:pPr>
              <w:rPr>
                <w:lang w:val="es-MX"/>
              </w:rPr>
            </w:pPr>
            <w:r>
              <w:rPr>
                <w:lang w:val="es-MX"/>
              </w:rPr>
              <w:t>Provider_id</w:t>
            </w:r>
          </w:p>
        </w:tc>
        <w:tc>
          <w:tcPr>
            <w:tcW w:w="1516" w:type="dxa"/>
          </w:tcPr>
          <w:p w14:paraId="3CB2D122" w14:textId="695EA6EC" w:rsidR="00816FC7" w:rsidRDefault="009A7369" w:rsidP="00BA1B45">
            <w:pPr>
              <w:rPr>
                <w:lang w:val="es-MX"/>
              </w:rPr>
            </w:pPr>
            <w:r>
              <w:rPr>
                <w:lang w:val="es-MX"/>
              </w:rPr>
              <w:t>BigInt</w:t>
            </w:r>
          </w:p>
        </w:tc>
        <w:tc>
          <w:tcPr>
            <w:tcW w:w="4631" w:type="dxa"/>
            <w:gridSpan w:val="3"/>
          </w:tcPr>
          <w:p w14:paraId="330DE99B" w14:textId="52DAD38E" w:rsidR="00816FC7" w:rsidRDefault="009A7369" w:rsidP="00BA1B45">
            <w:pPr>
              <w:rPr>
                <w:lang w:val="es-MX"/>
              </w:rPr>
            </w:pPr>
            <w:r>
              <w:rPr>
                <w:lang w:val="es-MX"/>
              </w:rPr>
              <w:t>FK A proveedor</w:t>
            </w:r>
          </w:p>
        </w:tc>
      </w:tr>
      <w:tr w:rsidR="00816FC7" w14:paraId="423EF980" w14:textId="77777777" w:rsidTr="0070333C">
        <w:trPr>
          <w:jc w:val="center"/>
        </w:trPr>
        <w:tc>
          <w:tcPr>
            <w:tcW w:w="640" w:type="dxa"/>
          </w:tcPr>
          <w:p w14:paraId="044A7627" w14:textId="77777777" w:rsidR="00816FC7" w:rsidRDefault="00816FC7" w:rsidP="00BA1B45">
            <w:pPr>
              <w:rPr>
                <w:lang w:val="es-MX"/>
              </w:rPr>
            </w:pPr>
            <w:r>
              <w:rPr>
                <w:lang w:val="es-MX"/>
              </w:rPr>
              <w:t>3</w:t>
            </w:r>
          </w:p>
        </w:tc>
        <w:tc>
          <w:tcPr>
            <w:tcW w:w="2157" w:type="dxa"/>
          </w:tcPr>
          <w:p w14:paraId="37A36BBE" w14:textId="165B2D47" w:rsidR="00816FC7" w:rsidRDefault="009A7369" w:rsidP="00BA1B45">
            <w:pPr>
              <w:rPr>
                <w:lang w:val="es-MX"/>
              </w:rPr>
            </w:pPr>
            <w:r>
              <w:rPr>
                <w:lang w:val="es-MX"/>
              </w:rPr>
              <w:t>Folio</w:t>
            </w:r>
          </w:p>
        </w:tc>
        <w:tc>
          <w:tcPr>
            <w:tcW w:w="1516" w:type="dxa"/>
          </w:tcPr>
          <w:p w14:paraId="13692CFF" w14:textId="23773A71" w:rsidR="00816FC7" w:rsidRDefault="009A7369" w:rsidP="00BA1B45">
            <w:pPr>
              <w:rPr>
                <w:lang w:val="es-MX"/>
              </w:rPr>
            </w:pPr>
            <w:r>
              <w:rPr>
                <w:lang w:val="es-MX"/>
              </w:rPr>
              <w:t>X(15)</w:t>
            </w:r>
          </w:p>
        </w:tc>
        <w:tc>
          <w:tcPr>
            <w:tcW w:w="4631" w:type="dxa"/>
            <w:gridSpan w:val="3"/>
          </w:tcPr>
          <w:p w14:paraId="44EFE55D" w14:textId="3A0E3D50" w:rsidR="00816FC7" w:rsidRDefault="009A7369" w:rsidP="00BA1B45">
            <w:pPr>
              <w:rPr>
                <w:lang w:val="es-MX"/>
              </w:rPr>
            </w:pPr>
            <w:r>
              <w:rPr>
                <w:lang w:val="es-MX"/>
              </w:rPr>
              <w:t>Folio interno</w:t>
            </w:r>
          </w:p>
        </w:tc>
      </w:tr>
      <w:tr w:rsidR="009A7369" w14:paraId="2C7C6F68" w14:textId="77777777" w:rsidTr="0070333C">
        <w:trPr>
          <w:jc w:val="center"/>
        </w:trPr>
        <w:tc>
          <w:tcPr>
            <w:tcW w:w="640" w:type="dxa"/>
          </w:tcPr>
          <w:p w14:paraId="04F67FBE" w14:textId="77777777" w:rsidR="009A7369" w:rsidRDefault="009A7369" w:rsidP="009A7369">
            <w:pPr>
              <w:rPr>
                <w:lang w:val="es-MX"/>
              </w:rPr>
            </w:pPr>
            <w:r>
              <w:rPr>
                <w:lang w:val="es-MX"/>
              </w:rPr>
              <w:t>4</w:t>
            </w:r>
          </w:p>
        </w:tc>
        <w:tc>
          <w:tcPr>
            <w:tcW w:w="2157" w:type="dxa"/>
          </w:tcPr>
          <w:p w14:paraId="7F8F4023" w14:textId="0A959B45" w:rsidR="009A7369" w:rsidRDefault="009A7369" w:rsidP="009A7369">
            <w:pPr>
              <w:rPr>
                <w:lang w:val="es-MX"/>
              </w:rPr>
            </w:pPr>
            <w:r>
              <w:rPr>
                <w:lang w:val="es-MX"/>
              </w:rPr>
              <w:t>Date</w:t>
            </w:r>
          </w:p>
        </w:tc>
        <w:tc>
          <w:tcPr>
            <w:tcW w:w="1516" w:type="dxa"/>
          </w:tcPr>
          <w:p w14:paraId="359C6DAF" w14:textId="287250C7" w:rsidR="009A7369" w:rsidRDefault="009A7369" w:rsidP="009A7369">
            <w:pPr>
              <w:rPr>
                <w:lang w:val="es-MX"/>
              </w:rPr>
            </w:pPr>
            <w:r>
              <w:rPr>
                <w:lang w:val="es-MX"/>
              </w:rPr>
              <w:t>Date</w:t>
            </w:r>
          </w:p>
        </w:tc>
        <w:tc>
          <w:tcPr>
            <w:tcW w:w="4631" w:type="dxa"/>
            <w:gridSpan w:val="3"/>
          </w:tcPr>
          <w:p w14:paraId="4D28ACDD" w14:textId="4491AA4D" w:rsidR="009A7369" w:rsidRDefault="009A7369" w:rsidP="009A7369">
            <w:pPr>
              <w:rPr>
                <w:lang w:val="es-MX"/>
              </w:rPr>
            </w:pPr>
            <w:r>
              <w:rPr>
                <w:lang w:val="es-MX"/>
              </w:rPr>
              <w:t>Fecha</w:t>
            </w:r>
          </w:p>
        </w:tc>
      </w:tr>
      <w:tr w:rsidR="009A7369" w14:paraId="2E707F86" w14:textId="77777777" w:rsidTr="0070333C">
        <w:trPr>
          <w:jc w:val="center"/>
        </w:trPr>
        <w:tc>
          <w:tcPr>
            <w:tcW w:w="640" w:type="dxa"/>
          </w:tcPr>
          <w:p w14:paraId="3CCAA972" w14:textId="77777777" w:rsidR="009A7369" w:rsidRDefault="009A7369" w:rsidP="009A7369">
            <w:pPr>
              <w:rPr>
                <w:lang w:val="es-MX"/>
              </w:rPr>
            </w:pPr>
            <w:r>
              <w:rPr>
                <w:lang w:val="es-MX"/>
              </w:rPr>
              <w:t>5</w:t>
            </w:r>
          </w:p>
        </w:tc>
        <w:tc>
          <w:tcPr>
            <w:tcW w:w="2157" w:type="dxa"/>
          </w:tcPr>
          <w:p w14:paraId="45D34AE3" w14:textId="233F14CE" w:rsidR="009A7369" w:rsidRDefault="009A7369" w:rsidP="009A7369">
            <w:pPr>
              <w:rPr>
                <w:lang w:val="es-MX"/>
              </w:rPr>
            </w:pPr>
            <w:r>
              <w:rPr>
                <w:lang w:val="es-MX"/>
              </w:rPr>
              <w:t>Status</w:t>
            </w:r>
          </w:p>
        </w:tc>
        <w:tc>
          <w:tcPr>
            <w:tcW w:w="1516" w:type="dxa"/>
          </w:tcPr>
          <w:p w14:paraId="55ECC373" w14:textId="460DEB97" w:rsidR="009A7369" w:rsidRDefault="009A7369" w:rsidP="009A7369">
            <w:pPr>
              <w:rPr>
                <w:lang w:val="es-MX"/>
              </w:rPr>
            </w:pPr>
            <w:r>
              <w:rPr>
                <w:lang w:val="es-MX"/>
              </w:rPr>
              <w:t>Enum</w:t>
            </w:r>
          </w:p>
        </w:tc>
        <w:tc>
          <w:tcPr>
            <w:tcW w:w="4631" w:type="dxa"/>
            <w:gridSpan w:val="3"/>
          </w:tcPr>
          <w:p w14:paraId="7712FC93" w14:textId="1F13E802" w:rsidR="009A7369" w:rsidRDefault="009A7369" w:rsidP="009A7369">
            <w:pPr>
              <w:rPr>
                <w:lang w:val="es-MX"/>
              </w:rPr>
            </w:pPr>
            <w:r>
              <w:rPr>
                <w:lang w:val="es-MX"/>
              </w:rPr>
              <w:t>Abierto,Autorizado,Parcial,Surtido,Cancelado</w:t>
            </w:r>
          </w:p>
        </w:tc>
      </w:tr>
      <w:tr w:rsidR="009A7369" w14:paraId="71E73BF1" w14:textId="77777777" w:rsidTr="0070333C">
        <w:trPr>
          <w:jc w:val="center"/>
        </w:trPr>
        <w:tc>
          <w:tcPr>
            <w:tcW w:w="640" w:type="dxa"/>
          </w:tcPr>
          <w:p w14:paraId="2CD915B7" w14:textId="77777777" w:rsidR="009A7369" w:rsidRDefault="009A7369" w:rsidP="009A7369">
            <w:pPr>
              <w:rPr>
                <w:lang w:val="es-MX"/>
              </w:rPr>
            </w:pPr>
            <w:r>
              <w:rPr>
                <w:lang w:val="es-MX"/>
              </w:rPr>
              <w:t>6</w:t>
            </w:r>
          </w:p>
        </w:tc>
        <w:tc>
          <w:tcPr>
            <w:tcW w:w="2157" w:type="dxa"/>
          </w:tcPr>
          <w:p w14:paraId="1F22E5C0" w14:textId="59B85AA2" w:rsidR="009A7369" w:rsidRDefault="009A7369" w:rsidP="009A7369">
            <w:pPr>
              <w:rPr>
                <w:lang w:val="es-MX"/>
              </w:rPr>
            </w:pPr>
            <w:r>
              <w:rPr>
                <w:lang w:val="es-MX"/>
              </w:rPr>
              <w:t>Amount</w:t>
            </w:r>
          </w:p>
        </w:tc>
        <w:tc>
          <w:tcPr>
            <w:tcW w:w="1516" w:type="dxa"/>
          </w:tcPr>
          <w:p w14:paraId="18D4A92E" w14:textId="1079E4C0" w:rsidR="009A7369" w:rsidRDefault="009A7369" w:rsidP="009A7369">
            <w:pPr>
              <w:rPr>
                <w:lang w:val="es-MX"/>
              </w:rPr>
            </w:pPr>
            <w:r>
              <w:rPr>
                <w:lang w:val="es-MX"/>
              </w:rPr>
              <w:t>Decimal(9,2)</w:t>
            </w:r>
          </w:p>
        </w:tc>
        <w:tc>
          <w:tcPr>
            <w:tcW w:w="4631" w:type="dxa"/>
            <w:gridSpan w:val="3"/>
          </w:tcPr>
          <w:p w14:paraId="316B068E" w14:textId="2F4962CE" w:rsidR="009A7369" w:rsidRDefault="009A7369" w:rsidP="009A7369">
            <w:pPr>
              <w:rPr>
                <w:lang w:val="es-MX"/>
              </w:rPr>
            </w:pPr>
            <w:r>
              <w:rPr>
                <w:lang w:val="es-MX"/>
              </w:rPr>
              <w:t>Importe Total</w:t>
            </w:r>
          </w:p>
        </w:tc>
      </w:tr>
      <w:tr w:rsidR="009A7369" w14:paraId="56ACF576" w14:textId="77777777" w:rsidTr="0070333C">
        <w:trPr>
          <w:jc w:val="center"/>
        </w:trPr>
        <w:tc>
          <w:tcPr>
            <w:tcW w:w="640" w:type="dxa"/>
          </w:tcPr>
          <w:p w14:paraId="4EF37BE5" w14:textId="77777777" w:rsidR="009A7369" w:rsidRDefault="009A7369" w:rsidP="009A7369">
            <w:pPr>
              <w:rPr>
                <w:lang w:val="es-MX"/>
              </w:rPr>
            </w:pPr>
            <w:r>
              <w:rPr>
                <w:lang w:val="es-MX"/>
              </w:rPr>
              <w:t>7</w:t>
            </w:r>
          </w:p>
        </w:tc>
        <w:tc>
          <w:tcPr>
            <w:tcW w:w="2157" w:type="dxa"/>
          </w:tcPr>
          <w:p w14:paraId="6DE4D708" w14:textId="2D60567F" w:rsidR="009A7369" w:rsidRDefault="009A7369" w:rsidP="009A7369">
            <w:pPr>
              <w:rPr>
                <w:lang w:val="es-MX"/>
              </w:rPr>
            </w:pPr>
            <w:r>
              <w:rPr>
                <w:lang w:val="es-MX"/>
              </w:rPr>
              <w:t>Notes</w:t>
            </w:r>
          </w:p>
        </w:tc>
        <w:tc>
          <w:tcPr>
            <w:tcW w:w="1516" w:type="dxa"/>
          </w:tcPr>
          <w:p w14:paraId="7F1A3BBF" w14:textId="63E321EC" w:rsidR="009A7369" w:rsidRDefault="009A7369" w:rsidP="009A7369">
            <w:pPr>
              <w:rPr>
                <w:lang w:val="es-MX"/>
              </w:rPr>
            </w:pPr>
            <w:r>
              <w:rPr>
                <w:lang w:val="es-MX"/>
              </w:rPr>
              <w:t>Medium Text</w:t>
            </w:r>
          </w:p>
        </w:tc>
        <w:tc>
          <w:tcPr>
            <w:tcW w:w="4631" w:type="dxa"/>
            <w:gridSpan w:val="3"/>
          </w:tcPr>
          <w:p w14:paraId="2C7319AE" w14:textId="1B994822" w:rsidR="009A7369" w:rsidRDefault="009A7369" w:rsidP="009A7369">
            <w:pPr>
              <w:rPr>
                <w:lang w:val="es-MX"/>
              </w:rPr>
            </w:pPr>
            <w:r>
              <w:rPr>
                <w:lang w:val="es-MX"/>
              </w:rPr>
              <w:t>Notas</w:t>
            </w:r>
          </w:p>
        </w:tc>
      </w:tr>
      <w:tr w:rsidR="009A7369" w14:paraId="57C27EC2" w14:textId="77777777" w:rsidTr="0070333C">
        <w:trPr>
          <w:jc w:val="center"/>
        </w:trPr>
        <w:tc>
          <w:tcPr>
            <w:tcW w:w="640" w:type="dxa"/>
          </w:tcPr>
          <w:p w14:paraId="4451941F" w14:textId="77777777" w:rsidR="009A7369" w:rsidRDefault="009A7369" w:rsidP="009A7369">
            <w:pPr>
              <w:rPr>
                <w:lang w:val="es-MX"/>
              </w:rPr>
            </w:pPr>
            <w:r>
              <w:rPr>
                <w:lang w:val="es-MX"/>
              </w:rPr>
              <w:t>8</w:t>
            </w:r>
          </w:p>
        </w:tc>
        <w:tc>
          <w:tcPr>
            <w:tcW w:w="2157" w:type="dxa"/>
          </w:tcPr>
          <w:p w14:paraId="08AC4474" w14:textId="6270FB51" w:rsidR="009A7369" w:rsidRDefault="009A7369" w:rsidP="009A7369">
            <w:pPr>
              <w:rPr>
                <w:lang w:val="es-MX"/>
              </w:rPr>
            </w:pPr>
            <w:r>
              <w:rPr>
                <w:lang w:val="es-MX"/>
              </w:rPr>
              <w:t>User_id</w:t>
            </w:r>
          </w:p>
        </w:tc>
        <w:tc>
          <w:tcPr>
            <w:tcW w:w="1516" w:type="dxa"/>
          </w:tcPr>
          <w:p w14:paraId="53CACBCA" w14:textId="236650C2" w:rsidR="009A7369" w:rsidRDefault="009A7369" w:rsidP="009A7369">
            <w:pPr>
              <w:rPr>
                <w:lang w:val="es-MX"/>
              </w:rPr>
            </w:pPr>
            <w:r>
              <w:rPr>
                <w:lang w:val="es-MX"/>
              </w:rPr>
              <w:t>BigInt</w:t>
            </w:r>
          </w:p>
        </w:tc>
        <w:tc>
          <w:tcPr>
            <w:tcW w:w="4631" w:type="dxa"/>
            <w:gridSpan w:val="3"/>
          </w:tcPr>
          <w:p w14:paraId="25F8E052" w14:textId="2734DF65" w:rsidR="009A7369" w:rsidRDefault="009A7369" w:rsidP="009A7369">
            <w:pPr>
              <w:rPr>
                <w:lang w:val="es-MX"/>
              </w:rPr>
            </w:pPr>
            <w:r>
              <w:rPr>
                <w:lang w:val="es-MX"/>
              </w:rPr>
              <w:t>FK a Usuario que lo creó</w:t>
            </w:r>
          </w:p>
        </w:tc>
      </w:tr>
      <w:tr w:rsidR="009A7369" w14:paraId="2BE432FA" w14:textId="77777777" w:rsidTr="0070333C">
        <w:trPr>
          <w:jc w:val="center"/>
        </w:trPr>
        <w:tc>
          <w:tcPr>
            <w:tcW w:w="640" w:type="dxa"/>
          </w:tcPr>
          <w:p w14:paraId="0BB7652C" w14:textId="77777777" w:rsidR="009A7369" w:rsidRDefault="009A7369" w:rsidP="009A7369">
            <w:pPr>
              <w:rPr>
                <w:lang w:val="es-MX"/>
              </w:rPr>
            </w:pPr>
          </w:p>
        </w:tc>
        <w:tc>
          <w:tcPr>
            <w:tcW w:w="2157" w:type="dxa"/>
          </w:tcPr>
          <w:p w14:paraId="15B0EE14" w14:textId="326AF305" w:rsidR="009A7369" w:rsidRPr="009A7369" w:rsidRDefault="009A7369" w:rsidP="009A7369">
            <w:pPr>
              <w:rPr>
                <w:lang w:val="es-MX"/>
              </w:rPr>
            </w:pPr>
            <w:r w:rsidRPr="009A7369">
              <w:rPr>
                <w:lang w:val="es-MX"/>
              </w:rPr>
              <w:t>user_auhtorizer_id</w:t>
            </w:r>
          </w:p>
        </w:tc>
        <w:tc>
          <w:tcPr>
            <w:tcW w:w="1516" w:type="dxa"/>
          </w:tcPr>
          <w:p w14:paraId="3FAA255F" w14:textId="4BF9CBAD" w:rsidR="009A7369" w:rsidRDefault="009A7369" w:rsidP="009A7369">
            <w:pPr>
              <w:rPr>
                <w:lang w:val="es-MX"/>
              </w:rPr>
            </w:pPr>
            <w:r>
              <w:rPr>
                <w:lang w:val="es-MX"/>
              </w:rPr>
              <w:t>BigInt</w:t>
            </w:r>
          </w:p>
        </w:tc>
        <w:tc>
          <w:tcPr>
            <w:tcW w:w="4631" w:type="dxa"/>
            <w:gridSpan w:val="3"/>
          </w:tcPr>
          <w:p w14:paraId="7D687883" w14:textId="490782EA" w:rsidR="009A7369" w:rsidRDefault="009A7369" w:rsidP="009A7369">
            <w:pPr>
              <w:rPr>
                <w:lang w:val="es-MX"/>
              </w:rPr>
            </w:pPr>
            <w:r>
              <w:rPr>
                <w:lang w:val="es-MX"/>
              </w:rPr>
              <w:t>FK A usuarios (que autorizó)</w:t>
            </w:r>
          </w:p>
        </w:tc>
      </w:tr>
      <w:tr w:rsidR="009A7369" w14:paraId="5AA9926C" w14:textId="77777777" w:rsidTr="0070333C">
        <w:trPr>
          <w:jc w:val="center"/>
        </w:trPr>
        <w:tc>
          <w:tcPr>
            <w:tcW w:w="8944" w:type="dxa"/>
            <w:gridSpan w:val="6"/>
            <w:shd w:val="clear" w:color="auto" w:fill="E1FFEE"/>
          </w:tcPr>
          <w:p w14:paraId="1A160AD0" w14:textId="77777777" w:rsidR="009A7369" w:rsidRPr="00461CB3" w:rsidRDefault="009A7369" w:rsidP="009A7369">
            <w:pPr>
              <w:jc w:val="center"/>
              <w:rPr>
                <w:b/>
                <w:bCs/>
                <w:lang w:val="es-MX"/>
              </w:rPr>
            </w:pPr>
            <w:r w:rsidRPr="00461CB3">
              <w:rPr>
                <w:b/>
                <w:bCs/>
                <w:lang w:val="es-MX"/>
              </w:rPr>
              <w:t>Relaciones</w:t>
            </w:r>
          </w:p>
        </w:tc>
      </w:tr>
      <w:tr w:rsidR="009A7369" w:rsidRPr="00363932" w14:paraId="4C38E635" w14:textId="77777777" w:rsidTr="0070333C">
        <w:trPr>
          <w:jc w:val="center"/>
        </w:trPr>
        <w:tc>
          <w:tcPr>
            <w:tcW w:w="640" w:type="dxa"/>
            <w:shd w:val="clear" w:color="auto" w:fill="E7E6E6" w:themeFill="background2"/>
          </w:tcPr>
          <w:p w14:paraId="3663104D" w14:textId="77777777" w:rsidR="009A7369" w:rsidRPr="00363932" w:rsidRDefault="009A7369" w:rsidP="009A7369">
            <w:pPr>
              <w:jc w:val="center"/>
              <w:rPr>
                <w:b/>
                <w:bCs/>
                <w:lang w:val="es-MX"/>
              </w:rPr>
            </w:pPr>
            <w:r w:rsidRPr="00363932">
              <w:rPr>
                <w:b/>
                <w:bCs/>
                <w:lang w:val="es-MX"/>
              </w:rPr>
              <w:t>No</w:t>
            </w:r>
          </w:p>
        </w:tc>
        <w:tc>
          <w:tcPr>
            <w:tcW w:w="2157" w:type="dxa"/>
            <w:shd w:val="clear" w:color="auto" w:fill="E7E6E6" w:themeFill="background2"/>
          </w:tcPr>
          <w:p w14:paraId="1175365D" w14:textId="77777777" w:rsidR="009A7369" w:rsidRPr="00363932" w:rsidRDefault="009A7369" w:rsidP="009A7369">
            <w:pPr>
              <w:jc w:val="center"/>
              <w:rPr>
                <w:b/>
                <w:bCs/>
                <w:lang w:val="es-MX"/>
              </w:rPr>
            </w:pPr>
            <w:r w:rsidRPr="00363932">
              <w:rPr>
                <w:b/>
                <w:bCs/>
                <w:lang w:val="es-MX"/>
              </w:rPr>
              <w:t>Nombre</w:t>
            </w:r>
          </w:p>
        </w:tc>
        <w:tc>
          <w:tcPr>
            <w:tcW w:w="1516" w:type="dxa"/>
            <w:shd w:val="clear" w:color="auto" w:fill="E7E6E6" w:themeFill="background2"/>
          </w:tcPr>
          <w:p w14:paraId="58B33FD6" w14:textId="77777777" w:rsidR="009A7369" w:rsidRPr="00363932" w:rsidRDefault="009A7369" w:rsidP="009A7369">
            <w:pPr>
              <w:jc w:val="center"/>
              <w:rPr>
                <w:b/>
                <w:bCs/>
                <w:lang w:val="es-MX"/>
              </w:rPr>
            </w:pPr>
            <w:r w:rsidRPr="00363932">
              <w:rPr>
                <w:b/>
                <w:bCs/>
                <w:lang w:val="es-MX"/>
              </w:rPr>
              <w:t>Tipo</w:t>
            </w:r>
          </w:p>
        </w:tc>
        <w:tc>
          <w:tcPr>
            <w:tcW w:w="1663" w:type="dxa"/>
            <w:gridSpan w:val="2"/>
            <w:shd w:val="clear" w:color="auto" w:fill="E7E6E6" w:themeFill="background2"/>
          </w:tcPr>
          <w:p w14:paraId="6FA4DB77" w14:textId="77777777" w:rsidR="009A7369" w:rsidRPr="00363932" w:rsidRDefault="009A7369" w:rsidP="009A7369">
            <w:pPr>
              <w:jc w:val="center"/>
              <w:rPr>
                <w:b/>
                <w:bCs/>
                <w:lang w:val="es-MX"/>
              </w:rPr>
            </w:pPr>
            <w:r>
              <w:rPr>
                <w:b/>
                <w:bCs/>
                <w:lang w:val="es-MX"/>
              </w:rPr>
              <w:t>Modelo</w:t>
            </w:r>
          </w:p>
        </w:tc>
        <w:tc>
          <w:tcPr>
            <w:tcW w:w="2968" w:type="dxa"/>
            <w:shd w:val="clear" w:color="auto" w:fill="E7E6E6" w:themeFill="background2"/>
          </w:tcPr>
          <w:p w14:paraId="2284658F" w14:textId="77777777" w:rsidR="009A7369" w:rsidRPr="00363932" w:rsidRDefault="009A7369" w:rsidP="009A7369">
            <w:pPr>
              <w:jc w:val="center"/>
              <w:rPr>
                <w:b/>
                <w:bCs/>
                <w:lang w:val="es-MX"/>
              </w:rPr>
            </w:pPr>
            <w:r>
              <w:rPr>
                <w:b/>
                <w:bCs/>
                <w:lang w:val="es-MX"/>
              </w:rPr>
              <w:t>Notas</w:t>
            </w:r>
          </w:p>
        </w:tc>
      </w:tr>
      <w:tr w:rsidR="009A7369" w:rsidRPr="00363932" w14:paraId="645F4DAA" w14:textId="77777777" w:rsidTr="0070333C">
        <w:trPr>
          <w:jc w:val="center"/>
        </w:trPr>
        <w:tc>
          <w:tcPr>
            <w:tcW w:w="640" w:type="dxa"/>
            <w:shd w:val="clear" w:color="auto" w:fill="auto"/>
          </w:tcPr>
          <w:p w14:paraId="3DE44F21" w14:textId="77777777" w:rsidR="009A7369" w:rsidRPr="00363932" w:rsidRDefault="009A7369" w:rsidP="009A7369">
            <w:pPr>
              <w:jc w:val="center"/>
              <w:rPr>
                <w:lang w:val="es-MX"/>
              </w:rPr>
            </w:pPr>
            <w:r>
              <w:rPr>
                <w:lang w:val="es-MX"/>
              </w:rPr>
              <w:t>1</w:t>
            </w:r>
          </w:p>
        </w:tc>
        <w:tc>
          <w:tcPr>
            <w:tcW w:w="2157" w:type="dxa"/>
            <w:shd w:val="clear" w:color="auto" w:fill="auto"/>
          </w:tcPr>
          <w:p w14:paraId="7ABC7096" w14:textId="2AC74D6C" w:rsidR="009A7369" w:rsidRPr="00363932" w:rsidRDefault="009A7369" w:rsidP="009A7369">
            <w:pPr>
              <w:rPr>
                <w:lang w:val="es-MX"/>
              </w:rPr>
            </w:pPr>
            <w:r>
              <w:rPr>
                <w:lang w:val="es-MX"/>
              </w:rPr>
              <w:t>Proveedor</w:t>
            </w:r>
          </w:p>
        </w:tc>
        <w:tc>
          <w:tcPr>
            <w:tcW w:w="1516" w:type="dxa"/>
            <w:shd w:val="clear" w:color="auto" w:fill="auto"/>
          </w:tcPr>
          <w:p w14:paraId="2A383543" w14:textId="07965A32" w:rsidR="009A7369" w:rsidRPr="00363932" w:rsidRDefault="009A7369" w:rsidP="009A7369">
            <w:pPr>
              <w:rPr>
                <w:lang w:val="es-MX"/>
              </w:rPr>
            </w:pPr>
            <w:r>
              <w:rPr>
                <w:lang w:val="es-MX"/>
              </w:rPr>
              <w:t>BelongsTo</w:t>
            </w:r>
          </w:p>
        </w:tc>
        <w:tc>
          <w:tcPr>
            <w:tcW w:w="1663" w:type="dxa"/>
            <w:gridSpan w:val="2"/>
            <w:shd w:val="clear" w:color="auto" w:fill="auto"/>
          </w:tcPr>
          <w:p w14:paraId="49600E1A" w14:textId="150CED20" w:rsidR="009A7369" w:rsidRPr="00363932" w:rsidRDefault="009A7369" w:rsidP="009A7369">
            <w:pPr>
              <w:rPr>
                <w:lang w:val="it-IT"/>
              </w:rPr>
            </w:pPr>
            <w:r>
              <w:rPr>
                <w:lang w:val="it-IT"/>
              </w:rPr>
              <w:t>Provider</w:t>
            </w:r>
          </w:p>
        </w:tc>
        <w:tc>
          <w:tcPr>
            <w:tcW w:w="2968" w:type="dxa"/>
            <w:shd w:val="clear" w:color="auto" w:fill="auto"/>
          </w:tcPr>
          <w:p w14:paraId="0509CF38" w14:textId="096AB35F" w:rsidR="009A7369" w:rsidRPr="00363932" w:rsidRDefault="009A7369" w:rsidP="009A7369">
            <w:pPr>
              <w:rPr>
                <w:lang w:val="it-IT"/>
              </w:rPr>
            </w:pPr>
            <w:r>
              <w:rPr>
                <w:lang w:val="it-IT"/>
              </w:rPr>
              <w:t>Id Proveedor</w:t>
            </w:r>
          </w:p>
        </w:tc>
      </w:tr>
      <w:tr w:rsidR="009A7369" w:rsidRPr="00363932" w14:paraId="621A7C9F" w14:textId="77777777" w:rsidTr="0070333C">
        <w:trPr>
          <w:jc w:val="center"/>
        </w:trPr>
        <w:tc>
          <w:tcPr>
            <w:tcW w:w="640" w:type="dxa"/>
            <w:shd w:val="clear" w:color="auto" w:fill="auto"/>
          </w:tcPr>
          <w:p w14:paraId="3733670C" w14:textId="77777777" w:rsidR="009A7369" w:rsidRDefault="009A7369" w:rsidP="009A7369">
            <w:pPr>
              <w:jc w:val="center"/>
              <w:rPr>
                <w:lang w:val="es-MX"/>
              </w:rPr>
            </w:pPr>
            <w:r>
              <w:rPr>
                <w:lang w:val="es-MX"/>
              </w:rPr>
              <w:t>2</w:t>
            </w:r>
          </w:p>
        </w:tc>
        <w:tc>
          <w:tcPr>
            <w:tcW w:w="2157" w:type="dxa"/>
            <w:shd w:val="clear" w:color="auto" w:fill="auto"/>
          </w:tcPr>
          <w:p w14:paraId="4A050D9A" w14:textId="76191CB1" w:rsidR="009A7369" w:rsidRDefault="009A7369" w:rsidP="009A7369">
            <w:pPr>
              <w:rPr>
                <w:lang w:val="es-MX"/>
              </w:rPr>
            </w:pPr>
            <w:r>
              <w:rPr>
                <w:lang w:val="es-MX"/>
              </w:rPr>
              <w:t>User_id</w:t>
            </w:r>
          </w:p>
        </w:tc>
        <w:tc>
          <w:tcPr>
            <w:tcW w:w="1516" w:type="dxa"/>
            <w:shd w:val="clear" w:color="auto" w:fill="auto"/>
          </w:tcPr>
          <w:p w14:paraId="3EE7A968" w14:textId="3E5B94BD" w:rsidR="009A7369" w:rsidRDefault="009A7369" w:rsidP="009A7369">
            <w:pPr>
              <w:rPr>
                <w:lang w:val="es-MX"/>
              </w:rPr>
            </w:pPr>
            <w:r>
              <w:rPr>
                <w:lang w:val="es-MX"/>
              </w:rPr>
              <w:t>BelongsTO</w:t>
            </w:r>
          </w:p>
        </w:tc>
        <w:tc>
          <w:tcPr>
            <w:tcW w:w="1663" w:type="dxa"/>
            <w:gridSpan w:val="2"/>
            <w:shd w:val="clear" w:color="auto" w:fill="auto"/>
          </w:tcPr>
          <w:p w14:paraId="585ADA2A" w14:textId="2DEAD27D" w:rsidR="009A7369" w:rsidRPr="00363932" w:rsidRDefault="009A7369" w:rsidP="009A7369">
            <w:pPr>
              <w:rPr>
                <w:lang w:val="it-IT"/>
              </w:rPr>
            </w:pPr>
            <w:r>
              <w:rPr>
                <w:lang w:val="it-IT"/>
              </w:rPr>
              <w:t>User</w:t>
            </w:r>
          </w:p>
        </w:tc>
        <w:tc>
          <w:tcPr>
            <w:tcW w:w="2968" w:type="dxa"/>
            <w:shd w:val="clear" w:color="auto" w:fill="auto"/>
          </w:tcPr>
          <w:p w14:paraId="30705FDD" w14:textId="28F6C98A" w:rsidR="009A7369" w:rsidRPr="00363932" w:rsidRDefault="009A7369" w:rsidP="009A7369">
            <w:pPr>
              <w:rPr>
                <w:lang w:val="it-IT"/>
              </w:rPr>
            </w:pPr>
            <w:r>
              <w:rPr>
                <w:lang w:val="it-IT"/>
              </w:rPr>
              <w:t>Usuario que creó</w:t>
            </w:r>
          </w:p>
        </w:tc>
      </w:tr>
      <w:tr w:rsidR="009A7369" w:rsidRPr="00363932" w14:paraId="59B21175" w14:textId="77777777" w:rsidTr="0070333C">
        <w:trPr>
          <w:jc w:val="center"/>
        </w:trPr>
        <w:tc>
          <w:tcPr>
            <w:tcW w:w="640" w:type="dxa"/>
            <w:shd w:val="clear" w:color="auto" w:fill="auto"/>
          </w:tcPr>
          <w:p w14:paraId="2D2BC9B6" w14:textId="77777777" w:rsidR="009A7369" w:rsidRDefault="009A7369" w:rsidP="009A7369">
            <w:pPr>
              <w:jc w:val="center"/>
              <w:rPr>
                <w:lang w:val="es-MX"/>
              </w:rPr>
            </w:pPr>
            <w:r>
              <w:rPr>
                <w:lang w:val="es-MX"/>
              </w:rPr>
              <w:t>3</w:t>
            </w:r>
          </w:p>
        </w:tc>
        <w:tc>
          <w:tcPr>
            <w:tcW w:w="2157" w:type="dxa"/>
            <w:shd w:val="clear" w:color="auto" w:fill="auto"/>
          </w:tcPr>
          <w:p w14:paraId="03E61ED1" w14:textId="1984916F" w:rsidR="009A7369" w:rsidRDefault="002559DF" w:rsidP="002559DF">
            <w:pPr>
              <w:rPr>
                <w:lang w:val="es-MX"/>
              </w:rPr>
            </w:pPr>
            <w:r w:rsidRPr="002559DF">
              <w:rPr>
                <w:lang w:val="es-MX"/>
              </w:rPr>
              <w:t>authorizer_user</w:t>
            </w:r>
          </w:p>
        </w:tc>
        <w:tc>
          <w:tcPr>
            <w:tcW w:w="1516" w:type="dxa"/>
            <w:shd w:val="clear" w:color="auto" w:fill="auto"/>
          </w:tcPr>
          <w:p w14:paraId="2E38E748" w14:textId="435AEA08" w:rsidR="009A7369" w:rsidRDefault="009A7369" w:rsidP="009A7369">
            <w:pPr>
              <w:rPr>
                <w:lang w:val="es-MX"/>
              </w:rPr>
            </w:pPr>
            <w:r>
              <w:rPr>
                <w:lang w:val="es-MX"/>
              </w:rPr>
              <w:t>BelongsTo</w:t>
            </w:r>
          </w:p>
        </w:tc>
        <w:tc>
          <w:tcPr>
            <w:tcW w:w="1663" w:type="dxa"/>
            <w:gridSpan w:val="2"/>
            <w:shd w:val="clear" w:color="auto" w:fill="auto"/>
          </w:tcPr>
          <w:p w14:paraId="580D8734" w14:textId="4DCCC8A6" w:rsidR="009A7369" w:rsidRPr="00363932" w:rsidRDefault="009A7369" w:rsidP="009A7369">
            <w:pPr>
              <w:rPr>
                <w:lang w:val="it-IT"/>
              </w:rPr>
            </w:pPr>
            <w:r>
              <w:rPr>
                <w:lang w:val="it-IT"/>
              </w:rPr>
              <w:t>User</w:t>
            </w:r>
          </w:p>
        </w:tc>
        <w:tc>
          <w:tcPr>
            <w:tcW w:w="2968" w:type="dxa"/>
            <w:shd w:val="clear" w:color="auto" w:fill="auto"/>
          </w:tcPr>
          <w:p w14:paraId="1A08ABC3" w14:textId="10671BD2" w:rsidR="009A7369" w:rsidRPr="00363932" w:rsidRDefault="009A7369" w:rsidP="009A7369">
            <w:pPr>
              <w:rPr>
                <w:lang w:val="it-IT"/>
              </w:rPr>
            </w:pPr>
            <w:r>
              <w:rPr>
                <w:lang w:val="it-IT"/>
              </w:rPr>
              <w:t>Usuario que autorizó</w:t>
            </w:r>
          </w:p>
        </w:tc>
      </w:tr>
      <w:tr w:rsidR="00461CB3" w:rsidRPr="00363932" w14:paraId="5EED1C9A" w14:textId="77777777" w:rsidTr="0070333C">
        <w:trPr>
          <w:jc w:val="center"/>
        </w:trPr>
        <w:tc>
          <w:tcPr>
            <w:tcW w:w="640" w:type="dxa"/>
            <w:shd w:val="clear" w:color="auto" w:fill="auto"/>
          </w:tcPr>
          <w:p w14:paraId="4AF7FCE7" w14:textId="496F1D88" w:rsidR="00461CB3" w:rsidRDefault="00461CB3" w:rsidP="009A7369">
            <w:pPr>
              <w:jc w:val="center"/>
              <w:rPr>
                <w:lang w:val="es-MX"/>
              </w:rPr>
            </w:pPr>
            <w:r>
              <w:rPr>
                <w:lang w:val="es-MX"/>
              </w:rPr>
              <w:t>4</w:t>
            </w:r>
          </w:p>
        </w:tc>
        <w:tc>
          <w:tcPr>
            <w:tcW w:w="2157" w:type="dxa"/>
            <w:shd w:val="clear" w:color="auto" w:fill="auto"/>
          </w:tcPr>
          <w:p w14:paraId="26ADF885" w14:textId="6792180C" w:rsidR="00461CB3" w:rsidRDefault="00461CB3" w:rsidP="009A7369">
            <w:pPr>
              <w:rPr>
                <w:lang w:val="es-MX"/>
              </w:rPr>
            </w:pPr>
            <w:r>
              <w:rPr>
                <w:lang w:val="es-MX"/>
              </w:rPr>
              <w:t>Details</w:t>
            </w:r>
          </w:p>
        </w:tc>
        <w:tc>
          <w:tcPr>
            <w:tcW w:w="1516" w:type="dxa"/>
            <w:shd w:val="clear" w:color="auto" w:fill="auto"/>
          </w:tcPr>
          <w:p w14:paraId="7B23CE8B" w14:textId="3FA15BBA" w:rsidR="00461CB3" w:rsidRDefault="00461CB3" w:rsidP="009A7369">
            <w:pPr>
              <w:rPr>
                <w:lang w:val="es-MX"/>
              </w:rPr>
            </w:pPr>
            <w:r>
              <w:rPr>
                <w:lang w:val="es-MX"/>
              </w:rPr>
              <w:t>hasMany</w:t>
            </w:r>
          </w:p>
        </w:tc>
        <w:tc>
          <w:tcPr>
            <w:tcW w:w="1663" w:type="dxa"/>
            <w:gridSpan w:val="2"/>
            <w:shd w:val="clear" w:color="auto" w:fill="auto"/>
          </w:tcPr>
          <w:p w14:paraId="27B7AE99" w14:textId="14024430" w:rsidR="00461CB3" w:rsidRDefault="00461CB3" w:rsidP="009A7369">
            <w:pPr>
              <w:rPr>
                <w:lang w:val="it-IT"/>
              </w:rPr>
            </w:pPr>
            <w:r>
              <w:rPr>
                <w:lang w:val="it-IT"/>
              </w:rPr>
              <w:t>PurchaseDetail</w:t>
            </w:r>
          </w:p>
        </w:tc>
        <w:tc>
          <w:tcPr>
            <w:tcW w:w="2968" w:type="dxa"/>
            <w:shd w:val="clear" w:color="auto" w:fill="auto"/>
          </w:tcPr>
          <w:p w14:paraId="4CB1E00C" w14:textId="27EE4EA5" w:rsidR="00461CB3" w:rsidRPr="00461CB3" w:rsidRDefault="00461CB3" w:rsidP="009A7369">
            <w:pPr>
              <w:rPr>
                <w:lang w:val="es-MX"/>
              </w:rPr>
            </w:pPr>
            <w:r>
              <w:rPr>
                <w:lang w:val="es-MX"/>
              </w:rPr>
              <w:t>Productos en la orden</w:t>
            </w:r>
          </w:p>
        </w:tc>
      </w:tr>
      <w:tr w:rsidR="002559DF" w:rsidRPr="00363932" w14:paraId="140A097E" w14:textId="77777777" w:rsidTr="0070333C">
        <w:trPr>
          <w:jc w:val="center"/>
        </w:trPr>
        <w:tc>
          <w:tcPr>
            <w:tcW w:w="640" w:type="dxa"/>
            <w:shd w:val="clear" w:color="auto" w:fill="auto"/>
          </w:tcPr>
          <w:p w14:paraId="4FE200D7" w14:textId="601AF333" w:rsidR="002559DF" w:rsidRDefault="002559DF" w:rsidP="009A7369">
            <w:pPr>
              <w:jc w:val="center"/>
              <w:rPr>
                <w:lang w:val="es-MX"/>
              </w:rPr>
            </w:pPr>
            <w:r>
              <w:rPr>
                <w:lang w:val="es-MX"/>
              </w:rPr>
              <w:t>5</w:t>
            </w:r>
          </w:p>
        </w:tc>
        <w:tc>
          <w:tcPr>
            <w:tcW w:w="2157" w:type="dxa"/>
            <w:shd w:val="clear" w:color="auto" w:fill="auto"/>
          </w:tcPr>
          <w:p w14:paraId="2C4705CF" w14:textId="17482C78" w:rsidR="002559DF" w:rsidRDefault="002559DF" w:rsidP="002559DF">
            <w:pPr>
              <w:rPr>
                <w:lang w:val="es-MX"/>
              </w:rPr>
            </w:pPr>
            <w:r w:rsidRPr="002559DF">
              <w:rPr>
                <w:lang w:val="es-MX"/>
              </w:rPr>
              <w:t>pendings_to_receive</w:t>
            </w:r>
          </w:p>
        </w:tc>
        <w:tc>
          <w:tcPr>
            <w:tcW w:w="1516" w:type="dxa"/>
            <w:shd w:val="clear" w:color="auto" w:fill="auto"/>
          </w:tcPr>
          <w:p w14:paraId="3BB6978A" w14:textId="45660BCB" w:rsidR="002559DF" w:rsidRDefault="002559DF" w:rsidP="009A7369">
            <w:pPr>
              <w:rPr>
                <w:lang w:val="es-MX"/>
              </w:rPr>
            </w:pPr>
            <w:r>
              <w:rPr>
                <w:lang w:val="es-MX"/>
              </w:rPr>
              <w:t>hasMany</w:t>
            </w:r>
          </w:p>
        </w:tc>
        <w:tc>
          <w:tcPr>
            <w:tcW w:w="1663" w:type="dxa"/>
            <w:gridSpan w:val="2"/>
            <w:shd w:val="clear" w:color="auto" w:fill="auto"/>
          </w:tcPr>
          <w:p w14:paraId="66E04B98" w14:textId="3E39932C" w:rsidR="002559DF" w:rsidRDefault="002559DF" w:rsidP="009A7369">
            <w:pPr>
              <w:rPr>
                <w:lang w:val="it-IT"/>
              </w:rPr>
            </w:pPr>
            <w:r>
              <w:rPr>
                <w:lang w:val="it-IT"/>
              </w:rPr>
              <w:t>PurchaseDetail</w:t>
            </w:r>
          </w:p>
        </w:tc>
        <w:tc>
          <w:tcPr>
            <w:tcW w:w="2968" w:type="dxa"/>
            <w:shd w:val="clear" w:color="auto" w:fill="auto"/>
          </w:tcPr>
          <w:p w14:paraId="45C0E47A" w14:textId="5855E675" w:rsidR="002559DF" w:rsidRDefault="002559DF" w:rsidP="009A7369">
            <w:pPr>
              <w:rPr>
                <w:lang w:val="es-MX"/>
              </w:rPr>
            </w:pPr>
            <w:r>
              <w:rPr>
                <w:lang w:val="es-MX"/>
              </w:rPr>
              <w:t>Estado diferente “Surtida”</w:t>
            </w:r>
          </w:p>
        </w:tc>
      </w:tr>
      <w:tr w:rsidR="002559DF" w:rsidRPr="00363932" w14:paraId="4DF78A31" w14:textId="77777777" w:rsidTr="0070333C">
        <w:trPr>
          <w:jc w:val="center"/>
        </w:trPr>
        <w:tc>
          <w:tcPr>
            <w:tcW w:w="640" w:type="dxa"/>
            <w:shd w:val="clear" w:color="auto" w:fill="auto"/>
          </w:tcPr>
          <w:p w14:paraId="3A53E998" w14:textId="2562E6B7" w:rsidR="002559DF" w:rsidRDefault="002559DF" w:rsidP="002559DF">
            <w:pPr>
              <w:jc w:val="center"/>
              <w:rPr>
                <w:lang w:val="es-MX"/>
              </w:rPr>
            </w:pPr>
            <w:r>
              <w:rPr>
                <w:lang w:val="es-MX"/>
              </w:rPr>
              <w:t>6</w:t>
            </w:r>
          </w:p>
        </w:tc>
        <w:tc>
          <w:tcPr>
            <w:tcW w:w="2157" w:type="dxa"/>
            <w:shd w:val="clear" w:color="auto" w:fill="auto"/>
          </w:tcPr>
          <w:p w14:paraId="40354AC7" w14:textId="4E9AEFD6" w:rsidR="002559DF" w:rsidRDefault="002559DF" w:rsidP="002559DF">
            <w:pPr>
              <w:rPr>
                <w:lang w:val="es-MX"/>
              </w:rPr>
            </w:pPr>
            <w:r w:rsidRPr="002559DF">
              <w:rPr>
                <w:lang w:val="es-MX"/>
              </w:rPr>
              <w:t>partial_receive_items</w:t>
            </w:r>
          </w:p>
        </w:tc>
        <w:tc>
          <w:tcPr>
            <w:tcW w:w="1516" w:type="dxa"/>
            <w:shd w:val="clear" w:color="auto" w:fill="auto"/>
          </w:tcPr>
          <w:p w14:paraId="578296F9" w14:textId="04BBB4E1" w:rsidR="002559DF" w:rsidRDefault="002559DF" w:rsidP="002559DF">
            <w:pPr>
              <w:rPr>
                <w:lang w:val="es-MX"/>
              </w:rPr>
            </w:pPr>
            <w:r>
              <w:rPr>
                <w:lang w:val="es-MX"/>
              </w:rPr>
              <w:t>hasMany</w:t>
            </w:r>
          </w:p>
        </w:tc>
        <w:tc>
          <w:tcPr>
            <w:tcW w:w="1663" w:type="dxa"/>
            <w:gridSpan w:val="2"/>
            <w:shd w:val="clear" w:color="auto" w:fill="auto"/>
          </w:tcPr>
          <w:p w14:paraId="47E6B0C3" w14:textId="3016D3C9" w:rsidR="002559DF" w:rsidRDefault="002559DF" w:rsidP="002559DF">
            <w:pPr>
              <w:rPr>
                <w:lang w:val="it-IT"/>
              </w:rPr>
            </w:pPr>
            <w:r>
              <w:rPr>
                <w:lang w:val="it-IT"/>
              </w:rPr>
              <w:t>PurchaseDetail</w:t>
            </w:r>
          </w:p>
        </w:tc>
        <w:tc>
          <w:tcPr>
            <w:tcW w:w="2968" w:type="dxa"/>
            <w:shd w:val="clear" w:color="auto" w:fill="auto"/>
          </w:tcPr>
          <w:p w14:paraId="78180EAA" w14:textId="70E9A63A" w:rsidR="002559DF" w:rsidRDefault="002559DF" w:rsidP="002559DF">
            <w:pPr>
              <w:rPr>
                <w:lang w:val="es-MX"/>
              </w:rPr>
            </w:pPr>
            <w:r>
              <w:rPr>
                <w:lang w:val="es-MX"/>
              </w:rPr>
              <w:t>Estado “parcial”</w:t>
            </w:r>
          </w:p>
        </w:tc>
      </w:tr>
      <w:tr w:rsidR="002559DF" w:rsidRPr="00363932" w14:paraId="211A9FAD" w14:textId="77777777" w:rsidTr="0070333C">
        <w:trPr>
          <w:jc w:val="center"/>
        </w:trPr>
        <w:tc>
          <w:tcPr>
            <w:tcW w:w="640" w:type="dxa"/>
            <w:shd w:val="clear" w:color="auto" w:fill="auto"/>
          </w:tcPr>
          <w:p w14:paraId="6D7638FC" w14:textId="6B4862D2" w:rsidR="002559DF" w:rsidRDefault="002559DF" w:rsidP="002559DF">
            <w:pPr>
              <w:jc w:val="center"/>
              <w:rPr>
                <w:lang w:val="es-MX"/>
              </w:rPr>
            </w:pPr>
            <w:r>
              <w:rPr>
                <w:lang w:val="es-MX"/>
              </w:rPr>
              <w:t>7</w:t>
            </w:r>
          </w:p>
        </w:tc>
        <w:tc>
          <w:tcPr>
            <w:tcW w:w="2157" w:type="dxa"/>
            <w:shd w:val="clear" w:color="auto" w:fill="auto"/>
          </w:tcPr>
          <w:p w14:paraId="6B7505CC" w14:textId="688454CD" w:rsidR="002559DF" w:rsidRPr="002559DF" w:rsidRDefault="002559DF" w:rsidP="002559DF">
            <w:pPr>
              <w:rPr>
                <w:lang w:val="es-MX"/>
              </w:rPr>
            </w:pPr>
            <w:r w:rsidRPr="002559DF">
              <w:rPr>
                <w:lang w:val="es-MX"/>
              </w:rPr>
              <w:t>details_received</w:t>
            </w:r>
          </w:p>
        </w:tc>
        <w:tc>
          <w:tcPr>
            <w:tcW w:w="1516" w:type="dxa"/>
            <w:shd w:val="clear" w:color="auto" w:fill="auto"/>
          </w:tcPr>
          <w:p w14:paraId="036C4365" w14:textId="74C778F1" w:rsidR="002559DF" w:rsidRDefault="002559DF" w:rsidP="002559DF">
            <w:pPr>
              <w:rPr>
                <w:lang w:val="es-MX"/>
              </w:rPr>
            </w:pPr>
            <w:r>
              <w:rPr>
                <w:lang w:val="es-MX"/>
              </w:rPr>
              <w:t>hasMany</w:t>
            </w:r>
          </w:p>
        </w:tc>
        <w:tc>
          <w:tcPr>
            <w:tcW w:w="1663" w:type="dxa"/>
            <w:gridSpan w:val="2"/>
            <w:shd w:val="clear" w:color="auto" w:fill="auto"/>
          </w:tcPr>
          <w:p w14:paraId="6B623CE6" w14:textId="3FD29DE6" w:rsidR="002559DF" w:rsidRDefault="002559DF" w:rsidP="002559DF">
            <w:pPr>
              <w:rPr>
                <w:lang w:val="it-IT"/>
              </w:rPr>
            </w:pPr>
            <w:r>
              <w:rPr>
                <w:lang w:val="it-IT"/>
              </w:rPr>
              <w:t>PurchaseDetail</w:t>
            </w:r>
          </w:p>
        </w:tc>
        <w:tc>
          <w:tcPr>
            <w:tcW w:w="2968" w:type="dxa"/>
            <w:shd w:val="clear" w:color="auto" w:fill="auto"/>
          </w:tcPr>
          <w:p w14:paraId="32C74123" w14:textId="1B5408BD" w:rsidR="002559DF" w:rsidRDefault="002559DF" w:rsidP="002559DF">
            <w:pPr>
              <w:rPr>
                <w:lang w:val="es-MX"/>
              </w:rPr>
            </w:pPr>
            <w:r>
              <w:rPr>
                <w:lang w:val="es-MX"/>
              </w:rPr>
              <w:t>Estado diferente “pendiente”</w:t>
            </w:r>
          </w:p>
        </w:tc>
      </w:tr>
      <w:tr w:rsidR="002559DF" w:rsidRPr="00363932" w14:paraId="3B1753C2" w14:textId="77777777" w:rsidTr="0070333C">
        <w:trPr>
          <w:jc w:val="center"/>
        </w:trPr>
        <w:tc>
          <w:tcPr>
            <w:tcW w:w="8944" w:type="dxa"/>
            <w:gridSpan w:val="6"/>
            <w:shd w:val="clear" w:color="auto" w:fill="E1FFEE"/>
          </w:tcPr>
          <w:p w14:paraId="74B0BB88" w14:textId="6C69890A" w:rsidR="002559DF" w:rsidRPr="00461CB3" w:rsidRDefault="002559DF" w:rsidP="002559DF">
            <w:pPr>
              <w:jc w:val="center"/>
              <w:rPr>
                <w:b/>
                <w:bCs/>
                <w:lang w:val="es-MX"/>
              </w:rPr>
            </w:pPr>
            <w:r w:rsidRPr="00461CB3">
              <w:rPr>
                <w:b/>
                <w:bCs/>
                <w:lang w:val="es-MX"/>
              </w:rPr>
              <w:t>Métodos Adicionales</w:t>
            </w:r>
          </w:p>
        </w:tc>
      </w:tr>
      <w:tr w:rsidR="002559DF" w:rsidRPr="00363932" w14:paraId="6B3E8D38" w14:textId="77777777" w:rsidTr="0070333C">
        <w:trPr>
          <w:jc w:val="center"/>
        </w:trPr>
        <w:tc>
          <w:tcPr>
            <w:tcW w:w="640" w:type="dxa"/>
            <w:shd w:val="clear" w:color="auto" w:fill="auto"/>
          </w:tcPr>
          <w:p w14:paraId="0D78309E" w14:textId="5D211FE7" w:rsidR="002559DF" w:rsidRDefault="002559DF" w:rsidP="002559DF">
            <w:pPr>
              <w:jc w:val="center"/>
              <w:rPr>
                <w:lang w:val="es-MX"/>
              </w:rPr>
            </w:pPr>
            <w:r>
              <w:rPr>
                <w:lang w:val="es-MX"/>
              </w:rPr>
              <w:t>No</w:t>
            </w:r>
          </w:p>
        </w:tc>
        <w:tc>
          <w:tcPr>
            <w:tcW w:w="2157" w:type="dxa"/>
            <w:shd w:val="clear" w:color="auto" w:fill="auto"/>
          </w:tcPr>
          <w:p w14:paraId="56EDE10F" w14:textId="60B19458" w:rsidR="002559DF" w:rsidRDefault="002559DF" w:rsidP="002559DF">
            <w:pPr>
              <w:rPr>
                <w:lang w:val="es-MX"/>
              </w:rPr>
            </w:pPr>
            <w:r>
              <w:rPr>
                <w:lang w:val="es-MX"/>
              </w:rPr>
              <w:t>Nombre</w:t>
            </w:r>
          </w:p>
        </w:tc>
        <w:tc>
          <w:tcPr>
            <w:tcW w:w="1663" w:type="dxa"/>
            <w:gridSpan w:val="2"/>
            <w:shd w:val="clear" w:color="auto" w:fill="auto"/>
          </w:tcPr>
          <w:p w14:paraId="6C4C4521" w14:textId="2AE458EF" w:rsidR="002559DF" w:rsidRDefault="002559DF" w:rsidP="002559DF">
            <w:pPr>
              <w:rPr>
                <w:lang w:val="it-IT"/>
              </w:rPr>
            </w:pPr>
            <w:r>
              <w:rPr>
                <w:lang w:val="it-IT"/>
              </w:rPr>
              <w:t>Regresa</w:t>
            </w:r>
          </w:p>
        </w:tc>
        <w:tc>
          <w:tcPr>
            <w:tcW w:w="4484" w:type="dxa"/>
            <w:gridSpan w:val="2"/>
            <w:shd w:val="clear" w:color="auto" w:fill="auto"/>
          </w:tcPr>
          <w:p w14:paraId="4504FBD9" w14:textId="234DD8DC" w:rsidR="002559DF" w:rsidRDefault="002559DF" w:rsidP="002559DF">
            <w:pPr>
              <w:rPr>
                <w:lang w:val="es-MX"/>
              </w:rPr>
            </w:pPr>
            <w:r>
              <w:rPr>
                <w:lang w:val="es-MX"/>
              </w:rPr>
              <w:t>Notas</w:t>
            </w:r>
          </w:p>
        </w:tc>
      </w:tr>
      <w:tr w:rsidR="002559DF" w:rsidRPr="00363932" w14:paraId="507A9897" w14:textId="77777777" w:rsidTr="0070333C">
        <w:trPr>
          <w:jc w:val="center"/>
        </w:trPr>
        <w:tc>
          <w:tcPr>
            <w:tcW w:w="640" w:type="dxa"/>
            <w:shd w:val="clear" w:color="auto" w:fill="auto"/>
          </w:tcPr>
          <w:p w14:paraId="2E639D52" w14:textId="0A3CBFBC" w:rsidR="002559DF" w:rsidRDefault="002559DF" w:rsidP="002559DF">
            <w:pPr>
              <w:jc w:val="center"/>
              <w:rPr>
                <w:lang w:val="es-MX"/>
              </w:rPr>
            </w:pPr>
            <w:r>
              <w:rPr>
                <w:lang w:val="es-MX"/>
              </w:rPr>
              <w:t>1</w:t>
            </w:r>
          </w:p>
        </w:tc>
        <w:tc>
          <w:tcPr>
            <w:tcW w:w="2157" w:type="dxa"/>
            <w:shd w:val="clear" w:color="auto" w:fill="auto"/>
          </w:tcPr>
          <w:p w14:paraId="3E971C12" w14:textId="660992BE" w:rsidR="002559DF" w:rsidRDefault="002559DF" w:rsidP="002559DF">
            <w:pPr>
              <w:rPr>
                <w:lang w:val="es-MX"/>
              </w:rPr>
            </w:pPr>
            <w:r w:rsidRPr="002559DF">
              <w:rPr>
                <w:lang w:val="es-MX"/>
              </w:rPr>
              <w:t>has_partial_receive</w:t>
            </w:r>
          </w:p>
        </w:tc>
        <w:tc>
          <w:tcPr>
            <w:tcW w:w="1663" w:type="dxa"/>
            <w:gridSpan w:val="2"/>
            <w:shd w:val="clear" w:color="auto" w:fill="auto"/>
          </w:tcPr>
          <w:p w14:paraId="54CF0A72" w14:textId="59A47D5C" w:rsidR="002559DF" w:rsidRDefault="002559DF" w:rsidP="002559DF">
            <w:pPr>
              <w:rPr>
                <w:lang w:val="it-IT"/>
              </w:rPr>
            </w:pPr>
            <w:r>
              <w:rPr>
                <w:lang w:val="it-IT"/>
              </w:rPr>
              <w:t>Bool</w:t>
            </w:r>
          </w:p>
        </w:tc>
        <w:tc>
          <w:tcPr>
            <w:tcW w:w="4484" w:type="dxa"/>
            <w:gridSpan w:val="2"/>
            <w:shd w:val="clear" w:color="auto" w:fill="auto"/>
          </w:tcPr>
          <w:p w14:paraId="25D0A5EF" w14:textId="0DE057D0" w:rsidR="002559DF" w:rsidRDefault="002559DF" w:rsidP="002559DF">
            <w:pPr>
              <w:rPr>
                <w:lang w:val="es-MX"/>
              </w:rPr>
            </w:pPr>
            <w:r>
              <w:rPr>
                <w:lang w:val="es-MX"/>
              </w:rPr>
              <w:t>¿Conteo de partial_receive_items &gt; 0?</w:t>
            </w:r>
          </w:p>
        </w:tc>
      </w:tr>
      <w:tr w:rsidR="002559DF" w:rsidRPr="00363932" w14:paraId="6C9F0CFB" w14:textId="77777777" w:rsidTr="0070333C">
        <w:trPr>
          <w:jc w:val="center"/>
        </w:trPr>
        <w:tc>
          <w:tcPr>
            <w:tcW w:w="640" w:type="dxa"/>
            <w:shd w:val="clear" w:color="auto" w:fill="auto"/>
          </w:tcPr>
          <w:p w14:paraId="77422AB7" w14:textId="2CC1DAD1" w:rsidR="002559DF" w:rsidRDefault="002559DF" w:rsidP="002559DF">
            <w:pPr>
              <w:jc w:val="center"/>
              <w:rPr>
                <w:lang w:val="es-MX"/>
              </w:rPr>
            </w:pPr>
            <w:r>
              <w:rPr>
                <w:lang w:val="es-MX"/>
              </w:rPr>
              <w:t>2</w:t>
            </w:r>
          </w:p>
        </w:tc>
        <w:tc>
          <w:tcPr>
            <w:tcW w:w="2157" w:type="dxa"/>
            <w:shd w:val="clear" w:color="auto" w:fill="auto"/>
          </w:tcPr>
          <w:p w14:paraId="406D931C" w14:textId="10FF077A" w:rsidR="002559DF" w:rsidRDefault="002559DF" w:rsidP="002559DF">
            <w:pPr>
              <w:rPr>
                <w:lang w:val="es-MX"/>
              </w:rPr>
            </w:pPr>
            <w:r w:rsidRPr="002559DF">
              <w:rPr>
                <w:lang w:val="es-MX"/>
              </w:rPr>
              <w:t>has_details_received</w:t>
            </w:r>
          </w:p>
        </w:tc>
        <w:tc>
          <w:tcPr>
            <w:tcW w:w="1663" w:type="dxa"/>
            <w:gridSpan w:val="2"/>
            <w:shd w:val="clear" w:color="auto" w:fill="auto"/>
          </w:tcPr>
          <w:p w14:paraId="20458F63" w14:textId="65B77252" w:rsidR="002559DF" w:rsidRDefault="002559DF" w:rsidP="002559DF">
            <w:pPr>
              <w:rPr>
                <w:lang w:val="it-IT"/>
              </w:rPr>
            </w:pPr>
            <w:r>
              <w:rPr>
                <w:lang w:val="it-IT"/>
              </w:rPr>
              <w:t>Bool</w:t>
            </w:r>
          </w:p>
        </w:tc>
        <w:tc>
          <w:tcPr>
            <w:tcW w:w="4484" w:type="dxa"/>
            <w:gridSpan w:val="2"/>
            <w:shd w:val="clear" w:color="auto" w:fill="auto"/>
          </w:tcPr>
          <w:p w14:paraId="279A7C4B" w14:textId="49E98950" w:rsidR="002559DF" w:rsidRDefault="002559DF" w:rsidP="002559DF">
            <w:pPr>
              <w:rPr>
                <w:lang w:val="es-MX"/>
              </w:rPr>
            </w:pPr>
            <w:r>
              <w:rPr>
                <w:lang w:val="es-MX"/>
              </w:rPr>
              <w:t xml:space="preserve">¿Conteo de </w:t>
            </w:r>
            <w:r w:rsidRPr="002559DF">
              <w:rPr>
                <w:lang w:val="es-MX"/>
              </w:rPr>
              <w:t>details_received</w:t>
            </w:r>
            <w:r>
              <w:rPr>
                <w:lang w:val="es-MX"/>
              </w:rPr>
              <w:t xml:space="preserve"> &gt; 0?</w:t>
            </w:r>
          </w:p>
        </w:tc>
      </w:tr>
    </w:tbl>
    <w:p w14:paraId="5ABA05E8" w14:textId="77777777" w:rsidR="00816FC7" w:rsidRPr="00461CB3" w:rsidRDefault="00816FC7" w:rsidP="00816FC7">
      <w:pPr>
        <w:rPr>
          <w:lang w:val="es-MX"/>
        </w:rPr>
      </w:pPr>
    </w:p>
    <w:p w14:paraId="6AC9AFEF" w14:textId="512CC801" w:rsidR="001D30BD" w:rsidRDefault="00461CB3" w:rsidP="00461CB3">
      <w:pPr>
        <w:pStyle w:val="Ttulo5"/>
        <w:rPr>
          <w:lang w:val="es-MX"/>
        </w:rPr>
      </w:pPr>
      <w:bookmarkStart w:id="27" w:name="_Toc192498124"/>
      <w:r>
        <w:rPr>
          <w:lang w:val="es-MX"/>
        </w:rPr>
        <w:t xml:space="preserve">Productos en la </w:t>
      </w:r>
      <w:r w:rsidR="0070333C">
        <w:rPr>
          <w:lang w:val="es-MX"/>
        </w:rPr>
        <w:t>O</w:t>
      </w:r>
      <w:r w:rsidR="0070333C" w:rsidRPr="001D30BD">
        <w:rPr>
          <w:lang w:val="es-MX"/>
        </w:rPr>
        <w:t>rden</w:t>
      </w:r>
      <w:r w:rsidR="0070333C">
        <w:rPr>
          <w:lang w:val="es-MX"/>
        </w:rPr>
        <w:t xml:space="preserve"> </w:t>
      </w:r>
      <w:r w:rsidR="0070333C" w:rsidRPr="001D30BD">
        <w:rPr>
          <w:lang w:val="es-MX"/>
        </w:rPr>
        <w:t>de</w:t>
      </w:r>
      <w:r w:rsidR="001D30BD" w:rsidRPr="001D30BD">
        <w:rPr>
          <w:lang w:val="es-MX"/>
        </w:rPr>
        <w:t xml:space="preserve"> Compra</w:t>
      </w:r>
      <w:bookmarkEnd w:id="27"/>
    </w:p>
    <w:p w14:paraId="60CF48FB" w14:textId="304DF1F8" w:rsidR="00461CB3" w:rsidRPr="00461CB3" w:rsidRDefault="00461CB3" w:rsidP="00461CB3">
      <w:pPr>
        <w:pStyle w:val="Ttulo6"/>
        <w:rPr>
          <w:lang w:val="es-MX"/>
        </w:rPr>
      </w:pPr>
      <w:bookmarkStart w:id="28" w:name="_Toc192498125"/>
      <w:r>
        <w:rPr>
          <w:lang w:val="es-MX"/>
        </w:rPr>
        <w:t>Propósito:</w:t>
      </w:r>
      <w:bookmarkEnd w:id="28"/>
    </w:p>
    <w:p w14:paraId="566F48E7" w14:textId="1023C857" w:rsidR="001D30BD" w:rsidRDefault="001D30BD" w:rsidP="001D30BD">
      <w:r>
        <w:t>A</w:t>
      </w:r>
      <w:r w:rsidRPr="001D30BD">
        <w:t xml:space="preserve">lmacena información sobre </w:t>
      </w:r>
      <w:r w:rsidR="00B147AD">
        <w:t xml:space="preserve">el detalle de </w:t>
      </w:r>
      <w:r w:rsidRPr="001D30BD">
        <w:t>las órdenes de compra</w:t>
      </w:r>
      <w:r w:rsidR="00B147AD">
        <w:t>, el producto su cantidad y el estado que guarda</w:t>
      </w:r>
      <w:r w:rsidRPr="001D30BD">
        <w:t>.</w:t>
      </w:r>
    </w:p>
    <w:p w14:paraId="5D8972DF" w14:textId="77777777" w:rsidR="00557C0D" w:rsidRPr="00B147AD" w:rsidRDefault="00557C0D" w:rsidP="001D30BD">
      <w:pPr>
        <w:rPr>
          <w:u w:val="single"/>
        </w:rPr>
      </w:pPr>
    </w:p>
    <w:p w14:paraId="064CA11C" w14:textId="08A91475" w:rsidR="001D30BD" w:rsidRPr="001D30BD" w:rsidRDefault="00461CB3" w:rsidP="00461CB3">
      <w:pPr>
        <w:pStyle w:val="Ttulo6"/>
        <w:rPr>
          <w:lang w:val="es-MX"/>
        </w:rPr>
      </w:pPr>
      <w:bookmarkStart w:id="29" w:name="_Toc192498126"/>
      <w:r>
        <w:rPr>
          <w:lang w:val="es-MX"/>
        </w:rPr>
        <w:t>Atributos y relaciones</w:t>
      </w:r>
      <w:bookmarkEnd w:id="29"/>
    </w:p>
    <w:tbl>
      <w:tblPr>
        <w:tblStyle w:val="Tablaconcuadrcula"/>
        <w:tblW w:w="0" w:type="auto"/>
        <w:jc w:val="center"/>
        <w:tblLook w:val="04A0" w:firstRow="1" w:lastRow="0" w:firstColumn="1" w:lastColumn="0" w:noHBand="0" w:noVBand="1"/>
      </w:tblPr>
      <w:tblGrid>
        <w:gridCol w:w="640"/>
        <w:gridCol w:w="1945"/>
        <w:gridCol w:w="1516"/>
        <w:gridCol w:w="1663"/>
        <w:gridCol w:w="2588"/>
        <w:gridCol w:w="10"/>
      </w:tblGrid>
      <w:tr w:rsidR="001D30BD" w14:paraId="16A1A83B" w14:textId="77777777" w:rsidTr="000B3A7A">
        <w:trPr>
          <w:jc w:val="center"/>
        </w:trPr>
        <w:tc>
          <w:tcPr>
            <w:tcW w:w="8362" w:type="dxa"/>
            <w:gridSpan w:val="6"/>
            <w:shd w:val="clear" w:color="auto" w:fill="D9D9D9" w:themeFill="background1" w:themeFillShade="D9"/>
          </w:tcPr>
          <w:p w14:paraId="44CD64D2" w14:textId="15359D52" w:rsidR="001D30BD" w:rsidRDefault="00B147AD" w:rsidP="00BA1B45">
            <w:pPr>
              <w:jc w:val="center"/>
              <w:rPr>
                <w:lang w:val="es-MX"/>
              </w:rPr>
            </w:pPr>
            <w:r>
              <w:rPr>
                <w:lang w:val="es-MX"/>
              </w:rPr>
              <w:t xml:space="preserve">DETALLE </w:t>
            </w:r>
            <w:r w:rsidR="001D30BD">
              <w:rPr>
                <w:lang w:val="es-MX"/>
              </w:rPr>
              <w:t>ORDENES DE COMPRA</w:t>
            </w:r>
          </w:p>
        </w:tc>
      </w:tr>
      <w:tr w:rsidR="001D30BD" w14:paraId="66AB07EC" w14:textId="77777777" w:rsidTr="000B3A7A">
        <w:trPr>
          <w:jc w:val="center"/>
        </w:trPr>
        <w:tc>
          <w:tcPr>
            <w:tcW w:w="2585" w:type="dxa"/>
            <w:gridSpan w:val="2"/>
            <w:shd w:val="clear" w:color="auto" w:fill="FDFFE7"/>
          </w:tcPr>
          <w:p w14:paraId="52BF8E0A" w14:textId="77777777" w:rsidR="001D30BD" w:rsidRDefault="001D30BD" w:rsidP="00BA1B45">
            <w:pPr>
              <w:jc w:val="center"/>
              <w:rPr>
                <w:lang w:val="es-MX"/>
              </w:rPr>
            </w:pPr>
            <w:r>
              <w:rPr>
                <w:lang w:val="es-MX"/>
              </w:rPr>
              <w:t>Tabla:</w:t>
            </w:r>
          </w:p>
        </w:tc>
        <w:tc>
          <w:tcPr>
            <w:tcW w:w="5777" w:type="dxa"/>
            <w:gridSpan w:val="4"/>
            <w:shd w:val="clear" w:color="auto" w:fill="F3FEFF"/>
          </w:tcPr>
          <w:p w14:paraId="19B8EEBA" w14:textId="024BEB17" w:rsidR="001D30BD" w:rsidRPr="00363932" w:rsidRDefault="00B147AD" w:rsidP="00BA1B45">
            <w:pPr>
              <w:jc w:val="center"/>
              <w:rPr>
                <w:b/>
                <w:bCs/>
                <w:lang w:val="es-MX"/>
              </w:rPr>
            </w:pPr>
            <w:r>
              <w:rPr>
                <w:b/>
                <w:bCs/>
                <w:lang w:val="es-MX"/>
              </w:rPr>
              <w:t>Purchase_Details</w:t>
            </w:r>
          </w:p>
        </w:tc>
      </w:tr>
      <w:tr w:rsidR="001D30BD" w:rsidRPr="009368A9" w14:paraId="78823984" w14:textId="77777777" w:rsidTr="000B3A7A">
        <w:trPr>
          <w:jc w:val="center"/>
        </w:trPr>
        <w:tc>
          <w:tcPr>
            <w:tcW w:w="640" w:type="dxa"/>
            <w:shd w:val="clear" w:color="auto" w:fill="E7E6E6" w:themeFill="background2"/>
          </w:tcPr>
          <w:p w14:paraId="4A5BC4F9" w14:textId="62504DC4" w:rsidR="001D30BD" w:rsidRPr="009368A9" w:rsidRDefault="00B147AD" w:rsidP="00BA1B45">
            <w:pPr>
              <w:rPr>
                <w:b/>
                <w:bCs/>
                <w:lang w:val="es-MX"/>
              </w:rPr>
            </w:pPr>
            <w:r>
              <w:rPr>
                <w:b/>
                <w:bCs/>
                <w:lang w:val="es-MX"/>
              </w:rPr>
              <w:t>s</w:t>
            </w:r>
          </w:p>
        </w:tc>
        <w:tc>
          <w:tcPr>
            <w:tcW w:w="1945" w:type="dxa"/>
            <w:shd w:val="clear" w:color="auto" w:fill="E7E6E6" w:themeFill="background2"/>
          </w:tcPr>
          <w:p w14:paraId="3DA04EF0" w14:textId="77777777" w:rsidR="001D30BD" w:rsidRPr="009368A9" w:rsidRDefault="001D30BD" w:rsidP="00BA1B45">
            <w:pPr>
              <w:rPr>
                <w:b/>
                <w:bCs/>
                <w:lang w:val="es-MX"/>
              </w:rPr>
            </w:pPr>
            <w:r w:rsidRPr="009368A9">
              <w:rPr>
                <w:b/>
                <w:bCs/>
                <w:lang w:val="es-MX"/>
              </w:rPr>
              <w:t>Nombre</w:t>
            </w:r>
          </w:p>
        </w:tc>
        <w:tc>
          <w:tcPr>
            <w:tcW w:w="1516" w:type="dxa"/>
            <w:shd w:val="clear" w:color="auto" w:fill="E7E6E6" w:themeFill="background2"/>
          </w:tcPr>
          <w:p w14:paraId="4A0115CB" w14:textId="77777777" w:rsidR="001D30BD" w:rsidRPr="009368A9" w:rsidRDefault="001D30BD" w:rsidP="00BA1B45">
            <w:pPr>
              <w:rPr>
                <w:b/>
                <w:bCs/>
                <w:lang w:val="es-MX"/>
              </w:rPr>
            </w:pPr>
            <w:r w:rsidRPr="009368A9">
              <w:rPr>
                <w:b/>
                <w:bCs/>
                <w:lang w:val="es-MX"/>
              </w:rPr>
              <w:t>Tipo</w:t>
            </w:r>
          </w:p>
        </w:tc>
        <w:tc>
          <w:tcPr>
            <w:tcW w:w="4261" w:type="dxa"/>
            <w:gridSpan w:val="3"/>
            <w:shd w:val="clear" w:color="auto" w:fill="E7E6E6" w:themeFill="background2"/>
          </w:tcPr>
          <w:p w14:paraId="26ADE6F6" w14:textId="77777777" w:rsidR="001D30BD" w:rsidRPr="009368A9" w:rsidRDefault="001D30BD" w:rsidP="00BA1B45">
            <w:pPr>
              <w:rPr>
                <w:b/>
                <w:bCs/>
                <w:lang w:val="es-MX"/>
              </w:rPr>
            </w:pPr>
            <w:r w:rsidRPr="009368A9">
              <w:rPr>
                <w:b/>
                <w:bCs/>
                <w:lang w:val="es-MX"/>
              </w:rPr>
              <w:t>Descripción</w:t>
            </w:r>
          </w:p>
        </w:tc>
      </w:tr>
      <w:tr w:rsidR="001D30BD" w14:paraId="0016CE27" w14:textId="77777777" w:rsidTr="000B3A7A">
        <w:trPr>
          <w:jc w:val="center"/>
        </w:trPr>
        <w:tc>
          <w:tcPr>
            <w:tcW w:w="640" w:type="dxa"/>
          </w:tcPr>
          <w:p w14:paraId="36E5681A" w14:textId="77777777" w:rsidR="001D30BD" w:rsidRDefault="001D30BD" w:rsidP="00BA1B45">
            <w:pPr>
              <w:rPr>
                <w:lang w:val="es-MX"/>
              </w:rPr>
            </w:pPr>
            <w:r>
              <w:rPr>
                <w:lang w:val="es-MX"/>
              </w:rPr>
              <w:t>1</w:t>
            </w:r>
          </w:p>
        </w:tc>
        <w:tc>
          <w:tcPr>
            <w:tcW w:w="1945" w:type="dxa"/>
          </w:tcPr>
          <w:p w14:paraId="19D77DB2" w14:textId="77777777" w:rsidR="001D30BD" w:rsidRDefault="001D30BD" w:rsidP="00BA1B45">
            <w:pPr>
              <w:rPr>
                <w:lang w:val="es-MX"/>
              </w:rPr>
            </w:pPr>
            <w:r>
              <w:rPr>
                <w:lang w:val="es-MX"/>
              </w:rPr>
              <w:t>Id</w:t>
            </w:r>
          </w:p>
        </w:tc>
        <w:tc>
          <w:tcPr>
            <w:tcW w:w="1516" w:type="dxa"/>
          </w:tcPr>
          <w:p w14:paraId="7AFDDDBE" w14:textId="77777777" w:rsidR="001D30BD" w:rsidRDefault="001D30BD" w:rsidP="00BA1B45">
            <w:pPr>
              <w:rPr>
                <w:lang w:val="es-MX"/>
              </w:rPr>
            </w:pPr>
            <w:r>
              <w:rPr>
                <w:lang w:val="es-MX"/>
              </w:rPr>
              <w:t xml:space="preserve"> BigInt</w:t>
            </w:r>
          </w:p>
        </w:tc>
        <w:tc>
          <w:tcPr>
            <w:tcW w:w="4261" w:type="dxa"/>
            <w:gridSpan w:val="3"/>
          </w:tcPr>
          <w:p w14:paraId="7830B82F" w14:textId="77777777" w:rsidR="001D30BD" w:rsidRDefault="001D30BD" w:rsidP="00BA1B45">
            <w:pPr>
              <w:rPr>
                <w:lang w:val="es-MX"/>
              </w:rPr>
            </w:pPr>
            <w:r>
              <w:rPr>
                <w:lang w:val="es-MX"/>
              </w:rPr>
              <w:t>Id único</w:t>
            </w:r>
          </w:p>
        </w:tc>
      </w:tr>
      <w:tr w:rsidR="001D30BD" w14:paraId="0A51D019" w14:textId="77777777" w:rsidTr="000B3A7A">
        <w:trPr>
          <w:jc w:val="center"/>
        </w:trPr>
        <w:tc>
          <w:tcPr>
            <w:tcW w:w="640" w:type="dxa"/>
          </w:tcPr>
          <w:p w14:paraId="05EF5103" w14:textId="77777777" w:rsidR="001D30BD" w:rsidRDefault="001D30BD" w:rsidP="00BA1B45">
            <w:pPr>
              <w:rPr>
                <w:lang w:val="es-MX"/>
              </w:rPr>
            </w:pPr>
            <w:r>
              <w:rPr>
                <w:lang w:val="es-MX"/>
              </w:rPr>
              <w:t>2</w:t>
            </w:r>
          </w:p>
        </w:tc>
        <w:tc>
          <w:tcPr>
            <w:tcW w:w="1945" w:type="dxa"/>
          </w:tcPr>
          <w:p w14:paraId="4903A553" w14:textId="7DF4CC73" w:rsidR="001D30BD" w:rsidRDefault="00B147AD" w:rsidP="00BA1B45">
            <w:pPr>
              <w:rPr>
                <w:lang w:val="es-MX"/>
              </w:rPr>
            </w:pPr>
            <w:r>
              <w:rPr>
                <w:lang w:val="es-MX"/>
              </w:rPr>
              <w:t>Purchase_id</w:t>
            </w:r>
          </w:p>
        </w:tc>
        <w:tc>
          <w:tcPr>
            <w:tcW w:w="1516" w:type="dxa"/>
          </w:tcPr>
          <w:p w14:paraId="2BEA425B" w14:textId="77777777" w:rsidR="001D30BD" w:rsidRDefault="001D30BD" w:rsidP="00BA1B45">
            <w:pPr>
              <w:rPr>
                <w:lang w:val="es-MX"/>
              </w:rPr>
            </w:pPr>
            <w:r>
              <w:rPr>
                <w:lang w:val="es-MX"/>
              </w:rPr>
              <w:t>BigInt</w:t>
            </w:r>
          </w:p>
        </w:tc>
        <w:tc>
          <w:tcPr>
            <w:tcW w:w="4261" w:type="dxa"/>
            <w:gridSpan w:val="3"/>
          </w:tcPr>
          <w:p w14:paraId="55005F38" w14:textId="45BCBD83" w:rsidR="001D30BD" w:rsidRDefault="00B147AD" w:rsidP="00BA1B45">
            <w:pPr>
              <w:rPr>
                <w:lang w:val="es-MX"/>
              </w:rPr>
            </w:pPr>
            <w:r>
              <w:rPr>
                <w:lang w:val="es-MX"/>
              </w:rPr>
              <w:t>FK Orden de compra</w:t>
            </w:r>
          </w:p>
        </w:tc>
      </w:tr>
      <w:tr w:rsidR="001D30BD" w14:paraId="795A53E5" w14:textId="77777777" w:rsidTr="000B3A7A">
        <w:trPr>
          <w:jc w:val="center"/>
        </w:trPr>
        <w:tc>
          <w:tcPr>
            <w:tcW w:w="640" w:type="dxa"/>
          </w:tcPr>
          <w:p w14:paraId="7FA90002" w14:textId="77777777" w:rsidR="001D30BD" w:rsidRDefault="001D30BD" w:rsidP="00BA1B45">
            <w:pPr>
              <w:rPr>
                <w:lang w:val="es-MX"/>
              </w:rPr>
            </w:pPr>
            <w:r>
              <w:rPr>
                <w:lang w:val="es-MX"/>
              </w:rPr>
              <w:t>3</w:t>
            </w:r>
          </w:p>
        </w:tc>
        <w:tc>
          <w:tcPr>
            <w:tcW w:w="1945" w:type="dxa"/>
          </w:tcPr>
          <w:p w14:paraId="11723E05" w14:textId="76222BBF" w:rsidR="001D30BD" w:rsidRDefault="00B147AD" w:rsidP="00BA1B45">
            <w:pPr>
              <w:rPr>
                <w:lang w:val="es-MX"/>
              </w:rPr>
            </w:pPr>
            <w:r>
              <w:rPr>
                <w:lang w:val="es-MX"/>
              </w:rPr>
              <w:t>Quantity</w:t>
            </w:r>
          </w:p>
        </w:tc>
        <w:tc>
          <w:tcPr>
            <w:tcW w:w="1516" w:type="dxa"/>
          </w:tcPr>
          <w:p w14:paraId="66C211DE" w14:textId="74FB088C" w:rsidR="001D30BD" w:rsidRDefault="00B147AD" w:rsidP="00BA1B45">
            <w:pPr>
              <w:rPr>
                <w:lang w:val="es-MX"/>
              </w:rPr>
            </w:pPr>
            <w:r>
              <w:rPr>
                <w:lang w:val="es-MX"/>
              </w:rPr>
              <w:t>Int</w:t>
            </w:r>
          </w:p>
        </w:tc>
        <w:tc>
          <w:tcPr>
            <w:tcW w:w="4261" w:type="dxa"/>
            <w:gridSpan w:val="3"/>
          </w:tcPr>
          <w:p w14:paraId="3E345980" w14:textId="52050CC4" w:rsidR="001D30BD" w:rsidRDefault="00B147AD" w:rsidP="00BA1B45">
            <w:pPr>
              <w:rPr>
                <w:lang w:val="es-MX"/>
              </w:rPr>
            </w:pPr>
            <w:r>
              <w:rPr>
                <w:lang w:val="es-MX"/>
              </w:rPr>
              <w:t>Cantidad</w:t>
            </w:r>
          </w:p>
        </w:tc>
      </w:tr>
      <w:tr w:rsidR="001D30BD" w14:paraId="785D5455" w14:textId="77777777" w:rsidTr="000B3A7A">
        <w:trPr>
          <w:jc w:val="center"/>
        </w:trPr>
        <w:tc>
          <w:tcPr>
            <w:tcW w:w="640" w:type="dxa"/>
          </w:tcPr>
          <w:p w14:paraId="19517493" w14:textId="77777777" w:rsidR="001D30BD" w:rsidRDefault="001D30BD" w:rsidP="00BA1B45">
            <w:pPr>
              <w:rPr>
                <w:lang w:val="es-MX"/>
              </w:rPr>
            </w:pPr>
            <w:r>
              <w:rPr>
                <w:lang w:val="es-MX"/>
              </w:rPr>
              <w:t>4</w:t>
            </w:r>
          </w:p>
        </w:tc>
        <w:tc>
          <w:tcPr>
            <w:tcW w:w="1945" w:type="dxa"/>
          </w:tcPr>
          <w:p w14:paraId="64F1F2F5" w14:textId="03E7D05B" w:rsidR="001D30BD" w:rsidRDefault="00B147AD" w:rsidP="00BA1B45">
            <w:pPr>
              <w:rPr>
                <w:lang w:val="es-MX"/>
              </w:rPr>
            </w:pPr>
            <w:r>
              <w:rPr>
                <w:lang w:val="es-MX"/>
              </w:rPr>
              <w:t>Quantity_delivered</w:t>
            </w:r>
          </w:p>
        </w:tc>
        <w:tc>
          <w:tcPr>
            <w:tcW w:w="1516" w:type="dxa"/>
          </w:tcPr>
          <w:p w14:paraId="31028CC1" w14:textId="08E77ACE" w:rsidR="001D30BD" w:rsidRDefault="00B147AD" w:rsidP="00BA1B45">
            <w:pPr>
              <w:rPr>
                <w:lang w:val="es-MX"/>
              </w:rPr>
            </w:pPr>
            <w:r>
              <w:rPr>
                <w:lang w:val="es-MX"/>
              </w:rPr>
              <w:t>Int</w:t>
            </w:r>
          </w:p>
        </w:tc>
        <w:tc>
          <w:tcPr>
            <w:tcW w:w="4261" w:type="dxa"/>
            <w:gridSpan w:val="3"/>
          </w:tcPr>
          <w:p w14:paraId="49DE833B" w14:textId="5560E81E" w:rsidR="001D30BD" w:rsidRDefault="00B147AD" w:rsidP="00BA1B45">
            <w:pPr>
              <w:rPr>
                <w:lang w:val="es-MX"/>
              </w:rPr>
            </w:pPr>
            <w:r>
              <w:rPr>
                <w:lang w:val="es-MX"/>
              </w:rPr>
              <w:t>Cantidad Entregada</w:t>
            </w:r>
          </w:p>
        </w:tc>
      </w:tr>
      <w:tr w:rsidR="001D30BD" w14:paraId="3DFBAA06" w14:textId="77777777" w:rsidTr="000B3A7A">
        <w:trPr>
          <w:jc w:val="center"/>
        </w:trPr>
        <w:tc>
          <w:tcPr>
            <w:tcW w:w="640" w:type="dxa"/>
          </w:tcPr>
          <w:p w14:paraId="2F794248" w14:textId="77777777" w:rsidR="001D30BD" w:rsidRDefault="001D30BD" w:rsidP="00BA1B45">
            <w:pPr>
              <w:rPr>
                <w:lang w:val="es-MX"/>
              </w:rPr>
            </w:pPr>
            <w:r>
              <w:rPr>
                <w:lang w:val="es-MX"/>
              </w:rPr>
              <w:t>5</w:t>
            </w:r>
          </w:p>
        </w:tc>
        <w:tc>
          <w:tcPr>
            <w:tcW w:w="1945" w:type="dxa"/>
          </w:tcPr>
          <w:p w14:paraId="59F0924E" w14:textId="6B87669C" w:rsidR="001D30BD" w:rsidRDefault="000B3A7A" w:rsidP="00BA1B45">
            <w:pPr>
              <w:rPr>
                <w:lang w:val="es-MX"/>
              </w:rPr>
            </w:pPr>
            <w:r>
              <w:rPr>
                <w:lang w:val="es-MX"/>
              </w:rPr>
              <w:t>Cost</w:t>
            </w:r>
          </w:p>
        </w:tc>
        <w:tc>
          <w:tcPr>
            <w:tcW w:w="1516" w:type="dxa"/>
          </w:tcPr>
          <w:p w14:paraId="7D29A57B" w14:textId="7D92A2EE" w:rsidR="001D30BD" w:rsidRDefault="000B3A7A" w:rsidP="00BA1B45">
            <w:pPr>
              <w:rPr>
                <w:lang w:val="es-MX"/>
              </w:rPr>
            </w:pPr>
            <w:r>
              <w:rPr>
                <w:lang w:val="es-MX"/>
              </w:rPr>
              <w:t>Decimal(9,2)</w:t>
            </w:r>
          </w:p>
        </w:tc>
        <w:tc>
          <w:tcPr>
            <w:tcW w:w="4261" w:type="dxa"/>
            <w:gridSpan w:val="3"/>
          </w:tcPr>
          <w:p w14:paraId="41BE5625" w14:textId="5034F30C" w:rsidR="001D30BD" w:rsidRDefault="000B3A7A" w:rsidP="00BA1B45">
            <w:pPr>
              <w:rPr>
                <w:lang w:val="es-MX"/>
              </w:rPr>
            </w:pPr>
            <w:r>
              <w:rPr>
                <w:lang w:val="es-MX"/>
              </w:rPr>
              <w:t>Costo al que se debe comprar</w:t>
            </w:r>
          </w:p>
        </w:tc>
      </w:tr>
      <w:tr w:rsidR="000B3A7A" w14:paraId="3064EE22" w14:textId="77777777" w:rsidTr="000B3A7A">
        <w:trPr>
          <w:jc w:val="center"/>
        </w:trPr>
        <w:tc>
          <w:tcPr>
            <w:tcW w:w="640" w:type="dxa"/>
          </w:tcPr>
          <w:p w14:paraId="7AB6872F" w14:textId="77777777" w:rsidR="000B3A7A" w:rsidRDefault="000B3A7A" w:rsidP="000B3A7A">
            <w:pPr>
              <w:rPr>
                <w:lang w:val="es-MX"/>
              </w:rPr>
            </w:pPr>
            <w:r>
              <w:rPr>
                <w:lang w:val="es-MX"/>
              </w:rPr>
              <w:t>6</w:t>
            </w:r>
          </w:p>
        </w:tc>
        <w:tc>
          <w:tcPr>
            <w:tcW w:w="1945" w:type="dxa"/>
          </w:tcPr>
          <w:p w14:paraId="476D2291" w14:textId="356EF367" w:rsidR="000B3A7A" w:rsidRDefault="000B3A7A" w:rsidP="000B3A7A">
            <w:pPr>
              <w:rPr>
                <w:lang w:val="es-MX"/>
              </w:rPr>
            </w:pPr>
            <w:r>
              <w:rPr>
                <w:lang w:val="es-MX"/>
              </w:rPr>
              <w:t>Status</w:t>
            </w:r>
          </w:p>
        </w:tc>
        <w:tc>
          <w:tcPr>
            <w:tcW w:w="1516" w:type="dxa"/>
          </w:tcPr>
          <w:p w14:paraId="40D3DE55" w14:textId="4E9DA957" w:rsidR="000B3A7A" w:rsidRDefault="000B3A7A" w:rsidP="000B3A7A">
            <w:pPr>
              <w:rPr>
                <w:lang w:val="es-MX"/>
              </w:rPr>
            </w:pPr>
            <w:r>
              <w:rPr>
                <w:lang w:val="es-MX"/>
              </w:rPr>
              <w:t>Enum</w:t>
            </w:r>
          </w:p>
        </w:tc>
        <w:tc>
          <w:tcPr>
            <w:tcW w:w="4261" w:type="dxa"/>
            <w:gridSpan w:val="3"/>
          </w:tcPr>
          <w:p w14:paraId="1B052B90" w14:textId="0574E4AC" w:rsidR="000B3A7A" w:rsidRDefault="000B3A7A" w:rsidP="000B3A7A">
            <w:pPr>
              <w:rPr>
                <w:lang w:val="es-MX"/>
              </w:rPr>
            </w:pPr>
            <w:r>
              <w:rPr>
                <w:lang w:val="es-MX"/>
              </w:rPr>
              <w:t>Abierto,Autorizado,Parcial,Surtido,Cancelado</w:t>
            </w:r>
          </w:p>
        </w:tc>
      </w:tr>
      <w:tr w:rsidR="001D30BD" w14:paraId="002C6967" w14:textId="77777777" w:rsidTr="000B3A7A">
        <w:trPr>
          <w:jc w:val="center"/>
        </w:trPr>
        <w:tc>
          <w:tcPr>
            <w:tcW w:w="8362" w:type="dxa"/>
            <w:gridSpan w:val="6"/>
            <w:shd w:val="clear" w:color="auto" w:fill="F3FEFF"/>
          </w:tcPr>
          <w:p w14:paraId="57AF6E6E" w14:textId="77777777" w:rsidR="001D30BD" w:rsidRDefault="001D30BD" w:rsidP="00BA1B45">
            <w:pPr>
              <w:jc w:val="center"/>
              <w:rPr>
                <w:lang w:val="es-MX"/>
              </w:rPr>
            </w:pPr>
            <w:r>
              <w:rPr>
                <w:lang w:val="es-MX"/>
              </w:rPr>
              <w:t>Relaciones</w:t>
            </w:r>
          </w:p>
        </w:tc>
      </w:tr>
      <w:tr w:rsidR="001D30BD" w:rsidRPr="00363932" w14:paraId="4D7EA348" w14:textId="77777777" w:rsidTr="000B3A7A">
        <w:trPr>
          <w:gridAfter w:val="1"/>
          <w:wAfter w:w="10" w:type="dxa"/>
          <w:jc w:val="center"/>
        </w:trPr>
        <w:tc>
          <w:tcPr>
            <w:tcW w:w="640" w:type="dxa"/>
            <w:shd w:val="clear" w:color="auto" w:fill="E7E6E6" w:themeFill="background2"/>
          </w:tcPr>
          <w:p w14:paraId="42D43610" w14:textId="77777777" w:rsidR="001D30BD" w:rsidRPr="00363932" w:rsidRDefault="001D30BD" w:rsidP="00BA1B45">
            <w:pPr>
              <w:jc w:val="center"/>
              <w:rPr>
                <w:b/>
                <w:bCs/>
                <w:lang w:val="es-MX"/>
              </w:rPr>
            </w:pPr>
            <w:r w:rsidRPr="00363932">
              <w:rPr>
                <w:b/>
                <w:bCs/>
                <w:lang w:val="es-MX"/>
              </w:rPr>
              <w:t>No</w:t>
            </w:r>
          </w:p>
        </w:tc>
        <w:tc>
          <w:tcPr>
            <w:tcW w:w="1945" w:type="dxa"/>
            <w:shd w:val="clear" w:color="auto" w:fill="E7E6E6" w:themeFill="background2"/>
          </w:tcPr>
          <w:p w14:paraId="622ACCA4" w14:textId="77777777" w:rsidR="001D30BD" w:rsidRPr="00363932" w:rsidRDefault="001D30BD" w:rsidP="00BA1B45">
            <w:pPr>
              <w:jc w:val="center"/>
              <w:rPr>
                <w:b/>
                <w:bCs/>
                <w:lang w:val="es-MX"/>
              </w:rPr>
            </w:pPr>
            <w:r w:rsidRPr="00363932">
              <w:rPr>
                <w:b/>
                <w:bCs/>
                <w:lang w:val="es-MX"/>
              </w:rPr>
              <w:t>Nombre</w:t>
            </w:r>
          </w:p>
        </w:tc>
        <w:tc>
          <w:tcPr>
            <w:tcW w:w="1516" w:type="dxa"/>
            <w:shd w:val="clear" w:color="auto" w:fill="E7E6E6" w:themeFill="background2"/>
          </w:tcPr>
          <w:p w14:paraId="1EF9AD16" w14:textId="77777777" w:rsidR="001D30BD" w:rsidRPr="00363932" w:rsidRDefault="001D30BD" w:rsidP="00BA1B45">
            <w:pPr>
              <w:jc w:val="center"/>
              <w:rPr>
                <w:b/>
                <w:bCs/>
                <w:lang w:val="es-MX"/>
              </w:rPr>
            </w:pPr>
            <w:r w:rsidRPr="00363932">
              <w:rPr>
                <w:b/>
                <w:bCs/>
                <w:lang w:val="es-MX"/>
              </w:rPr>
              <w:t>Tipo</w:t>
            </w:r>
          </w:p>
        </w:tc>
        <w:tc>
          <w:tcPr>
            <w:tcW w:w="1663" w:type="dxa"/>
            <w:shd w:val="clear" w:color="auto" w:fill="E7E6E6" w:themeFill="background2"/>
          </w:tcPr>
          <w:p w14:paraId="6B71E1FB" w14:textId="77777777" w:rsidR="001D30BD" w:rsidRPr="00363932" w:rsidRDefault="001D30BD" w:rsidP="00BA1B45">
            <w:pPr>
              <w:jc w:val="center"/>
              <w:rPr>
                <w:b/>
                <w:bCs/>
                <w:lang w:val="es-MX"/>
              </w:rPr>
            </w:pPr>
            <w:r>
              <w:rPr>
                <w:b/>
                <w:bCs/>
                <w:lang w:val="es-MX"/>
              </w:rPr>
              <w:t>Modelo</w:t>
            </w:r>
          </w:p>
        </w:tc>
        <w:tc>
          <w:tcPr>
            <w:tcW w:w="2588" w:type="dxa"/>
            <w:shd w:val="clear" w:color="auto" w:fill="E7E6E6" w:themeFill="background2"/>
          </w:tcPr>
          <w:p w14:paraId="0AF754D8" w14:textId="77777777" w:rsidR="001D30BD" w:rsidRPr="00363932" w:rsidRDefault="001D30BD" w:rsidP="00BA1B45">
            <w:pPr>
              <w:jc w:val="center"/>
              <w:rPr>
                <w:b/>
                <w:bCs/>
                <w:lang w:val="es-MX"/>
              </w:rPr>
            </w:pPr>
            <w:r>
              <w:rPr>
                <w:b/>
                <w:bCs/>
                <w:lang w:val="es-MX"/>
              </w:rPr>
              <w:t>Notas</w:t>
            </w:r>
          </w:p>
        </w:tc>
      </w:tr>
      <w:tr w:rsidR="001D30BD" w:rsidRPr="00363932" w14:paraId="6A2EC83D" w14:textId="77777777" w:rsidTr="000B3A7A">
        <w:trPr>
          <w:gridAfter w:val="1"/>
          <w:wAfter w:w="10" w:type="dxa"/>
          <w:jc w:val="center"/>
        </w:trPr>
        <w:tc>
          <w:tcPr>
            <w:tcW w:w="640" w:type="dxa"/>
            <w:shd w:val="clear" w:color="auto" w:fill="auto"/>
          </w:tcPr>
          <w:p w14:paraId="0E4ADF92" w14:textId="77777777" w:rsidR="001D30BD" w:rsidRPr="00363932" w:rsidRDefault="001D30BD" w:rsidP="00BA1B45">
            <w:pPr>
              <w:jc w:val="center"/>
              <w:rPr>
                <w:lang w:val="es-MX"/>
              </w:rPr>
            </w:pPr>
            <w:r>
              <w:rPr>
                <w:lang w:val="es-MX"/>
              </w:rPr>
              <w:t>1</w:t>
            </w:r>
          </w:p>
        </w:tc>
        <w:tc>
          <w:tcPr>
            <w:tcW w:w="1945" w:type="dxa"/>
            <w:shd w:val="clear" w:color="auto" w:fill="auto"/>
          </w:tcPr>
          <w:p w14:paraId="696F926B" w14:textId="2800C879" w:rsidR="001D30BD" w:rsidRPr="00363932" w:rsidRDefault="000B3A7A" w:rsidP="00BA1B45">
            <w:pPr>
              <w:rPr>
                <w:lang w:val="es-MX"/>
              </w:rPr>
            </w:pPr>
            <w:r>
              <w:rPr>
                <w:lang w:val="es-MX"/>
              </w:rPr>
              <w:t>Purchase</w:t>
            </w:r>
          </w:p>
        </w:tc>
        <w:tc>
          <w:tcPr>
            <w:tcW w:w="1516" w:type="dxa"/>
            <w:shd w:val="clear" w:color="auto" w:fill="auto"/>
          </w:tcPr>
          <w:p w14:paraId="7850FD6A" w14:textId="77777777" w:rsidR="001D30BD" w:rsidRPr="00363932" w:rsidRDefault="001D30BD" w:rsidP="00BA1B45">
            <w:pPr>
              <w:rPr>
                <w:lang w:val="es-MX"/>
              </w:rPr>
            </w:pPr>
            <w:r>
              <w:rPr>
                <w:lang w:val="es-MX"/>
              </w:rPr>
              <w:t>BelongsTo</w:t>
            </w:r>
          </w:p>
        </w:tc>
        <w:tc>
          <w:tcPr>
            <w:tcW w:w="1663" w:type="dxa"/>
            <w:shd w:val="clear" w:color="auto" w:fill="auto"/>
          </w:tcPr>
          <w:p w14:paraId="5616D6F3" w14:textId="2C911015" w:rsidR="001D30BD" w:rsidRPr="00363932" w:rsidRDefault="000B3A7A" w:rsidP="00BA1B45">
            <w:pPr>
              <w:rPr>
                <w:lang w:val="it-IT"/>
              </w:rPr>
            </w:pPr>
            <w:r>
              <w:rPr>
                <w:lang w:val="it-IT"/>
              </w:rPr>
              <w:t>Purchase</w:t>
            </w:r>
          </w:p>
        </w:tc>
        <w:tc>
          <w:tcPr>
            <w:tcW w:w="2588" w:type="dxa"/>
            <w:shd w:val="clear" w:color="auto" w:fill="auto"/>
          </w:tcPr>
          <w:p w14:paraId="45410377" w14:textId="1CF06F9F" w:rsidR="001D30BD" w:rsidRPr="00363932" w:rsidRDefault="000B3A7A" w:rsidP="00BA1B45">
            <w:pPr>
              <w:rPr>
                <w:lang w:val="it-IT"/>
              </w:rPr>
            </w:pPr>
            <w:r>
              <w:rPr>
                <w:lang w:val="it-IT"/>
              </w:rPr>
              <w:t>Orden de compra</w:t>
            </w:r>
          </w:p>
        </w:tc>
      </w:tr>
      <w:tr w:rsidR="001D30BD" w:rsidRPr="00363932" w14:paraId="3C06C47C" w14:textId="77777777" w:rsidTr="000B3A7A">
        <w:trPr>
          <w:gridAfter w:val="1"/>
          <w:wAfter w:w="10" w:type="dxa"/>
          <w:jc w:val="center"/>
        </w:trPr>
        <w:tc>
          <w:tcPr>
            <w:tcW w:w="640" w:type="dxa"/>
            <w:shd w:val="clear" w:color="auto" w:fill="auto"/>
          </w:tcPr>
          <w:p w14:paraId="1FC4CE76" w14:textId="77777777" w:rsidR="001D30BD" w:rsidRDefault="001D30BD" w:rsidP="00BA1B45">
            <w:pPr>
              <w:jc w:val="center"/>
              <w:rPr>
                <w:lang w:val="es-MX"/>
              </w:rPr>
            </w:pPr>
            <w:r>
              <w:rPr>
                <w:lang w:val="es-MX"/>
              </w:rPr>
              <w:t>2</w:t>
            </w:r>
          </w:p>
        </w:tc>
        <w:tc>
          <w:tcPr>
            <w:tcW w:w="1945" w:type="dxa"/>
            <w:shd w:val="clear" w:color="auto" w:fill="auto"/>
          </w:tcPr>
          <w:p w14:paraId="5C3159D6" w14:textId="56EE6DB5" w:rsidR="001D30BD" w:rsidRDefault="000B3A7A" w:rsidP="00BA1B45">
            <w:pPr>
              <w:rPr>
                <w:lang w:val="es-MX"/>
              </w:rPr>
            </w:pPr>
            <w:r>
              <w:rPr>
                <w:lang w:val="es-MX"/>
              </w:rPr>
              <w:t>Product</w:t>
            </w:r>
            <w:r w:rsidR="001D30BD">
              <w:rPr>
                <w:lang w:val="es-MX"/>
              </w:rPr>
              <w:t>_id</w:t>
            </w:r>
          </w:p>
        </w:tc>
        <w:tc>
          <w:tcPr>
            <w:tcW w:w="1516" w:type="dxa"/>
            <w:shd w:val="clear" w:color="auto" w:fill="auto"/>
          </w:tcPr>
          <w:p w14:paraId="6C503FD4" w14:textId="64F877C3" w:rsidR="001D30BD" w:rsidRDefault="000B3A7A" w:rsidP="00BA1B45">
            <w:pPr>
              <w:rPr>
                <w:lang w:val="es-MX"/>
              </w:rPr>
            </w:pPr>
            <w:r>
              <w:rPr>
                <w:lang w:val="es-MX"/>
              </w:rPr>
              <w:t>BelongsTo</w:t>
            </w:r>
          </w:p>
        </w:tc>
        <w:tc>
          <w:tcPr>
            <w:tcW w:w="1663" w:type="dxa"/>
            <w:shd w:val="clear" w:color="auto" w:fill="auto"/>
          </w:tcPr>
          <w:p w14:paraId="5DADA718" w14:textId="225D575A" w:rsidR="001D30BD" w:rsidRPr="00363932" w:rsidRDefault="000B3A7A" w:rsidP="00BA1B45">
            <w:pPr>
              <w:rPr>
                <w:lang w:val="it-IT"/>
              </w:rPr>
            </w:pPr>
            <w:r>
              <w:rPr>
                <w:lang w:val="it-IT"/>
              </w:rPr>
              <w:t>Producto</w:t>
            </w:r>
          </w:p>
        </w:tc>
        <w:tc>
          <w:tcPr>
            <w:tcW w:w="2588" w:type="dxa"/>
            <w:shd w:val="clear" w:color="auto" w:fill="auto"/>
          </w:tcPr>
          <w:p w14:paraId="69F01FF4" w14:textId="71B4D8C3" w:rsidR="001D30BD" w:rsidRPr="00363932" w:rsidRDefault="000B3A7A" w:rsidP="00BA1B45">
            <w:pPr>
              <w:rPr>
                <w:lang w:val="it-IT"/>
              </w:rPr>
            </w:pPr>
            <w:r>
              <w:rPr>
                <w:lang w:val="it-IT"/>
              </w:rPr>
              <w:t>Producto</w:t>
            </w:r>
          </w:p>
        </w:tc>
      </w:tr>
    </w:tbl>
    <w:p w14:paraId="5B125EBF" w14:textId="77777777" w:rsidR="001D30BD" w:rsidRPr="000B3A7A" w:rsidRDefault="001D30BD" w:rsidP="00816FC7">
      <w:pPr>
        <w:rPr>
          <w:u w:val="single"/>
          <w:lang w:val="it-IT"/>
        </w:rPr>
      </w:pPr>
    </w:p>
    <w:p w14:paraId="4055C50D" w14:textId="77777777" w:rsidR="00557C0D" w:rsidRDefault="00557C0D" w:rsidP="00557C0D">
      <w:pPr>
        <w:rPr>
          <w:lang w:val="es-MX"/>
        </w:rPr>
      </w:pPr>
    </w:p>
    <w:p w14:paraId="555AC267" w14:textId="40C79B1F" w:rsidR="006773C2" w:rsidRPr="006773C2" w:rsidRDefault="006773C2" w:rsidP="006773C2">
      <w:pPr>
        <w:pStyle w:val="Ttulo5"/>
        <w:rPr>
          <w:lang w:val="es-MX"/>
        </w:rPr>
      </w:pPr>
      <w:bookmarkStart w:id="30" w:name="_Toc192498127"/>
      <w:r>
        <w:rPr>
          <w:lang w:val="es-MX"/>
        </w:rPr>
        <w:t>Recepciones de material</w:t>
      </w:r>
      <w:bookmarkEnd w:id="30"/>
    </w:p>
    <w:p w14:paraId="15E0D312" w14:textId="77777777" w:rsidR="006773C2" w:rsidRPr="00461CB3" w:rsidRDefault="006773C2" w:rsidP="006773C2">
      <w:pPr>
        <w:pStyle w:val="Ttulo6"/>
        <w:rPr>
          <w:lang w:val="es-MX"/>
        </w:rPr>
      </w:pPr>
      <w:bookmarkStart w:id="31" w:name="_Toc192498128"/>
      <w:r w:rsidRPr="00461CB3">
        <w:rPr>
          <w:lang w:val="es-MX"/>
        </w:rPr>
        <w:t>Pro</w:t>
      </w:r>
      <w:r>
        <w:rPr>
          <w:lang w:val="es-MX"/>
        </w:rPr>
        <w:t>pósito</w:t>
      </w:r>
      <w:bookmarkEnd w:id="31"/>
    </w:p>
    <w:p w14:paraId="6D0E115C" w14:textId="4A4C8951" w:rsidR="006773C2" w:rsidRDefault="006773C2" w:rsidP="006773C2">
      <w:r>
        <w:t>Datos sobre</w:t>
      </w:r>
      <w:r w:rsidRPr="001D30BD">
        <w:t xml:space="preserve"> </w:t>
      </w:r>
      <w:r>
        <w:t>recepciones de material en el almacén a partir de las órdenes de compra que entregan los proveedores, c</w:t>
      </w:r>
      <w:r w:rsidRPr="001D30BD">
        <w:t xml:space="preserve">ada registro representa una </w:t>
      </w:r>
      <w:r>
        <w:t>recepción de material</w:t>
      </w:r>
    </w:p>
    <w:p w14:paraId="1B68B6AD" w14:textId="19BD02F1" w:rsidR="006773C2" w:rsidRPr="006773C2" w:rsidRDefault="006773C2" w:rsidP="006773C2">
      <w:pPr>
        <w:pStyle w:val="Ttulo6"/>
      </w:pPr>
      <w:bookmarkStart w:id="32" w:name="_Toc192498129"/>
      <w:r>
        <w:t>Atributos y relaciones</w:t>
      </w:r>
      <w:bookmarkEnd w:id="32"/>
    </w:p>
    <w:tbl>
      <w:tblPr>
        <w:tblStyle w:val="Tablaconcuadrcula"/>
        <w:tblW w:w="0" w:type="auto"/>
        <w:jc w:val="center"/>
        <w:tblLook w:val="04A0" w:firstRow="1" w:lastRow="0" w:firstColumn="1" w:lastColumn="0" w:noHBand="0" w:noVBand="1"/>
      </w:tblPr>
      <w:tblGrid>
        <w:gridCol w:w="640"/>
        <w:gridCol w:w="2157"/>
        <w:gridCol w:w="1516"/>
        <w:gridCol w:w="147"/>
        <w:gridCol w:w="1516"/>
        <w:gridCol w:w="2968"/>
      </w:tblGrid>
      <w:tr w:rsidR="006773C2" w14:paraId="52FA565D" w14:textId="77777777" w:rsidTr="003D72E6">
        <w:trPr>
          <w:jc w:val="center"/>
        </w:trPr>
        <w:tc>
          <w:tcPr>
            <w:tcW w:w="8944" w:type="dxa"/>
            <w:gridSpan w:val="6"/>
            <w:shd w:val="clear" w:color="auto" w:fill="D9D9D9" w:themeFill="background1" w:themeFillShade="D9"/>
          </w:tcPr>
          <w:p w14:paraId="1B34C871" w14:textId="77777777" w:rsidR="006773C2" w:rsidRDefault="006773C2" w:rsidP="003D72E6">
            <w:pPr>
              <w:jc w:val="center"/>
              <w:rPr>
                <w:lang w:val="es-MX"/>
              </w:rPr>
            </w:pPr>
            <w:r>
              <w:rPr>
                <w:lang w:val="es-MX"/>
              </w:rPr>
              <w:t>ORDENES DE COMPRA</w:t>
            </w:r>
          </w:p>
        </w:tc>
      </w:tr>
      <w:tr w:rsidR="006773C2" w14:paraId="49A8A846" w14:textId="77777777" w:rsidTr="003D72E6">
        <w:trPr>
          <w:jc w:val="center"/>
        </w:trPr>
        <w:tc>
          <w:tcPr>
            <w:tcW w:w="2797" w:type="dxa"/>
            <w:gridSpan w:val="2"/>
            <w:shd w:val="clear" w:color="auto" w:fill="FDFFE7"/>
          </w:tcPr>
          <w:p w14:paraId="68D01A47" w14:textId="77777777" w:rsidR="006773C2" w:rsidRDefault="006773C2" w:rsidP="003D72E6">
            <w:pPr>
              <w:jc w:val="center"/>
              <w:rPr>
                <w:lang w:val="es-MX"/>
              </w:rPr>
            </w:pPr>
            <w:r>
              <w:rPr>
                <w:lang w:val="es-MX"/>
              </w:rPr>
              <w:t>Tabla:</w:t>
            </w:r>
          </w:p>
        </w:tc>
        <w:tc>
          <w:tcPr>
            <w:tcW w:w="6147" w:type="dxa"/>
            <w:gridSpan w:val="4"/>
            <w:shd w:val="clear" w:color="auto" w:fill="F3FEFF"/>
          </w:tcPr>
          <w:p w14:paraId="128D1699" w14:textId="77777777" w:rsidR="006773C2" w:rsidRPr="00363932" w:rsidRDefault="006773C2" w:rsidP="003D72E6">
            <w:pPr>
              <w:jc w:val="center"/>
              <w:rPr>
                <w:b/>
                <w:bCs/>
                <w:lang w:val="es-MX"/>
              </w:rPr>
            </w:pPr>
            <w:r>
              <w:rPr>
                <w:b/>
                <w:bCs/>
                <w:lang w:val="es-MX"/>
              </w:rPr>
              <w:t>Purchases</w:t>
            </w:r>
          </w:p>
        </w:tc>
      </w:tr>
      <w:tr w:rsidR="006773C2" w:rsidRPr="009368A9" w14:paraId="179A5F63" w14:textId="77777777" w:rsidTr="003D72E6">
        <w:trPr>
          <w:jc w:val="center"/>
        </w:trPr>
        <w:tc>
          <w:tcPr>
            <w:tcW w:w="640" w:type="dxa"/>
            <w:shd w:val="clear" w:color="auto" w:fill="E7E6E6" w:themeFill="background2"/>
          </w:tcPr>
          <w:p w14:paraId="664C6436" w14:textId="77777777" w:rsidR="006773C2" w:rsidRPr="009368A9" w:rsidRDefault="006773C2" w:rsidP="003D72E6">
            <w:pPr>
              <w:rPr>
                <w:b/>
                <w:bCs/>
                <w:lang w:val="es-MX"/>
              </w:rPr>
            </w:pPr>
            <w:r w:rsidRPr="009368A9">
              <w:rPr>
                <w:b/>
                <w:bCs/>
                <w:lang w:val="es-MX"/>
              </w:rPr>
              <w:t>No.</w:t>
            </w:r>
          </w:p>
        </w:tc>
        <w:tc>
          <w:tcPr>
            <w:tcW w:w="2157" w:type="dxa"/>
            <w:shd w:val="clear" w:color="auto" w:fill="E7E6E6" w:themeFill="background2"/>
          </w:tcPr>
          <w:p w14:paraId="1BAD6335" w14:textId="77777777" w:rsidR="006773C2" w:rsidRPr="009368A9" w:rsidRDefault="006773C2" w:rsidP="003D72E6">
            <w:pPr>
              <w:rPr>
                <w:b/>
                <w:bCs/>
                <w:lang w:val="es-MX"/>
              </w:rPr>
            </w:pPr>
            <w:r w:rsidRPr="009368A9">
              <w:rPr>
                <w:b/>
                <w:bCs/>
                <w:lang w:val="es-MX"/>
              </w:rPr>
              <w:t>Nombre</w:t>
            </w:r>
          </w:p>
        </w:tc>
        <w:tc>
          <w:tcPr>
            <w:tcW w:w="1516" w:type="dxa"/>
            <w:shd w:val="clear" w:color="auto" w:fill="E7E6E6" w:themeFill="background2"/>
          </w:tcPr>
          <w:p w14:paraId="65C397D5" w14:textId="77777777" w:rsidR="006773C2" w:rsidRPr="009368A9" w:rsidRDefault="006773C2" w:rsidP="003D72E6">
            <w:pPr>
              <w:rPr>
                <w:b/>
                <w:bCs/>
                <w:lang w:val="es-MX"/>
              </w:rPr>
            </w:pPr>
            <w:r w:rsidRPr="009368A9">
              <w:rPr>
                <w:b/>
                <w:bCs/>
                <w:lang w:val="es-MX"/>
              </w:rPr>
              <w:t>Tipo</w:t>
            </w:r>
          </w:p>
        </w:tc>
        <w:tc>
          <w:tcPr>
            <w:tcW w:w="4631" w:type="dxa"/>
            <w:gridSpan w:val="3"/>
            <w:shd w:val="clear" w:color="auto" w:fill="E7E6E6" w:themeFill="background2"/>
          </w:tcPr>
          <w:p w14:paraId="1BA4AD55" w14:textId="77777777" w:rsidR="006773C2" w:rsidRPr="009368A9" w:rsidRDefault="006773C2" w:rsidP="003D72E6">
            <w:pPr>
              <w:rPr>
                <w:b/>
                <w:bCs/>
                <w:lang w:val="es-MX"/>
              </w:rPr>
            </w:pPr>
            <w:r w:rsidRPr="009368A9">
              <w:rPr>
                <w:b/>
                <w:bCs/>
                <w:lang w:val="es-MX"/>
              </w:rPr>
              <w:t>Descripción</w:t>
            </w:r>
          </w:p>
        </w:tc>
      </w:tr>
      <w:tr w:rsidR="006773C2" w14:paraId="2161487D" w14:textId="77777777" w:rsidTr="003D72E6">
        <w:trPr>
          <w:jc w:val="center"/>
        </w:trPr>
        <w:tc>
          <w:tcPr>
            <w:tcW w:w="640" w:type="dxa"/>
          </w:tcPr>
          <w:p w14:paraId="184A13B6" w14:textId="77777777" w:rsidR="006773C2" w:rsidRDefault="006773C2" w:rsidP="003D72E6">
            <w:pPr>
              <w:rPr>
                <w:lang w:val="es-MX"/>
              </w:rPr>
            </w:pPr>
            <w:r>
              <w:rPr>
                <w:lang w:val="es-MX"/>
              </w:rPr>
              <w:t>1</w:t>
            </w:r>
          </w:p>
        </w:tc>
        <w:tc>
          <w:tcPr>
            <w:tcW w:w="2157" w:type="dxa"/>
          </w:tcPr>
          <w:p w14:paraId="6CE2F02D" w14:textId="77777777" w:rsidR="006773C2" w:rsidRDefault="006773C2" w:rsidP="003D72E6">
            <w:pPr>
              <w:rPr>
                <w:lang w:val="es-MX"/>
              </w:rPr>
            </w:pPr>
            <w:r>
              <w:rPr>
                <w:lang w:val="es-MX"/>
              </w:rPr>
              <w:t>Id</w:t>
            </w:r>
          </w:p>
        </w:tc>
        <w:tc>
          <w:tcPr>
            <w:tcW w:w="1516" w:type="dxa"/>
          </w:tcPr>
          <w:p w14:paraId="5924DDFD" w14:textId="77777777" w:rsidR="006773C2" w:rsidRDefault="006773C2" w:rsidP="003D72E6">
            <w:pPr>
              <w:rPr>
                <w:lang w:val="es-MX"/>
              </w:rPr>
            </w:pPr>
            <w:r>
              <w:rPr>
                <w:lang w:val="es-MX"/>
              </w:rPr>
              <w:t xml:space="preserve"> BigInt</w:t>
            </w:r>
          </w:p>
        </w:tc>
        <w:tc>
          <w:tcPr>
            <w:tcW w:w="4631" w:type="dxa"/>
            <w:gridSpan w:val="3"/>
          </w:tcPr>
          <w:p w14:paraId="7665259F" w14:textId="77777777" w:rsidR="006773C2" w:rsidRDefault="006773C2" w:rsidP="003D72E6">
            <w:pPr>
              <w:rPr>
                <w:lang w:val="es-MX"/>
              </w:rPr>
            </w:pPr>
            <w:r>
              <w:rPr>
                <w:lang w:val="es-MX"/>
              </w:rPr>
              <w:t>Id único</w:t>
            </w:r>
          </w:p>
        </w:tc>
      </w:tr>
      <w:tr w:rsidR="006773C2" w14:paraId="21F82904" w14:textId="77777777" w:rsidTr="003D72E6">
        <w:trPr>
          <w:jc w:val="center"/>
        </w:trPr>
        <w:tc>
          <w:tcPr>
            <w:tcW w:w="640" w:type="dxa"/>
          </w:tcPr>
          <w:p w14:paraId="2C26A37A" w14:textId="77777777" w:rsidR="006773C2" w:rsidRDefault="006773C2" w:rsidP="003D72E6">
            <w:pPr>
              <w:rPr>
                <w:lang w:val="es-MX"/>
              </w:rPr>
            </w:pPr>
            <w:r>
              <w:rPr>
                <w:lang w:val="es-MX"/>
              </w:rPr>
              <w:t>2</w:t>
            </w:r>
          </w:p>
        </w:tc>
        <w:tc>
          <w:tcPr>
            <w:tcW w:w="2157" w:type="dxa"/>
          </w:tcPr>
          <w:p w14:paraId="615A3E69" w14:textId="1C5DA276" w:rsidR="006773C2" w:rsidRDefault="006773C2" w:rsidP="003D72E6">
            <w:pPr>
              <w:rPr>
                <w:lang w:val="es-MX"/>
              </w:rPr>
            </w:pPr>
            <w:r>
              <w:rPr>
                <w:lang w:val="es-MX"/>
              </w:rPr>
              <w:t>purchase_id</w:t>
            </w:r>
          </w:p>
        </w:tc>
        <w:tc>
          <w:tcPr>
            <w:tcW w:w="1516" w:type="dxa"/>
          </w:tcPr>
          <w:p w14:paraId="5E1919BC" w14:textId="77777777" w:rsidR="006773C2" w:rsidRDefault="006773C2" w:rsidP="003D72E6">
            <w:pPr>
              <w:rPr>
                <w:lang w:val="es-MX"/>
              </w:rPr>
            </w:pPr>
            <w:r>
              <w:rPr>
                <w:lang w:val="es-MX"/>
              </w:rPr>
              <w:t>BigInt</w:t>
            </w:r>
          </w:p>
        </w:tc>
        <w:tc>
          <w:tcPr>
            <w:tcW w:w="4631" w:type="dxa"/>
            <w:gridSpan w:val="3"/>
          </w:tcPr>
          <w:p w14:paraId="03FD281A" w14:textId="7BEA248A" w:rsidR="006773C2" w:rsidRDefault="006773C2" w:rsidP="003D72E6">
            <w:pPr>
              <w:rPr>
                <w:lang w:val="es-MX"/>
              </w:rPr>
            </w:pPr>
            <w:r>
              <w:rPr>
                <w:lang w:val="es-MX"/>
              </w:rPr>
              <w:t>FK A Orden de compra</w:t>
            </w:r>
          </w:p>
        </w:tc>
      </w:tr>
      <w:tr w:rsidR="006773C2" w14:paraId="5FCBF975" w14:textId="77777777" w:rsidTr="003D72E6">
        <w:trPr>
          <w:jc w:val="center"/>
        </w:trPr>
        <w:tc>
          <w:tcPr>
            <w:tcW w:w="640" w:type="dxa"/>
          </w:tcPr>
          <w:p w14:paraId="484A4170" w14:textId="77777777" w:rsidR="006773C2" w:rsidRDefault="006773C2" w:rsidP="003D72E6">
            <w:pPr>
              <w:rPr>
                <w:lang w:val="es-MX"/>
              </w:rPr>
            </w:pPr>
            <w:r>
              <w:rPr>
                <w:lang w:val="es-MX"/>
              </w:rPr>
              <w:t>3</w:t>
            </w:r>
          </w:p>
        </w:tc>
        <w:tc>
          <w:tcPr>
            <w:tcW w:w="2157" w:type="dxa"/>
          </w:tcPr>
          <w:p w14:paraId="63BD4E5C" w14:textId="77777777" w:rsidR="006773C2" w:rsidRDefault="006773C2" w:rsidP="003D72E6">
            <w:pPr>
              <w:rPr>
                <w:lang w:val="es-MX"/>
              </w:rPr>
            </w:pPr>
            <w:r>
              <w:rPr>
                <w:lang w:val="es-MX"/>
              </w:rPr>
              <w:t>Folio</w:t>
            </w:r>
          </w:p>
        </w:tc>
        <w:tc>
          <w:tcPr>
            <w:tcW w:w="1516" w:type="dxa"/>
          </w:tcPr>
          <w:p w14:paraId="7074161B" w14:textId="77777777" w:rsidR="006773C2" w:rsidRDefault="006773C2" w:rsidP="003D72E6">
            <w:pPr>
              <w:rPr>
                <w:lang w:val="es-MX"/>
              </w:rPr>
            </w:pPr>
            <w:r>
              <w:rPr>
                <w:lang w:val="es-MX"/>
              </w:rPr>
              <w:t>X(15)</w:t>
            </w:r>
          </w:p>
        </w:tc>
        <w:tc>
          <w:tcPr>
            <w:tcW w:w="4631" w:type="dxa"/>
            <w:gridSpan w:val="3"/>
          </w:tcPr>
          <w:p w14:paraId="3080FF39" w14:textId="77777777" w:rsidR="006773C2" w:rsidRDefault="006773C2" w:rsidP="003D72E6">
            <w:pPr>
              <w:rPr>
                <w:lang w:val="es-MX"/>
              </w:rPr>
            </w:pPr>
            <w:r>
              <w:rPr>
                <w:lang w:val="es-MX"/>
              </w:rPr>
              <w:t>Folio interno</w:t>
            </w:r>
          </w:p>
        </w:tc>
      </w:tr>
      <w:tr w:rsidR="006773C2" w14:paraId="64D89F47" w14:textId="77777777" w:rsidTr="003D72E6">
        <w:trPr>
          <w:jc w:val="center"/>
        </w:trPr>
        <w:tc>
          <w:tcPr>
            <w:tcW w:w="640" w:type="dxa"/>
          </w:tcPr>
          <w:p w14:paraId="2F2DEFD9" w14:textId="77777777" w:rsidR="006773C2" w:rsidRDefault="006773C2" w:rsidP="003D72E6">
            <w:pPr>
              <w:rPr>
                <w:lang w:val="es-MX"/>
              </w:rPr>
            </w:pPr>
            <w:r>
              <w:rPr>
                <w:lang w:val="es-MX"/>
              </w:rPr>
              <w:t>4</w:t>
            </w:r>
          </w:p>
        </w:tc>
        <w:tc>
          <w:tcPr>
            <w:tcW w:w="2157" w:type="dxa"/>
          </w:tcPr>
          <w:p w14:paraId="1057125B" w14:textId="77777777" w:rsidR="006773C2" w:rsidRDefault="006773C2" w:rsidP="003D72E6">
            <w:pPr>
              <w:rPr>
                <w:lang w:val="es-MX"/>
              </w:rPr>
            </w:pPr>
            <w:r>
              <w:rPr>
                <w:lang w:val="es-MX"/>
              </w:rPr>
              <w:t>Date</w:t>
            </w:r>
          </w:p>
        </w:tc>
        <w:tc>
          <w:tcPr>
            <w:tcW w:w="1516" w:type="dxa"/>
          </w:tcPr>
          <w:p w14:paraId="7767DB36" w14:textId="77777777" w:rsidR="006773C2" w:rsidRDefault="006773C2" w:rsidP="003D72E6">
            <w:pPr>
              <w:rPr>
                <w:lang w:val="es-MX"/>
              </w:rPr>
            </w:pPr>
            <w:r>
              <w:rPr>
                <w:lang w:val="es-MX"/>
              </w:rPr>
              <w:t>Date</w:t>
            </w:r>
          </w:p>
        </w:tc>
        <w:tc>
          <w:tcPr>
            <w:tcW w:w="4631" w:type="dxa"/>
            <w:gridSpan w:val="3"/>
          </w:tcPr>
          <w:p w14:paraId="6651A29F" w14:textId="77777777" w:rsidR="006773C2" w:rsidRDefault="006773C2" w:rsidP="003D72E6">
            <w:pPr>
              <w:rPr>
                <w:lang w:val="es-MX"/>
              </w:rPr>
            </w:pPr>
            <w:r>
              <w:rPr>
                <w:lang w:val="es-MX"/>
              </w:rPr>
              <w:t>Fecha</w:t>
            </w:r>
          </w:p>
        </w:tc>
      </w:tr>
      <w:tr w:rsidR="006773C2" w14:paraId="604D2D02" w14:textId="77777777" w:rsidTr="003D72E6">
        <w:trPr>
          <w:jc w:val="center"/>
        </w:trPr>
        <w:tc>
          <w:tcPr>
            <w:tcW w:w="640" w:type="dxa"/>
          </w:tcPr>
          <w:p w14:paraId="656347C0" w14:textId="77777777" w:rsidR="006773C2" w:rsidRDefault="006773C2" w:rsidP="003D72E6">
            <w:pPr>
              <w:rPr>
                <w:lang w:val="es-MX"/>
              </w:rPr>
            </w:pPr>
            <w:r>
              <w:rPr>
                <w:lang w:val="es-MX"/>
              </w:rPr>
              <w:t>5</w:t>
            </w:r>
          </w:p>
        </w:tc>
        <w:tc>
          <w:tcPr>
            <w:tcW w:w="2157" w:type="dxa"/>
          </w:tcPr>
          <w:p w14:paraId="2CC46C3D" w14:textId="281C84C4" w:rsidR="006773C2" w:rsidRDefault="006773C2" w:rsidP="003D72E6">
            <w:pPr>
              <w:rPr>
                <w:lang w:val="es-MX"/>
              </w:rPr>
            </w:pPr>
            <w:r>
              <w:rPr>
                <w:lang w:val="es-MX"/>
              </w:rPr>
              <w:t>Reference</w:t>
            </w:r>
          </w:p>
        </w:tc>
        <w:tc>
          <w:tcPr>
            <w:tcW w:w="1516" w:type="dxa"/>
          </w:tcPr>
          <w:p w14:paraId="067931B0" w14:textId="5C644F57" w:rsidR="006773C2" w:rsidRDefault="006773C2" w:rsidP="003D72E6">
            <w:pPr>
              <w:rPr>
                <w:lang w:val="es-MX"/>
              </w:rPr>
            </w:pPr>
            <w:r>
              <w:rPr>
                <w:lang w:val="es-MX"/>
              </w:rPr>
              <w:t>X(50)</w:t>
            </w:r>
          </w:p>
        </w:tc>
        <w:tc>
          <w:tcPr>
            <w:tcW w:w="4631" w:type="dxa"/>
            <w:gridSpan w:val="3"/>
          </w:tcPr>
          <w:p w14:paraId="7273D206" w14:textId="40364CF4" w:rsidR="006773C2" w:rsidRDefault="006773C2" w:rsidP="003D72E6">
            <w:pPr>
              <w:rPr>
                <w:lang w:val="es-MX"/>
              </w:rPr>
            </w:pPr>
            <w:r>
              <w:rPr>
                <w:lang w:val="es-MX"/>
              </w:rPr>
              <w:t xml:space="preserve">Dato para identificar </w:t>
            </w:r>
          </w:p>
        </w:tc>
      </w:tr>
      <w:tr w:rsidR="006773C2" w14:paraId="4C3DA3AE" w14:textId="77777777" w:rsidTr="003D72E6">
        <w:trPr>
          <w:jc w:val="center"/>
        </w:trPr>
        <w:tc>
          <w:tcPr>
            <w:tcW w:w="640" w:type="dxa"/>
          </w:tcPr>
          <w:p w14:paraId="0BC4973F" w14:textId="77777777" w:rsidR="006773C2" w:rsidRDefault="006773C2" w:rsidP="006773C2">
            <w:pPr>
              <w:rPr>
                <w:lang w:val="es-MX"/>
              </w:rPr>
            </w:pPr>
            <w:r>
              <w:rPr>
                <w:lang w:val="es-MX"/>
              </w:rPr>
              <w:t>6</w:t>
            </w:r>
          </w:p>
        </w:tc>
        <w:tc>
          <w:tcPr>
            <w:tcW w:w="2157" w:type="dxa"/>
          </w:tcPr>
          <w:p w14:paraId="0FEB067C" w14:textId="096B4C34" w:rsidR="006773C2" w:rsidRDefault="006773C2" w:rsidP="006773C2">
            <w:pPr>
              <w:rPr>
                <w:lang w:val="es-MX"/>
              </w:rPr>
            </w:pPr>
            <w:r>
              <w:rPr>
                <w:lang w:val="es-MX"/>
              </w:rPr>
              <w:t>Notes</w:t>
            </w:r>
          </w:p>
        </w:tc>
        <w:tc>
          <w:tcPr>
            <w:tcW w:w="1516" w:type="dxa"/>
          </w:tcPr>
          <w:p w14:paraId="4664782C" w14:textId="74571964" w:rsidR="006773C2" w:rsidRDefault="006773C2" w:rsidP="006773C2">
            <w:pPr>
              <w:rPr>
                <w:lang w:val="es-MX"/>
              </w:rPr>
            </w:pPr>
            <w:r>
              <w:rPr>
                <w:lang w:val="es-MX"/>
              </w:rPr>
              <w:t>Medium Text</w:t>
            </w:r>
          </w:p>
        </w:tc>
        <w:tc>
          <w:tcPr>
            <w:tcW w:w="4631" w:type="dxa"/>
            <w:gridSpan w:val="3"/>
          </w:tcPr>
          <w:p w14:paraId="17630182" w14:textId="4C75FB80" w:rsidR="006773C2" w:rsidRDefault="006773C2" w:rsidP="006773C2">
            <w:pPr>
              <w:rPr>
                <w:lang w:val="es-MX"/>
              </w:rPr>
            </w:pPr>
            <w:r>
              <w:rPr>
                <w:lang w:val="es-MX"/>
              </w:rPr>
              <w:t>Notas</w:t>
            </w:r>
          </w:p>
        </w:tc>
      </w:tr>
      <w:tr w:rsidR="006773C2" w14:paraId="3B608699" w14:textId="77777777" w:rsidTr="003D72E6">
        <w:trPr>
          <w:jc w:val="center"/>
        </w:trPr>
        <w:tc>
          <w:tcPr>
            <w:tcW w:w="640" w:type="dxa"/>
          </w:tcPr>
          <w:p w14:paraId="73BD20AD" w14:textId="77777777" w:rsidR="006773C2" w:rsidRDefault="006773C2" w:rsidP="006773C2">
            <w:pPr>
              <w:rPr>
                <w:lang w:val="es-MX"/>
              </w:rPr>
            </w:pPr>
            <w:r>
              <w:rPr>
                <w:lang w:val="es-MX"/>
              </w:rPr>
              <w:t>7</w:t>
            </w:r>
          </w:p>
        </w:tc>
        <w:tc>
          <w:tcPr>
            <w:tcW w:w="2157" w:type="dxa"/>
          </w:tcPr>
          <w:p w14:paraId="399B7E37" w14:textId="653E462C" w:rsidR="006773C2" w:rsidRDefault="006773C2" w:rsidP="006773C2">
            <w:pPr>
              <w:rPr>
                <w:lang w:val="es-MX"/>
              </w:rPr>
            </w:pPr>
            <w:r>
              <w:rPr>
                <w:lang w:val="es-MX"/>
              </w:rPr>
              <w:t>User_id</w:t>
            </w:r>
          </w:p>
        </w:tc>
        <w:tc>
          <w:tcPr>
            <w:tcW w:w="1516" w:type="dxa"/>
          </w:tcPr>
          <w:p w14:paraId="1D45D714" w14:textId="2116FCAC" w:rsidR="006773C2" w:rsidRDefault="006773C2" w:rsidP="006773C2">
            <w:pPr>
              <w:rPr>
                <w:lang w:val="es-MX"/>
              </w:rPr>
            </w:pPr>
            <w:r>
              <w:rPr>
                <w:lang w:val="es-MX"/>
              </w:rPr>
              <w:t>BigInt</w:t>
            </w:r>
          </w:p>
        </w:tc>
        <w:tc>
          <w:tcPr>
            <w:tcW w:w="4631" w:type="dxa"/>
            <w:gridSpan w:val="3"/>
          </w:tcPr>
          <w:p w14:paraId="1B58DE9A" w14:textId="09E8218A" w:rsidR="006773C2" w:rsidRDefault="006773C2" w:rsidP="006773C2">
            <w:pPr>
              <w:rPr>
                <w:lang w:val="es-MX"/>
              </w:rPr>
            </w:pPr>
            <w:r>
              <w:rPr>
                <w:lang w:val="es-MX"/>
              </w:rPr>
              <w:t>FK a Usuario que lo creó</w:t>
            </w:r>
          </w:p>
        </w:tc>
      </w:tr>
      <w:tr w:rsidR="006773C2" w14:paraId="79559EBC" w14:textId="77777777" w:rsidTr="003D72E6">
        <w:trPr>
          <w:jc w:val="center"/>
        </w:trPr>
        <w:tc>
          <w:tcPr>
            <w:tcW w:w="640" w:type="dxa"/>
          </w:tcPr>
          <w:p w14:paraId="01186E75" w14:textId="77777777" w:rsidR="006773C2" w:rsidRDefault="006773C2" w:rsidP="006773C2">
            <w:pPr>
              <w:rPr>
                <w:lang w:val="es-MX"/>
              </w:rPr>
            </w:pPr>
            <w:r>
              <w:rPr>
                <w:lang w:val="es-MX"/>
              </w:rPr>
              <w:t>8</w:t>
            </w:r>
          </w:p>
        </w:tc>
        <w:tc>
          <w:tcPr>
            <w:tcW w:w="2157" w:type="dxa"/>
          </w:tcPr>
          <w:p w14:paraId="21522DF0" w14:textId="295B5073" w:rsidR="006773C2" w:rsidRDefault="006773C2" w:rsidP="006773C2">
            <w:pPr>
              <w:rPr>
                <w:lang w:val="es-MX"/>
              </w:rPr>
            </w:pPr>
            <w:r w:rsidRPr="009A7369">
              <w:rPr>
                <w:lang w:val="es-MX"/>
              </w:rPr>
              <w:t>user_auhtorizer_id</w:t>
            </w:r>
          </w:p>
        </w:tc>
        <w:tc>
          <w:tcPr>
            <w:tcW w:w="1516" w:type="dxa"/>
          </w:tcPr>
          <w:p w14:paraId="68B902D7" w14:textId="2F2A10CA" w:rsidR="006773C2" w:rsidRDefault="006773C2" w:rsidP="006773C2">
            <w:pPr>
              <w:rPr>
                <w:lang w:val="es-MX"/>
              </w:rPr>
            </w:pPr>
            <w:r>
              <w:rPr>
                <w:lang w:val="es-MX"/>
              </w:rPr>
              <w:t>BigInt</w:t>
            </w:r>
          </w:p>
        </w:tc>
        <w:tc>
          <w:tcPr>
            <w:tcW w:w="4631" w:type="dxa"/>
            <w:gridSpan w:val="3"/>
          </w:tcPr>
          <w:p w14:paraId="1CAECF5B" w14:textId="7BD2D405" w:rsidR="006773C2" w:rsidRDefault="006773C2" w:rsidP="006773C2">
            <w:pPr>
              <w:rPr>
                <w:lang w:val="es-MX"/>
              </w:rPr>
            </w:pPr>
            <w:r>
              <w:rPr>
                <w:lang w:val="es-MX"/>
              </w:rPr>
              <w:t>FK A usuarios (que autorizó)</w:t>
            </w:r>
          </w:p>
        </w:tc>
      </w:tr>
      <w:tr w:rsidR="006773C2" w14:paraId="53032BA3" w14:textId="77777777" w:rsidTr="003D72E6">
        <w:trPr>
          <w:jc w:val="center"/>
        </w:trPr>
        <w:tc>
          <w:tcPr>
            <w:tcW w:w="640" w:type="dxa"/>
          </w:tcPr>
          <w:p w14:paraId="64B799D7" w14:textId="621CBE53" w:rsidR="006773C2" w:rsidRDefault="006773C2" w:rsidP="006773C2">
            <w:pPr>
              <w:rPr>
                <w:lang w:val="es-MX"/>
              </w:rPr>
            </w:pPr>
            <w:r>
              <w:rPr>
                <w:lang w:val="es-MX"/>
              </w:rPr>
              <w:t>9</w:t>
            </w:r>
          </w:p>
        </w:tc>
        <w:tc>
          <w:tcPr>
            <w:tcW w:w="2157" w:type="dxa"/>
          </w:tcPr>
          <w:p w14:paraId="7295BD92" w14:textId="30BC73E7" w:rsidR="006773C2" w:rsidRPr="009A7369" w:rsidRDefault="006773C2" w:rsidP="006773C2">
            <w:pPr>
              <w:rPr>
                <w:lang w:val="es-MX"/>
              </w:rPr>
            </w:pPr>
            <w:r>
              <w:rPr>
                <w:lang w:val="es-MX"/>
              </w:rPr>
              <w:t>Status</w:t>
            </w:r>
          </w:p>
        </w:tc>
        <w:tc>
          <w:tcPr>
            <w:tcW w:w="1516" w:type="dxa"/>
          </w:tcPr>
          <w:p w14:paraId="75967C87" w14:textId="2B0B63D3" w:rsidR="006773C2" w:rsidRDefault="00CF0F6A" w:rsidP="006773C2">
            <w:pPr>
              <w:rPr>
                <w:lang w:val="es-MX"/>
              </w:rPr>
            </w:pPr>
            <w:r>
              <w:rPr>
                <w:lang w:val="es-MX"/>
              </w:rPr>
              <w:t>Enum</w:t>
            </w:r>
          </w:p>
        </w:tc>
        <w:tc>
          <w:tcPr>
            <w:tcW w:w="4631" w:type="dxa"/>
            <w:gridSpan w:val="3"/>
          </w:tcPr>
          <w:p w14:paraId="6A044969" w14:textId="77777777" w:rsidR="006773C2" w:rsidRDefault="006773C2" w:rsidP="006773C2">
            <w:pPr>
              <w:rPr>
                <w:lang w:val="es-MX"/>
              </w:rPr>
            </w:pPr>
            <w:r>
              <w:rPr>
                <w:lang w:val="es-MX"/>
              </w:rPr>
              <w:t>Fase en que está la recepción</w:t>
            </w:r>
          </w:p>
          <w:p w14:paraId="418128EC" w14:textId="77777777" w:rsidR="006773C2" w:rsidRDefault="006773C2" w:rsidP="006773C2">
            <w:pPr>
              <w:pStyle w:val="Prrafodelista"/>
              <w:numPr>
                <w:ilvl w:val="0"/>
                <w:numId w:val="44"/>
              </w:numPr>
              <w:ind w:left="576"/>
              <w:rPr>
                <w:lang w:val="es-MX"/>
              </w:rPr>
            </w:pPr>
            <w:r>
              <w:rPr>
                <w:lang w:val="es-MX"/>
              </w:rPr>
              <w:t xml:space="preserve">Abierto: </w:t>
            </w:r>
          </w:p>
          <w:p w14:paraId="130BAF2B" w14:textId="77777777" w:rsidR="006773C2" w:rsidRDefault="006773C2" w:rsidP="006773C2">
            <w:pPr>
              <w:pStyle w:val="Prrafodelista"/>
              <w:numPr>
                <w:ilvl w:val="0"/>
                <w:numId w:val="44"/>
              </w:numPr>
              <w:ind w:left="576"/>
              <w:rPr>
                <w:lang w:val="es-MX"/>
              </w:rPr>
            </w:pPr>
            <w:r>
              <w:rPr>
                <w:lang w:val="es-MX"/>
              </w:rPr>
              <w:t>Autorizado</w:t>
            </w:r>
          </w:p>
          <w:p w14:paraId="293435DD" w14:textId="34897E3F" w:rsidR="006773C2" w:rsidRPr="006773C2" w:rsidRDefault="006773C2" w:rsidP="006773C2">
            <w:pPr>
              <w:pStyle w:val="Prrafodelista"/>
              <w:numPr>
                <w:ilvl w:val="0"/>
                <w:numId w:val="44"/>
              </w:numPr>
              <w:ind w:left="576"/>
              <w:rPr>
                <w:lang w:val="es-MX"/>
              </w:rPr>
            </w:pPr>
            <w:r>
              <w:rPr>
                <w:lang w:val="es-MX"/>
              </w:rPr>
              <w:t>Terminado</w:t>
            </w:r>
          </w:p>
        </w:tc>
      </w:tr>
      <w:tr w:rsidR="006773C2" w14:paraId="19E692AF" w14:textId="77777777" w:rsidTr="003D72E6">
        <w:trPr>
          <w:jc w:val="center"/>
        </w:trPr>
        <w:tc>
          <w:tcPr>
            <w:tcW w:w="8944" w:type="dxa"/>
            <w:gridSpan w:val="6"/>
            <w:shd w:val="clear" w:color="auto" w:fill="E1FFEE"/>
          </w:tcPr>
          <w:p w14:paraId="3BADE993" w14:textId="77777777" w:rsidR="006773C2" w:rsidRPr="00461CB3" w:rsidRDefault="006773C2" w:rsidP="006773C2">
            <w:pPr>
              <w:jc w:val="center"/>
              <w:rPr>
                <w:b/>
                <w:bCs/>
                <w:lang w:val="es-MX"/>
              </w:rPr>
            </w:pPr>
            <w:r w:rsidRPr="00461CB3">
              <w:rPr>
                <w:b/>
                <w:bCs/>
                <w:lang w:val="es-MX"/>
              </w:rPr>
              <w:t>Relaciones</w:t>
            </w:r>
          </w:p>
        </w:tc>
      </w:tr>
      <w:tr w:rsidR="006773C2" w:rsidRPr="00363932" w14:paraId="76131DF0" w14:textId="77777777" w:rsidTr="003D72E6">
        <w:trPr>
          <w:jc w:val="center"/>
        </w:trPr>
        <w:tc>
          <w:tcPr>
            <w:tcW w:w="640" w:type="dxa"/>
            <w:shd w:val="clear" w:color="auto" w:fill="E7E6E6" w:themeFill="background2"/>
          </w:tcPr>
          <w:p w14:paraId="3D95F4BA" w14:textId="77777777" w:rsidR="006773C2" w:rsidRPr="00363932" w:rsidRDefault="006773C2" w:rsidP="006773C2">
            <w:pPr>
              <w:jc w:val="center"/>
              <w:rPr>
                <w:b/>
                <w:bCs/>
                <w:lang w:val="es-MX"/>
              </w:rPr>
            </w:pPr>
            <w:r w:rsidRPr="00363932">
              <w:rPr>
                <w:b/>
                <w:bCs/>
                <w:lang w:val="es-MX"/>
              </w:rPr>
              <w:t>No</w:t>
            </w:r>
          </w:p>
        </w:tc>
        <w:tc>
          <w:tcPr>
            <w:tcW w:w="2157" w:type="dxa"/>
            <w:shd w:val="clear" w:color="auto" w:fill="E7E6E6" w:themeFill="background2"/>
          </w:tcPr>
          <w:p w14:paraId="3CDA6367" w14:textId="77777777" w:rsidR="006773C2" w:rsidRPr="00363932" w:rsidRDefault="006773C2" w:rsidP="006773C2">
            <w:pPr>
              <w:jc w:val="center"/>
              <w:rPr>
                <w:b/>
                <w:bCs/>
                <w:lang w:val="es-MX"/>
              </w:rPr>
            </w:pPr>
            <w:r w:rsidRPr="00363932">
              <w:rPr>
                <w:b/>
                <w:bCs/>
                <w:lang w:val="es-MX"/>
              </w:rPr>
              <w:t>Nombre</w:t>
            </w:r>
          </w:p>
        </w:tc>
        <w:tc>
          <w:tcPr>
            <w:tcW w:w="1516" w:type="dxa"/>
            <w:shd w:val="clear" w:color="auto" w:fill="E7E6E6" w:themeFill="background2"/>
          </w:tcPr>
          <w:p w14:paraId="21244C79" w14:textId="77777777" w:rsidR="006773C2" w:rsidRPr="00363932" w:rsidRDefault="006773C2" w:rsidP="006773C2">
            <w:pPr>
              <w:jc w:val="center"/>
              <w:rPr>
                <w:b/>
                <w:bCs/>
                <w:lang w:val="es-MX"/>
              </w:rPr>
            </w:pPr>
            <w:r w:rsidRPr="00363932">
              <w:rPr>
                <w:b/>
                <w:bCs/>
                <w:lang w:val="es-MX"/>
              </w:rPr>
              <w:t>Tipo</w:t>
            </w:r>
          </w:p>
        </w:tc>
        <w:tc>
          <w:tcPr>
            <w:tcW w:w="1663" w:type="dxa"/>
            <w:gridSpan w:val="2"/>
            <w:shd w:val="clear" w:color="auto" w:fill="E7E6E6" w:themeFill="background2"/>
          </w:tcPr>
          <w:p w14:paraId="08968092" w14:textId="77777777" w:rsidR="006773C2" w:rsidRPr="00363932" w:rsidRDefault="006773C2" w:rsidP="006773C2">
            <w:pPr>
              <w:jc w:val="center"/>
              <w:rPr>
                <w:b/>
                <w:bCs/>
                <w:lang w:val="es-MX"/>
              </w:rPr>
            </w:pPr>
            <w:r>
              <w:rPr>
                <w:b/>
                <w:bCs/>
                <w:lang w:val="es-MX"/>
              </w:rPr>
              <w:t>Modelo</w:t>
            </w:r>
          </w:p>
        </w:tc>
        <w:tc>
          <w:tcPr>
            <w:tcW w:w="2968" w:type="dxa"/>
            <w:shd w:val="clear" w:color="auto" w:fill="E7E6E6" w:themeFill="background2"/>
          </w:tcPr>
          <w:p w14:paraId="10CF26E0" w14:textId="77777777" w:rsidR="006773C2" w:rsidRPr="00363932" w:rsidRDefault="006773C2" w:rsidP="006773C2">
            <w:pPr>
              <w:jc w:val="center"/>
              <w:rPr>
                <w:b/>
                <w:bCs/>
                <w:lang w:val="es-MX"/>
              </w:rPr>
            </w:pPr>
            <w:r>
              <w:rPr>
                <w:b/>
                <w:bCs/>
                <w:lang w:val="es-MX"/>
              </w:rPr>
              <w:t>Notas</w:t>
            </w:r>
          </w:p>
        </w:tc>
      </w:tr>
      <w:tr w:rsidR="006773C2" w:rsidRPr="00363932" w14:paraId="6B83C521" w14:textId="77777777" w:rsidTr="003D72E6">
        <w:trPr>
          <w:jc w:val="center"/>
        </w:trPr>
        <w:tc>
          <w:tcPr>
            <w:tcW w:w="640" w:type="dxa"/>
            <w:shd w:val="clear" w:color="auto" w:fill="auto"/>
          </w:tcPr>
          <w:p w14:paraId="567073BA" w14:textId="77777777" w:rsidR="006773C2" w:rsidRPr="00363932" w:rsidRDefault="006773C2" w:rsidP="006773C2">
            <w:pPr>
              <w:jc w:val="center"/>
              <w:rPr>
                <w:lang w:val="es-MX"/>
              </w:rPr>
            </w:pPr>
            <w:r>
              <w:rPr>
                <w:lang w:val="es-MX"/>
              </w:rPr>
              <w:t>1</w:t>
            </w:r>
          </w:p>
        </w:tc>
        <w:tc>
          <w:tcPr>
            <w:tcW w:w="2157" w:type="dxa"/>
            <w:shd w:val="clear" w:color="auto" w:fill="auto"/>
          </w:tcPr>
          <w:p w14:paraId="33148402" w14:textId="21A4DBC1" w:rsidR="006773C2" w:rsidRPr="00363932" w:rsidRDefault="006773C2" w:rsidP="006773C2">
            <w:pPr>
              <w:rPr>
                <w:lang w:val="es-MX"/>
              </w:rPr>
            </w:pPr>
            <w:r>
              <w:rPr>
                <w:lang w:val="es-MX"/>
              </w:rPr>
              <w:t>Purchase</w:t>
            </w:r>
          </w:p>
        </w:tc>
        <w:tc>
          <w:tcPr>
            <w:tcW w:w="1516" w:type="dxa"/>
            <w:shd w:val="clear" w:color="auto" w:fill="auto"/>
          </w:tcPr>
          <w:p w14:paraId="3519079C" w14:textId="77777777" w:rsidR="006773C2" w:rsidRPr="00363932" w:rsidRDefault="006773C2" w:rsidP="006773C2">
            <w:pPr>
              <w:rPr>
                <w:lang w:val="es-MX"/>
              </w:rPr>
            </w:pPr>
            <w:r>
              <w:rPr>
                <w:lang w:val="es-MX"/>
              </w:rPr>
              <w:t>BelongsTo</w:t>
            </w:r>
          </w:p>
        </w:tc>
        <w:tc>
          <w:tcPr>
            <w:tcW w:w="1663" w:type="dxa"/>
            <w:gridSpan w:val="2"/>
            <w:shd w:val="clear" w:color="auto" w:fill="auto"/>
          </w:tcPr>
          <w:p w14:paraId="1C45BF12" w14:textId="5CB13A59" w:rsidR="006773C2" w:rsidRPr="00363932" w:rsidRDefault="006773C2" w:rsidP="006773C2">
            <w:pPr>
              <w:rPr>
                <w:lang w:val="it-IT"/>
              </w:rPr>
            </w:pPr>
            <w:r>
              <w:rPr>
                <w:lang w:val="it-IT"/>
              </w:rPr>
              <w:t>Purchase</w:t>
            </w:r>
          </w:p>
        </w:tc>
        <w:tc>
          <w:tcPr>
            <w:tcW w:w="2968" w:type="dxa"/>
            <w:shd w:val="clear" w:color="auto" w:fill="auto"/>
          </w:tcPr>
          <w:p w14:paraId="3ABFCF62" w14:textId="662DC62A" w:rsidR="006773C2" w:rsidRPr="00363932" w:rsidRDefault="006773C2" w:rsidP="006773C2">
            <w:pPr>
              <w:rPr>
                <w:lang w:val="it-IT"/>
              </w:rPr>
            </w:pPr>
            <w:r>
              <w:rPr>
                <w:lang w:val="it-IT"/>
              </w:rPr>
              <w:t>Id Orden de compra</w:t>
            </w:r>
          </w:p>
        </w:tc>
      </w:tr>
      <w:tr w:rsidR="006773C2" w:rsidRPr="00363932" w14:paraId="7A2CDFCE" w14:textId="77777777" w:rsidTr="003D72E6">
        <w:trPr>
          <w:jc w:val="center"/>
        </w:trPr>
        <w:tc>
          <w:tcPr>
            <w:tcW w:w="640" w:type="dxa"/>
            <w:shd w:val="clear" w:color="auto" w:fill="auto"/>
          </w:tcPr>
          <w:p w14:paraId="392E7DB9" w14:textId="77777777" w:rsidR="006773C2" w:rsidRDefault="006773C2" w:rsidP="006773C2">
            <w:pPr>
              <w:jc w:val="center"/>
              <w:rPr>
                <w:lang w:val="es-MX"/>
              </w:rPr>
            </w:pPr>
            <w:r>
              <w:rPr>
                <w:lang w:val="es-MX"/>
              </w:rPr>
              <w:t>2</w:t>
            </w:r>
          </w:p>
        </w:tc>
        <w:tc>
          <w:tcPr>
            <w:tcW w:w="2157" w:type="dxa"/>
            <w:shd w:val="clear" w:color="auto" w:fill="auto"/>
          </w:tcPr>
          <w:p w14:paraId="4799EA10" w14:textId="77777777" w:rsidR="006773C2" w:rsidRDefault="006773C2" w:rsidP="006773C2">
            <w:pPr>
              <w:rPr>
                <w:lang w:val="es-MX"/>
              </w:rPr>
            </w:pPr>
            <w:r>
              <w:rPr>
                <w:lang w:val="es-MX"/>
              </w:rPr>
              <w:t>User_id</w:t>
            </w:r>
          </w:p>
        </w:tc>
        <w:tc>
          <w:tcPr>
            <w:tcW w:w="1516" w:type="dxa"/>
            <w:shd w:val="clear" w:color="auto" w:fill="auto"/>
          </w:tcPr>
          <w:p w14:paraId="76B54911" w14:textId="77777777" w:rsidR="006773C2" w:rsidRDefault="006773C2" w:rsidP="006773C2">
            <w:pPr>
              <w:rPr>
                <w:lang w:val="es-MX"/>
              </w:rPr>
            </w:pPr>
            <w:r>
              <w:rPr>
                <w:lang w:val="es-MX"/>
              </w:rPr>
              <w:t>BelongsTO</w:t>
            </w:r>
          </w:p>
        </w:tc>
        <w:tc>
          <w:tcPr>
            <w:tcW w:w="1663" w:type="dxa"/>
            <w:gridSpan w:val="2"/>
            <w:shd w:val="clear" w:color="auto" w:fill="auto"/>
          </w:tcPr>
          <w:p w14:paraId="23C1088A" w14:textId="77777777" w:rsidR="006773C2" w:rsidRPr="00363932" w:rsidRDefault="006773C2" w:rsidP="006773C2">
            <w:pPr>
              <w:rPr>
                <w:lang w:val="it-IT"/>
              </w:rPr>
            </w:pPr>
            <w:r>
              <w:rPr>
                <w:lang w:val="it-IT"/>
              </w:rPr>
              <w:t>User</w:t>
            </w:r>
          </w:p>
        </w:tc>
        <w:tc>
          <w:tcPr>
            <w:tcW w:w="2968" w:type="dxa"/>
            <w:shd w:val="clear" w:color="auto" w:fill="auto"/>
          </w:tcPr>
          <w:p w14:paraId="3F71573F" w14:textId="77777777" w:rsidR="006773C2" w:rsidRPr="00363932" w:rsidRDefault="006773C2" w:rsidP="006773C2">
            <w:pPr>
              <w:rPr>
                <w:lang w:val="it-IT"/>
              </w:rPr>
            </w:pPr>
            <w:r>
              <w:rPr>
                <w:lang w:val="it-IT"/>
              </w:rPr>
              <w:t>Usuario que creó</w:t>
            </w:r>
          </w:p>
        </w:tc>
      </w:tr>
      <w:tr w:rsidR="006773C2" w:rsidRPr="00363932" w14:paraId="31B82294" w14:textId="77777777" w:rsidTr="003D72E6">
        <w:trPr>
          <w:jc w:val="center"/>
        </w:trPr>
        <w:tc>
          <w:tcPr>
            <w:tcW w:w="640" w:type="dxa"/>
            <w:shd w:val="clear" w:color="auto" w:fill="auto"/>
          </w:tcPr>
          <w:p w14:paraId="2692CC76" w14:textId="77777777" w:rsidR="006773C2" w:rsidRDefault="006773C2" w:rsidP="006773C2">
            <w:pPr>
              <w:jc w:val="center"/>
              <w:rPr>
                <w:lang w:val="es-MX"/>
              </w:rPr>
            </w:pPr>
            <w:r>
              <w:rPr>
                <w:lang w:val="es-MX"/>
              </w:rPr>
              <w:t>3</w:t>
            </w:r>
          </w:p>
        </w:tc>
        <w:tc>
          <w:tcPr>
            <w:tcW w:w="2157" w:type="dxa"/>
            <w:shd w:val="clear" w:color="auto" w:fill="auto"/>
          </w:tcPr>
          <w:p w14:paraId="68BA90A0" w14:textId="381B3241" w:rsidR="006773C2" w:rsidRDefault="00C16E27" w:rsidP="006773C2">
            <w:pPr>
              <w:rPr>
                <w:lang w:val="es-MX"/>
              </w:rPr>
            </w:pPr>
            <w:r>
              <w:rPr>
                <w:lang w:val="es-MX"/>
              </w:rPr>
              <w:t>User_authorizer_id</w:t>
            </w:r>
          </w:p>
        </w:tc>
        <w:tc>
          <w:tcPr>
            <w:tcW w:w="1516" w:type="dxa"/>
            <w:shd w:val="clear" w:color="auto" w:fill="auto"/>
          </w:tcPr>
          <w:p w14:paraId="584B2815" w14:textId="77777777" w:rsidR="006773C2" w:rsidRDefault="006773C2" w:rsidP="006773C2">
            <w:pPr>
              <w:rPr>
                <w:lang w:val="es-MX"/>
              </w:rPr>
            </w:pPr>
            <w:r>
              <w:rPr>
                <w:lang w:val="es-MX"/>
              </w:rPr>
              <w:t>BelongsTo</w:t>
            </w:r>
          </w:p>
        </w:tc>
        <w:tc>
          <w:tcPr>
            <w:tcW w:w="1663" w:type="dxa"/>
            <w:gridSpan w:val="2"/>
            <w:shd w:val="clear" w:color="auto" w:fill="auto"/>
          </w:tcPr>
          <w:p w14:paraId="564DA54A" w14:textId="77777777" w:rsidR="006773C2" w:rsidRPr="00363932" w:rsidRDefault="006773C2" w:rsidP="006773C2">
            <w:pPr>
              <w:rPr>
                <w:lang w:val="it-IT"/>
              </w:rPr>
            </w:pPr>
            <w:r>
              <w:rPr>
                <w:lang w:val="it-IT"/>
              </w:rPr>
              <w:t>User</w:t>
            </w:r>
          </w:p>
        </w:tc>
        <w:tc>
          <w:tcPr>
            <w:tcW w:w="2968" w:type="dxa"/>
            <w:shd w:val="clear" w:color="auto" w:fill="auto"/>
          </w:tcPr>
          <w:p w14:paraId="7BCAE4CA" w14:textId="77777777" w:rsidR="006773C2" w:rsidRPr="00363932" w:rsidRDefault="006773C2" w:rsidP="006773C2">
            <w:pPr>
              <w:rPr>
                <w:lang w:val="it-IT"/>
              </w:rPr>
            </w:pPr>
            <w:r>
              <w:rPr>
                <w:lang w:val="it-IT"/>
              </w:rPr>
              <w:t>Usuario que autorizó</w:t>
            </w:r>
          </w:p>
        </w:tc>
      </w:tr>
      <w:tr w:rsidR="006773C2" w:rsidRPr="00363932" w14:paraId="69D8AD01" w14:textId="77777777" w:rsidTr="003D72E6">
        <w:trPr>
          <w:jc w:val="center"/>
        </w:trPr>
        <w:tc>
          <w:tcPr>
            <w:tcW w:w="640" w:type="dxa"/>
            <w:shd w:val="clear" w:color="auto" w:fill="auto"/>
          </w:tcPr>
          <w:p w14:paraId="001351B9" w14:textId="77777777" w:rsidR="006773C2" w:rsidRDefault="006773C2" w:rsidP="006773C2">
            <w:pPr>
              <w:jc w:val="center"/>
              <w:rPr>
                <w:lang w:val="es-MX"/>
              </w:rPr>
            </w:pPr>
            <w:r>
              <w:rPr>
                <w:lang w:val="es-MX"/>
              </w:rPr>
              <w:t>4</w:t>
            </w:r>
          </w:p>
        </w:tc>
        <w:tc>
          <w:tcPr>
            <w:tcW w:w="2157" w:type="dxa"/>
            <w:shd w:val="clear" w:color="auto" w:fill="auto"/>
          </w:tcPr>
          <w:p w14:paraId="0032E467" w14:textId="77777777" w:rsidR="006773C2" w:rsidRDefault="006773C2" w:rsidP="006773C2">
            <w:pPr>
              <w:rPr>
                <w:lang w:val="es-MX"/>
              </w:rPr>
            </w:pPr>
            <w:r>
              <w:rPr>
                <w:lang w:val="es-MX"/>
              </w:rPr>
              <w:t>Details</w:t>
            </w:r>
          </w:p>
        </w:tc>
        <w:tc>
          <w:tcPr>
            <w:tcW w:w="1516" w:type="dxa"/>
            <w:shd w:val="clear" w:color="auto" w:fill="auto"/>
          </w:tcPr>
          <w:p w14:paraId="3B70EDC1" w14:textId="77777777" w:rsidR="006773C2" w:rsidRDefault="006773C2" w:rsidP="006773C2">
            <w:pPr>
              <w:rPr>
                <w:lang w:val="es-MX"/>
              </w:rPr>
            </w:pPr>
            <w:r>
              <w:rPr>
                <w:lang w:val="es-MX"/>
              </w:rPr>
              <w:t>hasMany</w:t>
            </w:r>
          </w:p>
        </w:tc>
        <w:tc>
          <w:tcPr>
            <w:tcW w:w="1663" w:type="dxa"/>
            <w:gridSpan w:val="2"/>
            <w:shd w:val="clear" w:color="auto" w:fill="auto"/>
          </w:tcPr>
          <w:p w14:paraId="765DDE4B" w14:textId="2C5FACD2" w:rsidR="006773C2" w:rsidRDefault="006773C2" w:rsidP="006773C2">
            <w:pPr>
              <w:rPr>
                <w:lang w:val="it-IT"/>
              </w:rPr>
            </w:pPr>
            <w:r>
              <w:rPr>
                <w:lang w:val="it-IT"/>
              </w:rPr>
              <w:t>RecepitDetail</w:t>
            </w:r>
          </w:p>
        </w:tc>
        <w:tc>
          <w:tcPr>
            <w:tcW w:w="2968" w:type="dxa"/>
            <w:shd w:val="clear" w:color="auto" w:fill="auto"/>
          </w:tcPr>
          <w:p w14:paraId="0A25DE95" w14:textId="0764FCF4" w:rsidR="006773C2" w:rsidRPr="00461CB3" w:rsidRDefault="006773C2" w:rsidP="006773C2">
            <w:pPr>
              <w:rPr>
                <w:lang w:val="es-MX"/>
              </w:rPr>
            </w:pPr>
            <w:r>
              <w:rPr>
                <w:lang w:val="es-MX"/>
              </w:rPr>
              <w:t>Productos de la recepción</w:t>
            </w:r>
          </w:p>
        </w:tc>
      </w:tr>
      <w:tr w:rsidR="006773C2" w:rsidRPr="00363932" w14:paraId="3ABDEDC5" w14:textId="77777777" w:rsidTr="003D72E6">
        <w:trPr>
          <w:jc w:val="center"/>
        </w:trPr>
        <w:tc>
          <w:tcPr>
            <w:tcW w:w="8944" w:type="dxa"/>
            <w:gridSpan w:val="6"/>
            <w:shd w:val="clear" w:color="auto" w:fill="E1FFEE"/>
          </w:tcPr>
          <w:p w14:paraId="67B8E1DE" w14:textId="77777777" w:rsidR="006773C2" w:rsidRPr="00461CB3" w:rsidRDefault="006773C2" w:rsidP="006773C2">
            <w:pPr>
              <w:jc w:val="center"/>
              <w:rPr>
                <w:b/>
                <w:bCs/>
                <w:lang w:val="es-MX"/>
              </w:rPr>
            </w:pPr>
            <w:r w:rsidRPr="00461CB3">
              <w:rPr>
                <w:b/>
                <w:bCs/>
                <w:lang w:val="es-MX"/>
              </w:rPr>
              <w:t>Métodos Adicionales</w:t>
            </w:r>
          </w:p>
        </w:tc>
      </w:tr>
      <w:tr w:rsidR="006773C2" w:rsidRPr="00363932" w14:paraId="19BDB8E7" w14:textId="77777777" w:rsidTr="003D72E6">
        <w:trPr>
          <w:jc w:val="center"/>
        </w:trPr>
        <w:tc>
          <w:tcPr>
            <w:tcW w:w="640" w:type="dxa"/>
            <w:shd w:val="clear" w:color="auto" w:fill="auto"/>
          </w:tcPr>
          <w:p w14:paraId="23577C87" w14:textId="77777777" w:rsidR="006773C2" w:rsidRDefault="006773C2" w:rsidP="006773C2">
            <w:pPr>
              <w:jc w:val="center"/>
              <w:rPr>
                <w:lang w:val="es-MX"/>
              </w:rPr>
            </w:pPr>
            <w:r>
              <w:rPr>
                <w:lang w:val="es-MX"/>
              </w:rPr>
              <w:t>No</w:t>
            </w:r>
          </w:p>
        </w:tc>
        <w:tc>
          <w:tcPr>
            <w:tcW w:w="2157" w:type="dxa"/>
            <w:shd w:val="clear" w:color="auto" w:fill="auto"/>
          </w:tcPr>
          <w:p w14:paraId="6E511856" w14:textId="77777777" w:rsidR="006773C2" w:rsidRDefault="006773C2" w:rsidP="006773C2">
            <w:pPr>
              <w:rPr>
                <w:lang w:val="es-MX"/>
              </w:rPr>
            </w:pPr>
            <w:r>
              <w:rPr>
                <w:lang w:val="es-MX"/>
              </w:rPr>
              <w:t>Nombre</w:t>
            </w:r>
          </w:p>
        </w:tc>
        <w:tc>
          <w:tcPr>
            <w:tcW w:w="1663" w:type="dxa"/>
            <w:gridSpan w:val="2"/>
            <w:shd w:val="clear" w:color="auto" w:fill="auto"/>
          </w:tcPr>
          <w:p w14:paraId="381F9E84" w14:textId="77777777" w:rsidR="006773C2" w:rsidRDefault="006773C2" w:rsidP="006773C2">
            <w:pPr>
              <w:rPr>
                <w:lang w:val="it-IT"/>
              </w:rPr>
            </w:pPr>
            <w:r>
              <w:rPr>
                <w:lang w:val="it-IT"/>
              </w:rPr>
              <w:t>Regresa</w:t>
            </w:r>
          </w:p>
        </w:tc>
        <w:tc>
          <w:tcPr>
            <w:tcW w:w="4484" w:type="dxa"/>
            <w:gridSpan w:val="2"/>
            <w:shd w:val="clear" w:color="auto" w:fill="auto"/>
          </w:tcPr>
          <w:p w14:paraId="301110C9" w14:textId="77777777" w:rsidR="006773C2" w:rsidRDefault="006773C2" w:rsidP="006773C2">
            <w:pPr>
              <w:rPr>
                <w:lang w:val="es-MX"/>
              </w:rPr>
            </w:pPr>
            <w:r>
              <w:rPr>
                <w:lang w:val="es-MX"/>
              </w:rPr>
              <w:t>Notas</w:t>
            </w:r>
          </w:p>
        </w:tc>
      </w:tr>
      <w:tr w:rsidR="006773C2" w:rsidRPr="00363932" w14:paraId="3602CD9B" w14:textId="77777777" w:rsidTr="003D72E6">
        <w:trPr>
          <w:jc w:val="center"/>
        </w:trPr>
        <w:tc>
          <w:tcPr>
            <w:tcW w:w="640" w:type="dxa"/>
            <w:shd w:val="clear" w:color="auto" w:fill="auto"/>
          </w:tcPr>
          <w:p w14:paraId="1E6B2D24" w14:textId="77777777" w:rsidR="006773C2" w:rsidRDefault="006773C2" w:rsidP="006773C2">
            <w:pPr>
              <w:jc w:val="center"/>
              <w:rPr>
                <w:lang w:val="es-MX"/>
              </w:rPr>
            </w:pPr>
            <w:r>
              <w:rPr>
                <w:lang w:val="es-MX"/>
              </w:rPr>
              <w:t>1</w:t>
            </w:r>
          </w:p>
        </w:tc>
        <w:tc>
          <w:tcPr>
            <w:tcW w:w="2157" w:type="dxa"/>
            <w:shd w:val="clear" w:color="auto" w:fill="auto"/>
          </w:tcPr>
          <w:p w14:paraId="10AF92E6" w14:textId="3B585828" w:rsidR="006773C2" w:rsidRDefault="006773C2" w:rsidP="006773C2">
            <w:pPr>
              <w:rPr>
                <w:lang w:val="es-MX"/>
              </w:rPr>
            </w:pPr>
          </w:p>
        </w:tc>
        <w:tc>
          <w:tcPr>
            <w:tcW w:w="1663" w:type="dxa"/>
            <w:gridSpan w:val="2"/>
            <w:shd w:val="clear" w:color="auto" w:fill="auto"/>
          </w:tcPr>
          <w:p w14:paraId="3AA34CB5" w14:textId="29F51CA3" w:rsidR="006773C2" w:rsidRDefault="006773C2" w:rsidP="006773C2">
            <w:pPr>
              <w:rPr>
                <w:lang w:val="it-IT"/>
              </w:rPr>
            </w:pPr>
          </w:p>
        </w:tc>
        <w:tc>
          <w:tcPr>
            <w:tcW w:w="4484" w:type="dxa"/>
            <w:gridSpan w:val="2"/>
            <w:shd w:val="clear" w:color="auto" w:fill="auto"/>
          </w:tcPr>
          <w:p w14:paraId="25C29CB7" w14:textId="4848BFDB" w:rsidR="006773C2" w:rsidRDefault="006773C2" w:rsidP="006773C2">
            <w:pPr>
              <w:rPr>
                <w:lang w:val="es-MX"/>
              </w:rPr>
            </w:pPr>
          </w:p>
        </w:tc>
      </w:tr>
      <w:tr w:rsidR="006773C2" w:rsidRPr="00363932" w14:paraId="7A0A72D6" w14:textId="77777777" w:rsidTr="003D72E6">
        <w:trPr>
          <w:jc w:val="center"/>
        </w:trPr>
        <w:tc>
          <w:tcPr>
            <w:tcW w:w="640" w:type="dxa"/>
            <w:shd w:val="clear" w:color="auto" w:fill="auto"/>
          </w:tcPr>
          <w:p w14:paraId="249684D5" w14:textId="77777777" w:rsidR="006773C2" w:rsidRDefault="006773C2" w:rsidP="006773C2">
            <w:pPr>
              <w:jc w:val="center"/>
              <w:rPr>
                <w:lang w:val="es-MX"/>
              </w:rPr>
            </w:pPr>
            <w:r>
              <w:rPr>
                <w:lang w:val="es-MX"/>
              </w:rPr>
              <w:t>2</w:t>
            </w:r>
          </w:p>
        </w:tc>
        <w:tc>
          <w:tcPr>
            <w:tcW w:w="2157" w:type="dxa"/>
            <w:shd w:val="clear" w:color="auto" w:fill="auto"/>
          </w:tcPr>
          <w:p w14:paraId="3D72AAD5" w14:textId="754FF214" w:rsidR="006773C2" w:rsidRDefault="006773C2" w:rsidP="006773C2">
            <w:pPr>
              <w:rPr>
                <w:lang w:val="es-MX"/>
              </w:rPr>
            </w:pPr>
          </w:p>
        </w:tc>
        <w:tc>
          <w:tcPr>
            <w:tcW w:w="1663" w:type="dxa"/>
            <w:gridSpan w:val="2"/>
            <w:shd w:val="clear" w:color="auto" w:fill="auto"/>
          </w:tcPr>
          <w:p w14:paraId="731083D8" w14:textId="33EBBA1E" w:rsidR="006773C2" w:rsidRDefault="006773C2" w:rsidP="006773C2">
            <w:pPr>
              <w:rPr>
                <w:lang w:val="it-IT"/>
              </w:rPr>
            </w:pPr>
          </w:p>
        </w:tc>
        <w:tc>
          <w:tcPr>
            <w:tcW w:w="4484" w:type="dxa"/>
            <w:gridSpan w:val="2"/>
            <w:shd w:val="clear" w:color="auto" w:fill="auto"/>
          </w:tcPr>
          <w:p w14:paraId="5B9EE6D5" w14:textId="473AC030" w:rsidR="006773C2" w:rsidRDefault="006773C2" w:rsidP="006773C2">
            <w:pPr>
              <w:rPr>
                <w:lang w:val="es-MX"/>
              </w:rPr>
            </w:pPr>
          </w:p>
        </w:tc>
      </w:tr>
    </w:tbl>
    <w:p w14:paraId="19510C8A" w14:textId="77777777" w:rsidR="006773C2" w:rsidRDefault="006773C2" w:rsidP="00557C0D">
      <w:pPr>
        <w:rPr>
          <w:lang w:val="es-MX"/>
        </w:rPr>
      </w:pPr>
    </w:p>
    <w:p w14:paraId="5625A31B" w14:textId="5153FF8D" w:rsidR="006773C2" w:rsidRDefault="00AC68FC" w:rsidP="00557C0D">
      <w:pPr>
        <w:rPr>
          <w:lang w:val="es-MX"/>
        </w:rPr>
      </w:pPr>
      <w:r>
        <w:rPr>
          <w:lang w:val="es-MX"/>
        </w:rPr>
        <w:t>El estado por defecto de una recepción de material es “Abierto”, al agregar un artículo se cambiará a “Pendiente” y cuando se autorice pasará a “terminado”.</w:t>
      </w:r>
    </w:p>
    <w:p w14:paraId="23CDDBBB" w14:textId="77777777" w:rsidR="00AC68FC" w:rsidRDefault="00AC68FC" w:rsidP="00557C0D">
      <w:pPr>
        <w:rPr>
          <w:lang w:val="es-MX"/>
        </w:rPr>
      </w:pPr>
    </w:p>
    <w:p w14:paraId="062596D7" w14:textId="77777777" w:rsidR="00AC68FC" w:rsidRDefault="00AC68FC" w:rsidP="00557C0D">
      <w:pPr>
        <w:rPr>
          <w:lang w:val="es-MX"/>
        </w:rPr>
      </w:pPr>
    </w:p>
    <w:p w14:paraId="0404F382" w14:textId="083543E5" w:rsidR="006773C2" w:rsidRPr="00C16E27" w:rsidRDefault="006773C2" w:rsidP="006773C2">
      <w:pPr>
        <w:pStyle w:val="Ttulo5"/>
        <w:rPr>
          <w:u w:val="single"/>
          <w:lang w:val="es-MX"/>
        </w:rPr>
      </w:pPr>
      <w:bookmarkStart w:id="33" w:name="_Toc192498130"/>
      <w:r>
        <w:rPr>
          <w:lang w:val="es-MX"/>
        </w:rPr>
        <w:t>Productos en la Recepción de material</w:t>
      </w:r>
      <w:bookmarkEnd w:id="33"/>
    </w:p>
    <w:p w14:paraId="4CFE77CD" w14:textId="77777777" w:rsidR="006773C2" w:rsidRPr="00461CB3" w:rsidRDefault="006773C2" w:rsidP="006773C2">
      <w:pPr>
        <w:pStyle w:val="Ttulo6"/>
        <w:rPr>
          <w:lang w:val="es-MX"/>
        </w:rPr>
      </w:pPr>
      <w:bookmarkStart w:id="34" w:name="_Toc192498131"/>
      <w:r>
        <w:rPr>
          <w:lang w:val="es-MX"/>
        </w:rPr>
        <w:t>Propósito:</w:t>
      </w:r>
      <w:bookmarkEnd w:id="34"/>
    </w:p>
    <w:p w14:paraId="5946C871" w14:textId="16E7EC10" w:rsidR="006773C2" w:rsidRDefault="006773C2" w:rsidP="006773C2">
      <w:r>
        <w:t>A</w:t>
      </w:r>
      <w:r w:rsidRPr="001D30BD">
        <w:t xml:space="preserve">lmacena </w:t>
      </w:r>
      <w:r>
        <w:t>el detalle de productos que integran la recepción de material, el producto su cantidad y el estado que guarda</w:t>
      </w:r>
      <w:r w:rsidRPr="001D30BD">
        <w:t>.</w:t>
      </w:r>
    </w:p>
    <w:p w14:paraId="0B847025" w14:textId="77777777" w:rsidR="006773C2" w:rsidRPr="00B147AD" w:rsidRDefault="006773C2" w:rsidP="006773C2">
      <w:pPr>
        <w:rPr>
          <w:u w:val="single"/>
        </w:rPr>
      </w:pPr>
    </w:p>
    <w:p w14:paraId="72CEEDCA" w14:textId="77777777" w:rsidR="006773C2" w:rsidRPr="001D30BD" w:rsidRDefault="006773C2" w:rsidP="006773C2">
      <w:pPr>
        <w:pStyle w:val="Ttulo6"/>
        <w:rPr>
          <w:lang w:val="es-MX"/>
        </w:rPr>
      </w:pPr>
      <w:bookmarkStart w:id="35" w:name="_Toc192498132"/>
      <w:r>
        <w:rPr>
          <w:lang w:val="es-MX"/>
        </w:rPr>
        <w:t>Atributos y relaciones</w:t>
      </w:r>
      <w:bookmarkEnd w:id="35"/>
    </w:p>
    <w:tbl>
      <w:tblPr>
        <w:tblStyle w:val="Tablaconcuadrcula"/>
        <w:tblW w:w="0" w:type="auto"/>
        <w:jc w:val="center"/>
        <w:tblLook w:val="04A0" w:firstRow="1" w:lastRow="0" w:firstColumn="1" w:lastColumn="0" w:noHBand="0" w:noVBand="1"/>
      </w:tblPr>
      <w:tblGrid>
        <w:gridCol w:w="640"/>
        <w:gridCol w:w="1945"/>
        <w:gridCol w:w="1516"/>
        <w:gridCol w:w="1663"/>
        <w:gridCol w:w="2588"/>
        <w:gridCol w:w="10"/>
      </w:tblGrid>
      <w:tr w:rsidR="006773C2" w14:paraId="22E66E1A" w14:textId="77777777" w:rsidTr="003D72E6">
        <w:trPr>
          <w:jc w:val="center"/>
        </w:trPr>
        <w:tc>
          <w:tcPr>
            <w:tcW w:w="8362" w:type="dxa"/>
            <w:gridSpan w:val="6"/>
            <w:shd w:val="clear" w:color="auto" w:fill="D9D9D9" w:themeFill="background1" w:themeFillShade="D9"/>
          </w:tcPr>
          <w:p w14:paraId="078560FD" w14:textId="77777777" w:rsidR="006773C2" w:rsidRDefault="006773C2" w:rsidP="003D72E6">
            <w:pPr>
              <w:jc w:val="center"/>
              <w:rPr>
                <w:lang w:val="es-MX"/>
              </w:rPr>
            </w:pPr>
            <w:r>
              <w:rPr>
                <w:lang w:val="es-MX"/>
              </w:rPr>
              <w:t>DETALLE ORDENES DE COMPRA</w:t>
            </w:r>
          </w:p>
        </w:tc>
      </w:tr>
      <w:tr w:rsidR="006773C2" w14:paraId="726C1D3E" w14:textId="77777777" w:rsidTr="003D72E6">
        <w:trPr>
          <w:jc w:val="center"/>
        </w:trPr>
        <w:tc>
          <w:tcPr>
            <w:tcW w:w="2585" w:type="dxa"/>
            <w:gridSpan w:val="2"/>
            <w:shd w:val="clear" w:color="auto" w:fill="FDFFE7"/>
          </w:tcPr>
          <w:p w14:paraId="7D1AAB04" w14:textId="77777777" w:rsidR="006773C2" w:rsidRDefault="006773C2" w:rsidP="003D72E6">
            <w:pPr>
              <w:jc w:val="center"/>
              <w:rPr>
                <w:lang w:val="es-MX"/>
              </w:rPr>
            </w:pPr>
            <w:r>
              <w:rPr>
                <w:lang w:val="es-MX"/>
              </w:rPr>
              <w:t>Tabla:</w:t>
            </w:r>
          </w:p>
        </w:tc>
        <w:tc>
          <w:tcPr>
            <w:tcW w:w="5777" w:type="dxa"/>
            <w:gridSpan w:val="4"/>
            <w:shd w:val="clear" w:color="auto" w:fill="F3FEFF"/>
          </w:tcPr>
          <w:p w14:paraId="031FB4EA" w14:textId="77777777" w:rsidR="006773C2" w:rsidRPr="00363932" w:rsidRDefault="006773C2" w:rsidP="003D72E6">
            <w:pPr>
              <w:jc w:val="center"/>
              <w:rPr>
                <w:b/>
                <w:bCs/>
                <w:lang w:val="es-MX"/>
              </w:rPr>
            </w:pPr>
            <w:r>
              <w:rPr>
                <w:b/>
                <w:bCs/>
                <w:lang w:val="es-MX"/>
              </w:rPr>
              <w:t>Purchase_Details</w:t>
            </w:r>
          </w:p>
        </w:tc>
      </w:tr>
      <w:tr w:rsidR="006773C2" w:rsidRPr="009368A9" w14:paraId="4565CA4A" w14:textId="77777777" w:rsidTr="003D72E6">
        <w:trPr>
          <w:jc w:val="center"/>
        </w:trPr>
        <w:tc>
          <w:tcPr>
            <w:tcW w:w="640" w:type="dxa"/>
            <w:shd w:val="clear" w:color="auto" w:fill="E7E6E6" w:themeFill="background2"/>
          </w:tcPr>
          <w:p w14:paraId="38AAC21F" w14:textId="77777777" w:rsidR="006773C2" w:rsidRPr="009368A9" w:rsidRDefault="006773C2" w:rsidP="003D72E6">
            <w:pPr>
              <w:rPr>
                <w:b/>
                <w:bCs/>
                <w:lang w:val="es-MX"/>
              </w:rPr>
            </w:pPr>
            <w:r>
              <w:rPr>
                <w:b/>
                <w:bCs/>
                <w:lang w:val="es-MX"/>
              </w:rPr>
              <w:t>s</w:t>
            </w:r>
          </w:p>
        </w:tc>
        <w:tc>
          <w:tcPr>
            <w:tcW w:w="1945" w:type="dxa"/>
            <w:shd w:val="clear" w:color="auto" w:fill="E7E6E6" w:themeFill="background2"/>
          </w:tcPr>
          <w:p w14:paraId="09E5EDB7" w14:textId="77777777" w:rsidR="006773C2" w:rsidRPr="009368A9" w:rsidRDefault="006773C2" w:rsidP="003D72E6">
            <w:pPr>
              <w:rPr>
                <w:b/>
                <w:bCs/>
                <w:lang w:val="es-MX"/>
              </w:rPr>
            </w:pPr>
            <w:r w:rsidRPr="009368A9">
              <w:rPr>
                <w:b/>
                <w:bCs/>
                <w:lang w:val="es-MX"/>
              </w:rPr>
              <w:t>Nombre</w:t>
            </w:r>
          </w:p>
        </w:tc>
        <w:tc>
          <w:tcPr>
            <w:tcW w:w="1516" w:type="dxa"/>
            <w:shd w:val="clear" w:color="auto" w:fill="E7E6E6" w:themeFill="background2"/>
          </w:tcPr>
          <w:p w14:paraId="54DD3FC6" w14:textId="77777777" w:rsidR="006773C2" w:rsidRPr="009368A9" w:rsidRDefault="006773C2" w:rsidP="003D72E6">
            <w:pPr>
              <w:rPr>
                <w:b/>
                <w:bCs/>
                <w:lang w:val="es-MX"/>
              </w:rPr>
            </w:pPr>
            <w:r w:rsidRPr="009368A9">
              <w:rPr>
                <w:b/>
                <w:bCs/>
                <w:lang w:val="es-MX"/>
              </w:rPr>
              <w:t>Tipo</w:t>
            </w:r>
          </w:p>
        </w:tc>
        <w:tc>
          <w:tcPr>
            <w:tcW w:w="4261" w:type="dxa"/>
            <w:gridSpan w:val="3"/>
            <w:shd w:val="clear" w:color="auto" w:fill="E7E6E6" w:themeFill="background2"/>
          </w:tcPr>
          <w:p w14:paraId="46E474E8" w14:textId="77777777" w:rsidR="006773C2" w:rsidRPr="009368A9" w:rsidRDefault="006773C2" w:rsidP="003D72E6">
            <w:pPr>
              <w:rPr>
                <w:b/>
                <w:bCs/>
                <w:lang w:val="es-MX"/>
              </w:rPr>
            </w:pPr>
            <w:r w:rsidRPr="009368A9">
              <w:rPr>
                <w:b/>
                <w:bCs/>
                <w:lang w:val="es-MX"/>
              </w:rPr>
              <w:t>Descripción</w:t>
            </w:r>
          </w:p>
        </w:tc>
      </w:tr>
      <w:tr w:rsidR="006773C2" w14:paraId="5748C049" w14:textId="77777777" w:rsidTr="003D72E6">
        <w:trPr>
          <w:jc w:val="center"/>
        </w:trPr>
        <w:tc>
          <w:tcPr>
            <w:tcW w:w="640" w:type="dxa"/>
          </w:tcPr>
          <w:p w14:paraId="6D0E42D6" w14:textId="77777777" w:rsidR="006773C2" w:rsidRDefault="006773C2" w:rsidP="003D72E6">
            <w:pPr>
              <w:rPr>
                <w:lang w:val="es-MX"/>
              </w:rPr>
            </w:pPr>
            <w:r>
              <w:rPr>
                <w:lang w:val="es-MX"/>
              </w:rPr>
              <w:t>1</w:t>
            </w:r>
          </w:p>
        </w:tc>
        <w:tc>
          <w:tcPr>
            <w:tcW w:w="1945" w:type="dxa"/>
          </w:tcPr>
          <w:p w14:paraId="5726F04B" w14:textId="77777777" w:rsidR="006773C2" w:rsidRDefault="006773C2" w:rsidP="003D72E6">
            <w:pPr>
              <w:rPr>
                <w:lang w:val="es-MX"/>
              </w:rPr>
            </w:pPr>
            <w:r>
              <w:rPr>
                <w:lang w:val="es-MX"/>
              </w:rPr>
              <w:t>Id</w:t>
            </w:r>
          </w:p>
        </w:tc>
        <w:tc>
          <w:tcPr>
            <w:tcW w:w="1516" w:type="dxa"/>
          </w:tcPr>
          <w:p w14:paraId="0BDD6476" w14:textId="77777777" w:rsidR="006773C2" w:rsidRDefault="006773C2" w:rsidP="003D72E6">
            <w:pPr>
              <w:rPr>
                <w:lang w:val="es-MX"/>
              </w:rPr>
            </w:pPr>
            <w:r>
              <w:rPr>
                <w:lang w:val="es-MX"/>
              </w:rPr>
              <w:t xml:space="preserve"> BigInt</w:t>
            </w:r>
          </w:p>
        </w:tc>
        <w:tc>
          <w:tcPr>
            <w:tcW w:w="4261" w:type="dxa"/>
            <w:gridSpan w:val="3"/>
          </w:tcPr>
          <w:p w14:paraId="4763B5F8" w14:textId="77777777" w:rsidR="006773C2" w:rsidRDefault="006773C2" w:rsidP="003D72E6">
            <w:pPr>
              <w:rPr>
                <w:lang w:val="es-MX"/>
              </w:rPr>
            </w:pPr>
            <w:r>
              <w:rPr>
                <w:lang w:val="es-MX"/>
              </w:rPr>
              <w:t>Id único</w:t>
            </w:r>
          </w:p>
        </w:tc>
      </w:tr>
      <w:tr w:rsidR="006773C2" w14:paraId="1D0D55D0" w14:textId="77777777" w:rsidTr="003D72E6">
        <w:trPr>
          <w:jc w:val="center"/>
        </w:trPr>
        <w:tc>
          <w:tcPr>
            <w:tcW w:w="640" w:type="dxa"/>
          </w:tcPr>
          <w:p w14:paraId="1D059E84" w14:textId="77777777" w:rsidR="006773C2" w:rsidRDefault="006773C2" w:rsidP="003D72E6">
            <w:pPr>
              <w:rPr>
                <w:lang w:val="es-MX"/>
              </w:rPr>
            </w:pPr>
            <w:r>
              <w:rPr>
                <w:lang w:val="es-MX"/>
              </w:rPr>
              <w:t>2</w:t>
            </w:r>
          </w:p>
        </w:tc>
        <w:tc>
          <w:tcPr>
            <w:tcW w:w="1945" w:type="dxa"/>
          </w:tcPr>
          <w:p w14:paraId="7B9EFA4D" w14:textId="53A6B26F" w:rsidR="006773C2" w:rsidRDefault="006773C2" w:rsidP="003D72E6">
            <w:pPr>
              <w:rPr>
                <w:lang w:val="es-MX"/>
              </w:rPr>
            </w:pPr>
            <w:r>
              <w:rPr>
                <w:lang w:val="es-MX"/>
              </w:rPr>
              <w:t>Receipt_id</w:t>
            </w:r>
          </w:p>
        </w:tc>
        <w:tc>
          <w:tcPr>
            <w:tcW w:w="1516" w:type="dxa"/>
          </w:tcPr>
          <w:p w14:paraId="1CF55FB3" w14:textId="77777777" w:rsidR="006773C2" w:rsidRDefault="006773C2" w:rsidP="003D72E6">
            <w:pPr>
              <w:rPr>
                <w:lang w:val="es-MX"/>
              </w:rPr>
            </w:pPr>
            <w:r>
              <w:rPr>
                <w:lang w:val="es-MX"/>
              </w:rPr>
              <w:t>BigInt</w:t>
            </w:r>
          </w:p>
        </w:tc>
        <w:tc>
          <w:tcPr>
            <w:tcW w:w="4261" w:type="dxa"/>
            <w:gridSpan w:val="3"/>
          </w:tcPr>
          <w:p w14:paraId="0C651618" w14:textId="2E6E6547" w:rsidR="006773C2" w:rsidRDefault="006773C2" w:rsidP="003D72E6">
            <w:pPr>
              <w:rPr>
                <w:lang w:val="es-MX"/>
              </w:rPr>
            </w:pPr>
            <w:r>
              <w:rPr>
                <w:lang w:val="es-MX"/>
              </w:rPr>
              <w:t>FK Recepción de material</w:t>
            </w:r>
          </w:p>
        </w:tc>
      </w:tr>
      <w:tr w:rsidR="00C16E27" w14:paraId="1AF39E63" w14:textId="77777777" w:rsidTr="003D72E6">
        <w:trPr>
          <w:jc w:val="center"/>
        </w:trPr>
        <w:tc>
          <w:tcPr>
            <w:tcW w:w="640" w:type="dxa"/>
          </w:tcPr>
          <w:p w14:paraId="1E4778FB" w14:textId="5726468F" w:rsidR="00C16E27" w:rsidRDefault="00C16E27" w:rsidP="003D72E6">
            <w:pPr>
              <w:rPr>
                <w:lang w:val="es-MX"/>
              </w:rPr>
            </w:pPr>
            <w:r>
              <w:rPr>
                <w:lang w:val="es-MX"/>
              </w:rPr>
              <w:t>3</w:t>
            </w:r>
          </w:p>
        </w:tc>
        <w:tc>
          <w:tcPr>
            <w:tcW w:w="1945" w:type="dxa"/>
          </w:tcPr>
          <w:p w14:paraId="36F90608" w14:textId="5461441A" w:rsidR="00C16E27" w:rsidRDefault="00C16E27" w:rsidP="003D72E6">
            <w:pPr>
              <w:rPr>
                <w:lang w:val="es-MX"/>
              </w:rPr>
            </w:pPr>
            <w:r>
              <w:rPr>
                <w:lang w:val="es-MX"/>
              </w:rPr>
              <w:t>Product_id</w:t>
            </w:r>
          </w:p>
        </w:tc>
        <w:tc>
          <w:tcPr>
            <w:tcW w:w="1516" w:type="dxa"/>
          </w:tcPr>
          <w:p w14:paraId="0A693A60" w14:textId="20BA04E7" w:rsidR="00C16E27" w:rsidRDefault="00C16E27" w:rsidP="003D72E6">
            <w:pPr>
              <w:rPr>
                <w:lang w:val="es-MX"/>
              </w:rPr>
            </w:pPr>
            <w:r>
              <w:rPr>
                <w:lang w:val="es-MX"/>
              </w:rPr>
              <w:t>Bigint</w:t>
            </w:r>
          </w:p>
        </w:tc>
        <w:tc>
          <w:tcPr>
            <w:tcW w:w="4261" w:type="dxa"/>
            <w:gridSpan w:val="3"/>
          </w:tcPr>
          <w:p w14:paraId="01F123B6" w14:textId="1EB66AA7" w:rsidR="00C16E27" w:rsidRDefault="00C16E27" w:rsidP="003D72E6">
            <w:pPr>
              <w:rPr>
                <w:lang w:val="es-MX"/>
              </w:rPr>
            </w:pPr>
            <w:r>
              <w:rPr>
                <w:lang w:val="es-MX"/>
              </w:rPr>
              <w:t>FK Id producto que se recige</w:t>
            </w:r>
          </w:p>
        </w:tc>
      </w:tr>
      <w:tr w:rsidR="006773C2" w14:paraId="7B0CDFCA" w14:textId="77777777" w:rsidTr="003D72E6">
        <w:trPr>
          <w:jc w:val="center"/>
        </w:trPr>
        <w:tc>
          <w:tcPr>
            <w:tcW w:w="640" w:type="dxa"/>
          </w:tcPr>
          <w:p w14:paraId="23A1BDCB" w14:textId="761795B9" w:rsidR="006773C2" w:rsidRDefault="00C16E27" w:rsidP="003D72E6">
            <w:pPr>
              <w:rPr>
                <w:lang w:val="es-MX"/>
              </w:rPr>
            </w:pPr>
            <w:r>
              <w:rPr>
                <w:lang w:val="es-MX"/>
              </w:rPr>
              <w:t>4</w:t>
            </w:r>
          </w:p>
        </w:tc>
        <w:tc>
          <w:tcPr>
            <w:tcW w:w="1945" w:type="dxa"/>
          </w:tcPr>
          <w:p w14:paraId="0EFAD530" w14:textId="77777777" w:rsidR="006773C2" w:rsidRDefault="006773C2" w:rsidP="003D72E6">
            <w:pPr>
              <w:rPr>
                <w:lang w:val="es-MX"/>
              </w:rPr>
            </w:pPr>
            <w:r>
              <w:rPr>
                <w:lang w:val="es-MX"/>
              </w:rPr>
              <w:t>Quantity</w:t>
            </w:r>
          </w:p>
        </w:tc>
        <w:tc>
          <w:tcPr>
            <w:tcW w:w="1516" w:type="dxa"/>
          </w:tcPr>
          <w:p w14:paraId="47D14E01" w14:textId="20E9C404" w:rsidR="006773C2" w:rsidRDefault="00623B01" w:rsidP="003D72E6">
            <w:pPr>
              <w:rPr>
                <w:lang w:val="es-MX"/>
              </w:rPr>
            </w:pPr>
            <w:r>
              <w:rPr>
                <w:lang w:val="es-MX"/>
              </w:rPr>
              <w:t>Decimal(6,2)</w:t>
            </w:r>
          </w:p>
        </w:tc>
        <w:tc>
          <w:tcPr>
            <w:tcW w:w="4261" w:type="dxa"/>
            <w:gridSpan w:val="3"/>
          </w:tcPr>
          <w:p w14:paraId="43AA65B6" w14:textId="77777777" w:rsidR="006773C2" w:rsidRDefault="006773C2" w:rsidP="003D72E6">
            <w:pPr>
              <w:rPr>
                <w:lang w:val="es-MX"/>
              </w:rPr>
            </w:pPr>
            <w:r>
              <w:rPr>
                <w:lang w:val="es-MX"/>
              </w:rPr>
              <w:t>Cantidad</w:t>
            </w:r>
          </w:p>
        </w:tc>
      </w:tr>
      <w:tr w:rsidR="006773C2" w14:paraId="6C4B134B" w14:textId="77777777" w:rsidTr="003D72E6">
        <w:trPr>
          <w:jc w:val="center"/>
        </w:trPr>
        <w:tc>
          <w:tcPr>
            <w:tcW w:w="640" w:type="dxa"/>
          </w:tcPr>
          <w:p w14:paraId="37F23F12" w14:textId="51333C45" w:rsidR="006773C2" w:rsidRDefault="00C16E27" w:rsidP="006773C2">
            <w:pPr>
              <w:rPr>
                <w:lang w:val="es-MX"/>
              </w:rPr>
            </w:pPr>
            <w:r>
              <w:rPr>
                <w:lang w:val="es-MX"/>
              </w:rPr>
              <w:t>5</w:t>
            </w:r>
          </w:p>
        </w:tc>
        <w:tc>
          <w:tcPr>
            <w:tcW w:w="1945" w:type="dxa"/>
          </w:tcPr>
          <w:p w14:paraId="636A6496" w14:textId="081CBBFA" w:rsidR="006773C2" w:rsidRDefault="006773C2" w:rsidP="006773C2">
            <w:pPr>
              <w:rPr>
                <w:lang w:val="es-MX"/>
              </w:rPr>
            </w:pPr>
            <w:r>
              <w:rPr>
                <w:lang w:val="es-MX"/>
              </w:rPr>
              <w:t>Cost</w:t>
            </w:r>
          </w:p>
        </w:tc>
        <w:tc>
          <w:tcPr>
            <w:tcW w:w="1516" w:type="dxa"/>
          </w:tcPr>
          <w:p w14:paraId="03A1C089" w14:textId="2278A4F8" w:rsidR="006773C2" w:rsidRDefault="006773C2" w:rsidP="006773C2">
            <w:pPr>
              <w:rPr>
                <w:lang w:val="es-MX"/>
              </w:rPr>
            </w:pPr>
            <w:r>
              <w:rPr>
                <w:lang w:val="es-MX"/>
              </w:rPr>
              <w:t>Decimal(</w:t>
            </w:r>
            <w:r w:rsidR="00CF0F6A">
              <w:rPr>
                <w:lang w:val="es-MX"/>
              </w:rPr>
              <w:t>8</w:t>
            </w:r>
            <w:r>
              <w:rPr>
                <w:lang w:val="es-MX"/>
              </w:rPr>
              <w:t>,2)</w:t>
            </w:r>
          </w:p>
        </w:tc>
        <w:tc>
          <w:tcPr>
            <w:tcW w:w="4261" w:type="dxa"/>
            <w:gridSpan w:val="3"/>
          </w:tcPr>
          <w:p w14:paraId="6F640CC7" w14:textId="0767D314" w:rsidR="006773C2" w:rsidRDefault="006773C2" w:rsidP="006773C2">
            <w:pPr>
              <w:rPr>
                <w:lang w:val="es-MX"/>
              </w:rPr>
            </w:pPr>
            <w:r>
              <w:rPr>
                <w:lang w:val="es-MX"/>
              </w:rPr>
              <w:t>Costo al que se debe comprar</w:t>
            </w:r>
          </w:p>
        </w:tc>
      </w:tr>
      <w:tr w:rsidR="006773C2" w14:paraId="293FA5DE" w14:textId="77777777" w:rsidTr="003D72E6">
        <w:trPr>
          <w:jc w:val="center"/>
        </w:trPr>
        <w:tc>
          <w:tcPr>
            <w:tcW w:w="8362" w:type="dxa"/>
            <w:gridSpan w:val="6"/>
            <w:shd w:val="clear" w:color="auto" w:fill="F3FEFF"/>
          </w:tcPr>
          <w:p w14:paraId="6BE0C703" w14:textId="77777777" w:rsidR="006773C2" w:rsidRDefault="006773C2" w:rsidP="006773C2">
            <w:pPr>
              <w:jc w:val="center"/>
              <w:rPr>
                <w:lang w:val="es-MX"/>
              </w:rPr>
            </w:pPr>
            <w:r>
              <w:rPr>
                <w:lang w:val="es-MX"/>
              </w:rPr>
              <w:t>Relaciones</w:t>
            </w:r>
          </w:p>
        </w:tc>
      </w:tr>
      <w:tr w:rsidR="006773C2" w:rsidRPr="00363932" w14:paraId="2A9A1E33" w14:textId="77777777" w:rsidTr="003D72E6">
        <w:trPr>
          <w:gridAfter w:val="1"/>
          <w:wAfter w:w="10" w:type="dxa"/>
          <w:jc w:val="center"/>
        </w:trPr>
        <w:tc>
          <w:tcPr>
            <w:tcW w:w="640" w:type="dxa"/>
            <w:shd w:val="clear" w:color="auto" w:fill="E7E6E6" w:themeFill="background2"/>
          </w:tcPr>
          <w:p w14:paraId="09CAFF28" w14:textId="77777777" w:rsidR="006773C2" w:rsidRPr="00363932" w:rsidRDefault="006773C2" w:rsidP="006773C2">
            <w:pPr>
              <w:jc w:val="center"/>
              <w:rPr>
                <w:b/>
                <w:bCs/>
                <w:lang w:val="es-MX"/>
              </w:rPr>
            </w:pPr>
            <w:r w:rsidRPr="00363932">
              <w:rPr>
                <w:b/>
                <w:bCs/>
                <w:lang w:val="es-MX"/>
              </w:rPr>
              <w:t>No</w:t>
            </w:r>
          </w:p>
        </w:tc>
        <w:tc>
          <w:tcPr>
            <w:tcW w:w="1945" w:type="dxa"/>
            <w:shd w:val="clear" w:color="auto" w:fill="E7E6E6" w:themeFill="background2"/>
          </w:tcPr>
          <w:p w14:paraId="4BAB5C46" w14:textId="77777777" w:rsidR="006773C2" w:rsidRPr="00363932" w:rsidRDefault="006773C2" w:rsidP="006773C2">
            <w:pPr>
              <w:jc w:val="center"/>
              <w:rPr>
                <w:b/>
                <w:bCs/>
                <w:lang w:val="es-MX"/>
              </w:rPr>
            </w:pPr>
            <w:r w:rsidRPr="00363932">
              <w:rPr>
                <w:b/>
                <w:bCs/>
                <w:lang w:val="es-MX"/>
              </w:rPr>
              <w:t>Nombre</w:t>
            </w:r>
          </w:p>
        </w:tc>
        <w:tc>
          <w:tcPr>
            <w:tcW w:w="1516" w:type="dxa"/>
            <w:shd w:val="clear" w:color="auto" w:fill="E7E6E6" w:themeFill="background2"/>
          </w:tcPr>
          <w:p w14:paraId="07FFD2DC" w14:textId="77777777" w:rsidR="006773C2" w:rsidRPr="00363932" w:rsidRDefault="006773C2" w:rsidP="006773C2">
            <w:pPr>
              <w:jc w:val="center"/>
              <w:rPr>
                <w:b/>
                <w:bCs/>
                <w:lang w:val="es-MX"/>
              </w:rPr>
            </w:pPr>
            <w:r w:rsidRPr="00363932">
              <w:rPr>
                <w:b/>
                <w:bCs/>
                <w:lang w:val="es-MX"/>
              </w:rPr>
              <w:t>Tipo</w:t>
            </w:r>
          </w:p>
        </w:tc>
        <w:tc>
          <w:tcPr>
            <w:tcW w:w="1663" w:type="dxa"/>
            <w:shd w:val="clear" w:color="auto" w:fill="E7E6E6" w:themeFill="background2"/>
          </w:tcPr>
          <w:p w14:paraId="7C48E4D6" w14:textId="77777777" w:rsidR="006773C2" w:rsidRPr="00363932" w:rsidRDefault="006773C2" w:rsidP="006773C2">
            <w:pPr>
              <w:jc w:val="center"/>
              <w:rPr>
                <w:b/>
                <w:bCs/>
                <w:lang w:val="es-MX"/>
              </w:rPr>
            </w:pPr>
            <w:r>
              <w:rPr>
                <w:b/>
                <w:bCs/>
                <w:lang w:val="es-MX"/>
              </w:rPr>
              <w:t>Modelo</w:t>
            </w:r>
          </w:p>
        </w:tc>
        <w:tc>
          <w:tcPr>
            <w:tcW w:w="2588" w:type="dxa"/>
            <w:shd w:val="clear" w:color="auto" w:fill="E7E6E6" w:themeFill="background2"/>
          </w:tcPr>
          <w:p w14:paraId="137FD850" w14:textId="77777777" w:rsidR="006773C2" w:rsidRPr="00363932" w:rsidRDefault="006773C2" w:rsidP="006773C2">
            <w:pPr>
              <w:jc w:val="center"/>
              <w:rPr>
                <w:b/>
                <w:bCs/>
                <w:lang w:val="es-MX"/>
              </w:rPr>
            </w:pPr>
            <w:r>
              <w:rPr>
                <w:b/>
                <w:bCs/>
                <w:lang w:val="es-MX"/>
              </w:rPr>
              <w:t>Notas</w:t>
            </w:r>
          </w:p>
        </w:tc>
      </w:tr>
      <w:tr w:rsidR="006773C2" w:rsidRPr="00363932" w14:paraId="479FD89C" w14:textId="77777777" w:rsidTr="003D72E6">
        <w:trPr>
          <w:gridAfter w:val="1"/>
          <w:wAfter w:w="10" w:type="dxa"/>
          <w:jc w:val="center"/>
        </w:trPr>
        <w:tc>
          <w:tcPr>
            <w:tcW w:w="640" w:type="dxa"/>
            <w:shd w:val="clear" w:color="auto" w:fill="auto"/>
          </w:tcPr>
          <w:p w14:paraId="758559A6" w14:textId="77777777" w:rsidR="006773C2" w:rsidRPr="00363932" w:rsidRDefault="006773C2" w:rsidP="006773C2">
            <w:pPr>
              <w:jc w:val="center"/>
              <w:rPr>
                <w:lang w:val="es-MX"/>
              </w:rPr>
            </w:pPr>
            <w:r>
              <w:rPr>
                <w:lang w:val="es-MX"/>
              </w:rPr>
              <w:t>1</w:t>
            </w:r>
          </w:p>
        </w:tc>
        <w:tc>
          <w:tcPr>
            <w:tcW w:w="1945" w:type="dxa"/>
            <w:shd w:val="clear" w:color="auto" w:fill="auto"/>
          </w:tcPr>
          <w:p w14:paraId="17CD2E51" w14:textId="11B75864" w:rsidR="006773C2" w:rsidRPr="00363932" w:rsidRDefault="006773C2" w:rsidP="006773C2">
            <w:pPr>
              <w:rPr>
                <w:lang w:val="es-MX"/>
              </w:rPr>
            </w:pPr>
            <w:r>
              <w:rPr>
                <w:lang w:val="es-MX"/>
              </w:rPr>
              <w:t>Receipt_id</w:t>
            </w:r>
          </w:p>
        </w:tc>
        <w:tc>
          <w:tcPr>
            <w:tcW w:w="1516" w:type="dxa"/>
            <w:shd w:val="clear" w:color="auto" w:fill="auto"/>
          </w:tcPr>
          <w:p w14:paraId="35769A64" w14:textId="77777777" w:rsidR="006773C2" w:rsidRPr="00363932" w:rsidRDefault="006773C2" w:rsidP="006773C2">
            <w:pPr>
              <w:rPr>
                <w:lang w:val="es-MX"/>
              </w:rPr>
            </w:pPr>
            <w:r>
              <w:rPr>
                <w:lang w:val="es-MX"/>
              </w:rPr>
              <w:t>BelongsTo</w:t>
            </w:r>
          </w:p>
        </w:tc>
        <w:tc>
          <w:tcPr>
            <w:tcW w:w="1663" w:type="dxa"/>
            <w:shd w:val="clear" w:color="auto" w:fill="auto"/>
          </w:tcPr>
          <w:p w14:paraId="220DB450" w14:textId="0D22F487" w:rsidR="006773C2" w:rsidRPr="00363932" w:rsidRDefault="006773C2" w:rsidP="006773C2">
            <w:pPr>
              <w:rPr>
                <w:lang w:val="it-IT"/>
              </w:rPr>
            </w:pPr>
            <w:r>
              <w:rPr>
                <w:lang w:val="it-IT"/>
              </w:rPr>
              <w:t>Receipt</w:t>
            </w:r>
          </w:p>
        </w:tc>
        <w:tc>
          <w:tcPr>
            <w:tcW w:w="2588" w:type="dxa"/>
            <w:shd w:val="clear" w:color="auto" w:fill="auto"/>
          </w:tcPr>
          <w:p w14:paraId="02CB2D91" w14:textId="77777777" w:rsidR="006773C2" w:rsidRPr="00363932" w:rsidRDefault="006773C2" w:rsidP="006773C2">
            <w:pPr>
              <w:rPr>
                <w:lang w:val="it-IT"/>
              </w:rPr>
            </w:pPr>
            <w:r>
              <w:rPr>
                <w:lang w:val="it-IT"/>
              </w:rPr>
              <w:t>Orden de compra</w:t>
            </w:r>
          </w:p>
        </w:tc>
      </w:tr>
      <w:tr w:rsidR="006773C2" w:rsidRPr="00363932" w14:paraId="00455554" w14:textId="77777777" w:rsidTr="003D72E6">
        <w:trPr>
          <w:gridAfter w:val="1"/>
          <w:wAfter w:w="10" w:type="dxa"/>
          <w:jc w:val="center"/>
        </w:trPr>
        <w:tc>
          <w:tcPr>
            <w:tcW w:w="640" w:type="dxa"/>
            <w:shd w:val="clear" w:color="auto" w:fill="auto"/>
          </w:tcPr>
          <w:p w14:paraId="5A45B6B5" w14:textId="77777777" w:rsidR="006773C2" w:rsidRDefault="006773C2" w:rsidP="006773C2">
            <w:pPr>
              <w:jc w:val="center"/>
              <w:rPr>
                <w:lang w:val="es-MX"/>
              </w:rPr>
            </w:pPr>
            <w:r>
              <w:rPr>
                <w:lang w:val="es-MX"/>
              </w:rPr>
              <w:t>2</w:t>
            </w:r>
          </w:p>
        </w:tc>
        <w:tc>
          <w:tcPr>
            <w:tcW w:w="1945" w:type="dxa"/>
            <w:shd w:val="clear" w:color="auto" w:fill="auto"/>
          </w:tcPr>
          <w:p w14:paraId="3F7F2D06" w14:textId="77777777" w:rsidR="006773C2" w:rsidRDefault="006773C2" w:rsidP="006773C2">
            <w:pPr>
              <w:rPr>
                <w:lang w:val="es-MX"/>
              </w:rPr>
            </w:pPr>
            <w:r>
              <w:rPr>
                <w:lang w:val="es-MX"/>
              </w:rPr>
              <w:t>Product_id</w:t>
            </w:r>
          </w:p>
        </w:tc>
        <w:tc>
          <w:tcPr>
            <w:tcW w:w="1516" w:type="dxa"/>
            <w:shd w:val="clear" w:color="auto" w:fill="auto"/>
          </w:tcPr>
          <w:p w14:paraId="0CEF0EE8" w14:textId="77777777" w:rsidR="006773C2" w:rsidRDefault="006773C2" w:rsidP="006773C2">
            <w:pPr>
              <w:rPr>
                <w:lang w:val="es-MX"/>
              </w:rPr>
            </w:pPr>
            <w:r>
              <w:rPr>
                <w:lang w:val="es-MX"/>
              </w:rPr>
              <w:t>BelongsTo</w:t>
            </w:r>
          </w:p>
        </w:tc>
        <w:tc>
          <w:tcPr>
            <w:tcW w:w="1663" w:type="dxa"/>
            <w:shd w:val="clear" w:color="auto" w:fill="auto"/>
          </w:tcPr>
          <w:p w14:paraId="4A1B97F2" w14:textId="77777777" w:rsidR="006773C2" w:rsidRPr="00363932" w:rsidRDefault="006773C2" w:rsidP="006773C2">
            <w:pPr>
              <w:rPr>
                <w:lang w:val="it-IT"/>
              </w:rPr>
            </w:pPr>
            <w:r>
              <w:rPr>
                <w:lang w:val="it-IT"/>
              </w:rPr>
              <w:t>Producto</w:t>
            </w:r>
          </w:p>
        </w:tc>
        <w:tc>
          <w:tcPr>
            <w:tcW w:w="2588" w:type="dxa"/>
            <w:shd w:val="clear" w:color="auto" w:fill="auto"/>
          </w:tcPr>
          <w:p w14:paraId="1FA10B90" w14:textId="77777777" w:rsidR="006773C2" w:rsidRPr="00363932" w:rsidRDefault="006773C2" w:rsidP="006773C2">
            <w:pPr>
              <w:rPr>
                <w:lang w:val="it-IT"/>
              </w:rPr>
            </w:pPr>
            <w:r>
              <w:rPr>
                <w:lang w:val="it-IT"/>
              </w:rPr>
              <w:t>Producto</w:t>
            </w:r>
          </w:p>
        </w:tc>
      </w:tr>
    </w:tbl>
    <w:p w14:paraId="42142A92" w14:textId="77777777" w:rsidR="006773C2" w:rsidRDefault="006773C2">
      <w:pPr>
        <w:rPr>
          <w:lang w:val="es-MX"/>
        </w:rPr>
      </w:pPr>
    </w:p>
    <w:sectPr w:rsidR="006773C2" w:rsidSect="00D71639">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41BA5" w14:textId="77777777" w:rsidR="00885F58" w:rsidRDefault="00885F58" w:rsidP="008744FA">
      <w:r>
        <w:separator/>
      </w:r>
    </w:p>
  </w:endnote>
  <w:endnote w:type="continuationSeparator" w:id="0">
    <w:p w14:paraId="16FA8061" w14:textId="77777777" w:rsidR="00885F58" w:rsidRDefault="00885F58" w:rsidP="0087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1F022" w14:textId="77777777" w:rsidR="00885F58" w:rsidRDefault="00885F58" w:rsidP="008744FA">
      <w:r>
        <w:separator/>
      </w:r>
    </w:p>
  </w:footnote>
  <w:footnote w:type="continuationSeparator" w:id="0">
    <w:p w14:paraId="1C51109D" w14:textId="77777777" w:rsidR="00885F58" w:rsidRDefault="00885F58" w:rsidP="00874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1663" w14:textId="013C4B96" w:rsidR="008744FA" w:rsidRDefault="008744FA">
    <w:pPr>
      <w:pStyle w:val="Encabezado"/>
    </w:pPr>
    <w:r>
      <w:rPr>
        <w:noProof/>
      </w:rPr>
      <mc:AlternateContent>
        <mc:Choice Requires="wps">
          <w:drawing>
            <wp:anchor distT="0" distB="0" distL="118745" distR="118745" simplePos="0" relativeHeight="251659264" behindDoc="1" locked="0" layoutInCell="1" allowOverlap="0" wp14:anchorId="012C5EA9" wp14:editId="1E38307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B3A1AEC" w14:textId="1E6E22F9" w:rsidR="008744FA" w:rsidRDefault="008744FA">
                              <w:pPr>
                                <w:pStyle w:val="Encabezado"/>
                                <w:jc w:val="center"/>
                                <w:rPr>
                                  <w:caps/>
                                  <w:color w:val="FFFFFF" w:themeColor="background1"/>
                                </w:rPr>
                              </w:pPr>
                              <w:r>
                                <w:rPr>
                                  <w:caps/>
                                  <w:color w:val="FFFFFF" w:themeColor="background1"/>
                                </w:rPr>
                                <w:t>MÓDULO DE COMPRAS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2C5EA9" id="Rectángulo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B3A1AEC" w14:textId="1E6E22F9" w:rsidR="008744FA" w:rsidRDefault="008744FA">
                        <w:pPr>
                          <w:pStyle w:val="Encabezado"/>
                          <w:jc w:val="center"/>
                          <w:rPr>
                            <w:caps/>
                            <w:color w:val="FFFFFF" w:themeColor="background1"/>
                          </w:rPr>
                        </w:pPr>
                        <w:r>
                          <w:rPr>
                            <w:caps/>
                            <w:color w:val="FFFFFF" w:themeColor="background1"/>
                          </w:rPr>
                          <w:t>MÓDULO DE COMPRAS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C20393"/>
    <w:multiLevelType w:val="hybridMultilevel"/>
    <w:tmpl w:val="82AA5258"/>
    <w:lvl w:ilvl="0" w:tplc="D110DD4E">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3B97CD5"/>
    <w:multiLevelType w:val="multilevel"/>
    <w:tmpl w:val="7202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01957"/>
    <w:multiLevelType w:val="hybridMultilevel"/>
    <w:tmpl w:val="918E8DD4"/>
    <w:lvl w:ilvl="0" w:tplc="1AEE6F6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9692B42"/>
    <w:multiLevelType w:val="multilevel"/>
    <w:tmpl w:val="9C8AD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06196"/>
    <w:multiLevelType w:val="hybridMultilevel"/>
    <w:tmpl w:val="293679D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4AE0ACB"/>
    <w:multiLevelType w:val="hybridMultilevel"/>
    <w:tmpl w:val="8D9AD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8CE3A66"/>
    <w:multiLevelType w:val="hybridMultilevel"/>
    <w:tmpl w:val="2F74DD9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1" w15:restartNumberingAfterBreak="0">
    <w:nsid w:val="25AC60EC"/>
    <w:multiLevelType w:val="hybridMultilevel"/>
    <w:tmpl w:val="DB5851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1">
      <w:start w:val="1"/>
      <w:numFmt w:val="bullet"/>
      <w:lvlText w:val=""/>
      <w:lvlJc w:val="left"/>
      <w:pPr>
        <w:ind w:left="720" w:hanging="360"/>
      </w:pPr>
      <w:rPr>
        <w:rFonts w:ascii="Symbol" w:hAnsi="Symbol"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7B345C2"/>
    <w:multiLevelType w:val="multilevel"/>
    <w:tmpl w:val="E846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6F61B5"/>
    <w:multiLevelType w:val="hybridMultilevel"/>
    <w:tmpl w:val="49B2A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18318E7"/>
    <w:multiLevelType w:val="hybridMultilevel"/>
    <w:tmpl w:val="16C630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1FD0447"/>
    <w:multiLevelType w:val="hybridMultilevel"/>
    <w:tmpl w:val="A30C77B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6080208"/>
    <w:multiLevelType w:val="hybridMultilevel"/>
    <w:tmpl w:val="914A56D2"/>
    <w:lvl w:ilvl="0" w:tplc="D110DD4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2B444E1"/>
    <w:multiLevelType w:val="multilevel"/>
    <w:tmpl w:val="4B4A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61C2BD1"/>
    <w:multiLevelType w:val="multilevel"/>
    <w:tmpl w:val="472E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B5104F3"/>
    <w:multiLevelType w:val="hybridMultilevel"/>
    <w:tmpl w:val="7FBCDB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D123375"/>
    <w:multiLevelType w:val="hybridMultilevel"/>
    <w:tmpl w:val="90C688A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D110DD4E">
      <w:numFmt w:val="bullet"/>
      <w:lvlText w:val="-"/>
      <w:lvlJc w:val="left"/>
      <w:pPr>
        <w:ind w:left="1980" w:hanging="360"/>
      </w:pPr>
      <w:rPr>
        <w:rFonts w:ascii="Calibri" w:eastAsiaTheme="minorHAnsi" w:hAnsi="Calibri" w:cs="Calibri"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F2C70EF"/>
    <w:multiLevelType w:val="hybridMultilevel"/>
    <w:tmpl w:val="E45ADCF0"/>
    <w:lvl w:ilvl="0" w:tplc="EC762E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1606FA5"/>
    <w:multiLevelType w:val="multilevel"/>
    <w:tmpl w:val="A4F6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D9227F"/>
    <w:multiLevelType w:val="multilevel"/>
    <w:tmpl w:val="3E6E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A1999"/>
    <w:multiLevelType w:val="hybridMultilevel"/>
    <w:tmpl w:val="2E0E4CD6"/>
    <w:lvl w:ilvl="0" w:tplc="D110DD4E">
      <w:numFmt w:val="bullet"/>
      <w:lvlText w:val="-"/>
      <w:lvlJc w:val="left"/>
      <w:pPr>
        <w:ind w:left="360" w:hanging="360"/>
      </w:pPr>
      <w:rPr>
        <w:rFonts w:ascii="Calibri" w:eastAsiaTheme="minorHAnsi" w:hAnsi="Calibri" w:cs="Calibri" w:hint="default"/>
      </w:rPr>
    </w:lvl>
    <w:lvl w:ilvl="1" w:tplc="FFFFFFFF">
      <w:start w:val="1"/>
      <w:numFmt w:val="lowerLetter"/>
      <w:lvlText w:val="%2."/>
      <w:lvlJc w:val="left"/>
      <w:pPr>
        <w:ind w:left="1080" w:hanging="360"/>
      </w:pPr>
    </w:lvl>
    <w:lvl w:ilvl="2" w:tplc="FFFFFFFF">
      <w:numFmt w:val="bullet"/>
      <w:lvlText w:val="-"/>
      <w:lvlJc w:val="left"/>
      <w:pPr>
        <w:ind w:left="1980" w:hanging="360"/>
      </w:pPr>
      <w:rPr>
        <w:rFonts w:ascii="Calibri" w:eastAsiaTheme="minorHAnsi" w:hAnsi="Calibri" w:cs="Calibri"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93E48E8"/>
    <w:multiLevelType w:val="hybridMultilevel"/>
    <w:tmpl w:val="582E598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A9216E"/>
    <w:multiLevelType w:val="hybridMultilevel"/>
    <w:tmpl w:val="DB5851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72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36745383">
    <w:abstractNumId w:val="34"/>
  </w:num>
  <w:num w:numId="2" w16cid:durableId="634990037">
    <w:abstractNumId w:val="17"/>
  </w:num>
  <w:num w:numId="3" w16cid:durableId="1990164348">
    <w:abstractNumId w:val="10"/>
  </w:num>
  <w:num w:numId="4" w16cid:durableId="1386222594">
    <w:abstractNumId w:val="43"/>
  </w:num>
  <w:num w:numId="5" w16cid:durableId="1457486821">
    <w:abstractNumId w:val="19"/>
  </w:num>
  <w:num w:numId="6" w16cid:durableId="699627956">
    <w:abstractNumId w:val="29"/>
  </w:num>
  <w:num w:numId="7" w16cid:durableId="317271951">
    <w:abstractNumId w:val="32"/>
  </w:num>
  <w:num w:numId="8" w16cid:durableId="2032611845">
    <w:abstractNumId w:val="9"/>
  </w:num>
  <w:num w:numId="9" w16cid:durableId="1218735356">
    <w:abstractNumId w:val="7"/>
  </w:num>
  <w:num w:numId="10" w16cid:durableId="1077164426">
    <w:abstractNumId w:val="6"/>
  </w:num>
  <w:num w:numId="11" w16cid:durableId="173808116">
    <w:abstractNumId w:val="5"/>
  </w:num>
  <w:num w:numId="12" w16cid:durableId="515313620">
    <w:abstractNumId w:val="4"/>
  </w:num>
  <w:num w:numId="13" w16cid:durableId="891577186">
    <w:abstractNumId w:val="8"/>
  </w:num>
  <w:num w:numId="14" w16cid:durableId="1112674651">
    <w:abstractNumId w:val="3"/>
  </w:num>
  <w:num w:numId="15" w16cid:durableId="1615403068">
    <w:abstractNumId w:val="2"/>
  </w:num>
  <w:num w:numId="16" w16cid:durableId="145899064">
    <w:abstractNumId w:val="1"/>
  </w:num>
  <w:num w:numId="17" w16cid:durableId="1918704526">
    <w:abstractNumId w:val="0"/>
  </w:num>
  <w:num w:numId="18" w16cid:durableId="2140029944">
    <w:abstractNumId w:val="23"/>
  </w:num>
  <w:num w:numId="19" w16cid:durableId="731849268">
    <w:abstractNumId w:val="24"/>
  </w:num>
  <w:num w:numId="20" w16cid:durableId="387268778">
    <w:abstractNumId w:val="37"/>
  </w:num>
  <w:num w:numId="21" w16cid:durableId="1262297478">
    <w:abstractNumId w:val="31"/>
  </w:num>
  <w:num w:numId="22" w16cid:durableId="546335908">
    <w:abstractNumId w:val="14"/>
  </w:num>
  <w:num w:numId="23" w16cid:durableId="1810709833">
    <w:abstractNumId w:val="45"/>
  </w:num>
  <w:num w:numId="24" w16cid:durableId="611057669">
    <w:abstractNumId w:val="12"/>
  </w:num>
  <w:num w:numId="25" w16cid:durableId="372929305">
    <w:abstractNumId w:val="39"/>
  </w:num>
  <w:num w:numId="26" w16cid:durableId="172064654">
    <w:abstractNumId w:val="40"/>
  </w:num>
  <w:num w:numId="27" w16cid:durableId="724648909">
    <w:abstractNumId w:val="30"/>
  </w:num>
  <w:num w:numId="28" w16cid:durableId="1875729781">
    <w:abstractNumId w:val="33"/>
  </w:num>
  <w:num w:numId="29" w16cid:durableId="1833330979">
    <w:abstractNumId w:val="15"/>
  </w:num>
  <w:num w:numId="30" w16cid:durableId="56366256">
    <w:abstractNumId w:val="22"/>
  </w:num>
  <w:num w:numId="31" w16cid:durableId="1917780200">
    <w:abstractNumId w:val="42"/>
  </w:num>
  <w:num w:numId="32" w16cid:durableId="619384866">
    <w:abstractNumId w:val="20"/>
  </w:num>
  <w:num w:numId="33" w16cid:durableId="432484447">
    <w:abstractNumId w:val="35"/>
  </w:num>
  <w:num w:numId="34" w16cid:durableId="1920556649">
    <w:abstractNumId w:val="21"/>
  </w:num>
  <w:num w:numId="35" w16cid:durableId="603652657">
    <w:abstractNumId w:val="26"/>
  </w:num>
  <w:num w:numId="36" w16cid:durableId="1193229038">
    <w:abstractNumId w:val="38"/>
  </w:num>
  <w:num w:numId="37" w16cid:durableId="652220123">
    <w:abstractNumId w:val="13"/>
  </w:num>
  <w:num w:numId="38" w16cid:durableId="1606691413">
    <w:abstractNumId w:val="25"/>
  </w:num>
  <w:num w:numId="39" w16cid:durableId="231232333">
    <w:abstractNumId w:val="28"/>
  </w:num>
  <w:num w:numId="40" w16cid:durableId="1090471511">
    <w:abstractNumId w:val="36"/>
  </w:num>
  <w:num w:numId="41" w16cid:durableId="1101412786">
    <w:abstractNumId w:val="41"/>
  </w:num>
  <w:num w:numId="42" w16cid:durableId="1197506471">
    <w:abstractNumId w:val="16"/>
  </w:num>
  <w:num w:numId="43" w16cid:durableId="1125656712">
    <w:abstractNumId w:val="44"/>
  </w:num>
  <w:num w:numId="44" w16cid:durableId="634408317">
    <w:abstractNumId w:val="11"/>
  </w:num>
  <w:num w:numId="45" w16cid:durableId="1042249132">
    <w:abstractNumId w:val="18"/>
  </w:num>
  <w:num w:numId="46" w16cid:durableId="28654320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FA"/>
    <w:rsid w:val="000316E5"/>
    <w:rsid w:val="00043DFF"/>
    <w:rsid w:val="000B3A7A"/>
    <w:rsid w:val="000C1737"/>
    <w:rsid w:val="000D062A"/>
    <w:rsid w:val="001D30BD"/>
    <w:rsid w:val="002559DF"/>
    <w:rsid w:val="00336DE4"/>
    <w:rsid w:val="00363932"/>
    <w:rsid w:val="00396E35"/>
    <w:rsid w:val="003D63F7"/>
    <w:rsid w:val="003E1E54"/>
    <w:rsid w:val="004507E1"/>
    <w:rsid w:val="00460127"/>
    <w:rsid w:val="00461CB3"/>
    <w:rsid w:val="00467E08"/>
    <w:rsid w:val="004B473E"/>
    <w:rsid w:val="004B6714"/>
    <w:rsid w:val="00513E6D"/>
    <w:rsid w:val="0052273D"/>
    <w:rsid w:val="00557C0D"/>
    <w:rsid w:val="005B4005"/>
    <w:rsid w:val="00600B11"/>
    <w:rsid w:val="00602EB5"/>
    <w:rsid w:val="00614C03"/>
    <w:rsid w:val="00623B01"/>
    <w:rsid w:val="00640DFC"/>
    <w:rsid w:val="00645252"/>
    <w:rsid w:val="006773C2"/>
    <w:rsid w:val="00682F87"/>
    <w:rsid w:val="006C1FC3"/>
    <w:rsid w:val="006D3D74"/>
    <w:rsid w:val="006E0C2C"/>
    <w:rsid w:val="0070333C"/>
    <w:rsid w:val="00706B9B"/>
    <w:rsid w:val="007806F4"/>
    <w:rsid w:val="00816FC7"/>
    <w:rsid w:val="008744FA"/>
    <w:rsid w:val="0088560F"/>
    <w:rsid w:val="00885F58"/>
    <w:rsid w:val="008C5B31"/>
    <w:rsid w:val="00905F13"/>
    <w:rsid w:val="00906A38"/>
    <w:rsid w:val="009368A9"/>
    <w:rsid w:val="009A3D23"/>
    <w:rsid w:val="009A7369"/>
    <w:rsid w:val="009B05F4"/>
    <w:rsid w:val="009C663E"/>
    <w:rsid w:val="009D4775"/>
    <w:rsid w:val="00A71073"/>
    <w:rsid w:val="00A9204E"/>
    <w:rsid w:val="00AC68FC"/>
    <w:rsid w:val="00AF533A"/>
    <w:rsid w:val="00B04DBB"/>
    <w:rsid w:val="00B147AD"/>
    <w:rsid w:val="00B36922"/>
    <w:rsid w:val="00B62948"/>
    <w:rsid w:val="00B86327"/>
    <w:rsid w:val="00C16E27"/>
    <w:rsid w:val="00C65116"/>
    <w:rsid w:val="00C84025"/>
    <w:rsid w:val="00CA2529"/>
    <w:rsid w:val="00CF0F6A"/>
    <w:rsid w:val="00D356D9"/>
    <w:rsid w:val="00D55C76"/>
    <w:rsid w:val="00D71639"/>
    <w:rsid w:val="00D7777B"/>
    <w:rsid w:val="00DA4FA7"/>
    <w:rsid w:val="00DA6FE2"/>
    <w:rsid w:val="00DC417E"/>
    <w:rsid w:val="00DF3254"/>
    <w:rsid w:val="00E84E22"/>
    <w:rsid w:val="00E90DA0"/>
    <w:rsid w:val="00EA2E40"/>
    <w:rsid w:val="00EF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35A27"/>
  <w15:chartTrackingRefBased/>
  <w15:docId w15:val="{7805CB93-4840-4871-ABE4-93E18D68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Ttulo1">
    <w:name w:val="heading 1"/>
    <w:basedOn w:val="Normal"/>
    <w:next w:val="Normal"/>
    <w:link w:val="Ttulo1C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D74"/>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6D3D74"/>
    <w:rPr>
      <w:rFonts w:asciiTheme="majorHAnsi" w:eastAsiaTheme="majorEastAsia" w:hAnsiTheme="majorHAnsi" w:cstheme="majorBidi"/>
      <w:color w:val="1F4E79" w:themeColor="accent1" w:themeShade="80"/>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D3D74"/>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9"/>
    <w:rsid w:val="006D3D74"/>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645252"/>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rsid w:val="00645252"/>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sid w:val="00645252"/>
    <w:rPr>
      <w:i/>
      <w:iCs/>
      <w:color w:val="1F4E79" w:themeColor="accent1" w:themeShade="80"/>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Citadestacada">
    <w:name w:val="Intense Quote"/>
    <w:basedOn w:val="Normal"/>
    <w:next w:val="Normal"/>
    <w:link w:val="CitadestacadaC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45252"/>
    <w:rPr>
      <w:i/>
      <w:iCs/>
      <w:color w:val="1F4E79" w:themeColor="accent1" w:themeShade="80"/>
    </w:rPr>
  </w:style>
  <w:style w:type="character" w:styleId="Referenciasutil">
    <w:name w:val="Subtle Reference"/>
    <w:basedOn w:val="Fuentedeprrafopredeter"/>
    <w:uiPriority w:val="31"/>
    <w:qFormat/>
    <w:rPr>
      <w:smallCaps/>
      <w:color w:val="5A5A5A" w:themeColor="text1" w:themeTint="A5"/>
    </w:rPr>
  </w:style>
  <w:style w:type="character" w:styleId="Referenciaintensa">
    <w:name w:val="Intense Reference"/>
    <w:basedOn w:val="Fuentedeprrafopredeter"/>
    <w:uiPriority w:val="32"/>
    <w:qFormat/>
    <w:rsid w:val="00645252"/>
    <w:rPr>
      <w:b/>
      <w:bCs/>
      <w:caps w:val="0"/>
      <w:smallCaps/>
      <w:color w:val="1F4E79" w:themeColor="accent1" w:themeShade="80"/>
      <w:spacing w:val="5"/>
    </w:rPr>
  </w:style>
  <w:style w:type="character" w:styleId="Ttulodellibro">
    <w:name w:val="Book Title"/>
    <w:basedOn w:val="Fuentedeprrafopredeter"/>
    <w:uiPriority w:val="33"/>
    <w:qFormat/>
    <w:rPr>
      <w:b/>
      <w:bCs/>
      <w:i/>
      <w:iCs/>
      <w:spacing w:val="5"/>
    </w:rPr>
  </w:style>
  <w:style w:type="character" w:styleId="Hipervnculo">
    <w:name w:val="Hyperlink"/>
    <w:basedOn w:val="Fuentedeprrafopredeter"/>
    <w:uiPriority w:val="99"/>
    <w:unhideWhenUsed/>
    <w:rsid w:val="00645252"/>
    <w:rPr>
      <w:color w:val="1F4E79" w:themeColor="accent1" w:themeShade="80"/>
      <w:u w:val="single"/>
    </w:rPr>
  </w:style>
  <w:style w:type="character" w:styleId="Hipervnculovisitado">
    <w:name w:val="FollowedHyperlink"/>
    <w:basedOn w:val="Fuentedeprrafopredeter"/>
    <w:uiPriority w:val="99"/>
    <w:unhideWhenUsed/>
    <w:rPr>
      <w:color w:val="954F72" w:themeColor="followedHyperlink"/>
      <w:u w:val="single"/>
    </w:rPr>
  </w:style>
  <w:style w:type="paragraph" w:styleId="Descripcin">
    <w:name w:val="caption"/>
    <w:basedOn w:val="Normal"/>
    <w:next w:val="Normal"/>
    <w:uiPriority w:val="35"/>
    <w:unhideWhenUsed/>
    <w:qFormat/>
    <w:rsid w:val="00645252"/>
    <w:pPr>
      <w:spacing w:after="200"/>
    </w:pPr>
    <w:rPr>
      <w:i/>
      <w:iCs/>
      <w:color w:val="44546A" w:themeColor="text2"/>
      <w:szCs w:val="18"/>
    </w:rPr>
  </w:style>
  <w:style w:type="paragraph" w:styleId="Textodeglobo">
    <w:name w:val="Balloon Text"/>
    <w:basedOn w:val="Normal"/>
    <w:link w:val="TextodegloboCar"/>
    <w:uiPriority w:val="99"/>
    <w:semiHidden/>
    <w:unhideWhenUsed/>
    <w:rsid w:val="00645252"/>
    <w:rPr>
      <w:rFonts w:ascii="Segoe UI" w:hAnsi="Segoe UI" w:cs="Segoe UI"/>
      <w:szCs w:val="18"/>
    </w:rPr>
  </w:style>
  <w:style w:type="character" w:customStyle="1" w:styleId="TextodegloboCar">
    <w:name w:val="Texto de globo Car"/>
    <w:basedOn w:val="Fuentedeprrafopredeter"/>
    <w:link w:val="Textodeglobo"/>
    <w:uiPriority w:val="99"/>
    <w:semiHidden/>
    <w:rsid w:val="00645252"/>
    <w:rPr>
      <w:rFonts w:ascii="Segoe UI" w:hAnsi="Segoe UI" w:cs="Segoe UI"/>
      <w:szCs w:val="18"/>
    </w:rPr>
  </w:style>
  <w:style w:type="paragraph" w:styleId="Textodebloque">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45252"/>
    <w:pPr>
      <w:spacing w:after="120"/>
    </w:pPr>
    <w:rPr>
      <w:szCs w:val="16"/>
    </w:rPr>
  </w:style>
  <w:style w:type="character" w:customStyle="1" w:styleId="Textoindependiente3Car">
    <w:name w:val="Texto independiente 3 Car"/>
    <w:basedOn w:val="Fuentedeprrafopredeter"/>
    <w:link w:val="Textoindependiente3"/>
    <w:uiPriority w:val="99"/>
    <w:semiHidden/>
    <w:rsid w:val="00645252"/>
    <w:rPr>
      <w:szCs w:val="16"/>
    </w:rPr>
  </w:style>
  <w:style w:type="paragraph" w:styleId="Sangra3detindependiente">
    <w:name w:val="Body Text Indent 3"/>
    <w:basedOn w:val="Normal"/>
    <w:link w:val="Sangra3detindependienteCar"/>
    <w:uiPriority w:val="99"/>
    <w:semiHidden/>
    <w:unhideWhenUsed/>
    <w:rsid w:val="0064525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45252"/>
    <w:rPr>
      <w:szCs w:val="16"/>
    </w:rPr>
  </w:style>
  <w:style w:type="character" w:styleId="Refdecomentario">
    <w:name w:val="annotation reference"/>
    <w:basedOn w:val="Fuentedeprrafopredeter"/>
    <w:uiPriority w:val="99"/>
    <w:semiHidden/>
    <w:unhideWhenUsed/>
    <w:rsid w:val="00645252"/>
    <w:rPr>
      <w:sz w:val="22"/>
      <w:szCs w:val="16"/>
    </w:rPr>
  </w:style>
  <w:style w:type="paragraph" w:styleId="Textocomentario">
    <w:name w:val="annotation text"/>
    <w:basedOn w:val="Normal"/>
    <w:link w:val="TextocomentarioCar"/>
    <w:uiPriority w:val="99"/>
    <w:semiHidden/>
    <w:unhideWhenUsed/>
    <w:rsid w:val="00645252"/>
    <w:rPr>
      <w:szCs w:val="20"/>
    </w:rPr>
  </w:style>
  <w:style w:type="character" w:customStyle="1" w:styleId="TextocomentarioCar">
    <w:name w:val="Texto comentario Car"/>
    <w:basedOn w:val="Fuentedeprrafopredeter"/>
    <w:link w:val="Textocomentario"/>
    <w:uiPriority w:val="99"/>
    <w:semiHidden/>
    <w:rsid w:val="00645252"/>
    <w:rPr>
      <w:szCs w:val="20"/>
    </w:rPr>
  </w:style>
  <w:style w:type="paragraph" w:styleId="Asuntodelcomentario">
    <w:name w:val="annotation subject"/>
    <w:basedOn w:val="Textocomentario"/>
    <w:next w:val="Textocomentario"/>
    <w:link w:val="AsuntodelcomentarioCar"/>
    <w:uiPriority w:val="99"/>
    <w:semiHidden/>
    <w:unhideWhenUsed/>
    <w:rsid w:val="00645252"/>
    <w:rPr>
      <w:b/>
      <w:bCs/>
    </w:rPr>
  </w:style>
  <w:style w:type="character" w:customStyle="1" w:styleId="AsuntodelcomentarioCar">
    <w:name w:val="Asunto del comentario Car"/>
    <w:basedOn w:val="TextocomentarioCar"/>
    <w:link w:val="Asuntodelcomentario"/>
    <w:uiPriority w:val="99"/>
    <w:semiHidden/>
    <w:rsid w:val="00645252"/>
    <w:rPr>
      <w:b/>
      <w:bCs/>
      <w:szCs w:val="20"/>
    </w:rPr>
  </w:style>
  <w:style w:type="paragraph" w:styleId="Mapadeldocumento">
    <w:name w:val="Document Map"/>
    <w:basedOn w:val="Normal"/>
    <w:link w:val="MapadeldocumentoCar"/>
    <w:uiPriority w:val="99"/>
    <w:semiHidden/>
    <w:unhideWhenUsed/>
    <w:rsid w:val="00645252"/>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45252"/>
    <w:rPr>
      <w:rFonts w:ascii="Segoe UI" w:hAnsi="Segoe UI" w:cs="Segoe UI"/>
      <w:szCs w:val="16"/>
    </w:rPr>
  </w:style>
  <w:style w:type="paragraph" w:styleId="Textonotaalfinal">
    <w:name w:val="endnote text"/>
    <w:basedOn w:val="Normal"/>
    <w:link w:val="TextonotaalfinalCar"/>
    <w:uiPriority w:val="99"/>
    <w:semiHidden/>
    <w:unhideWhenUsed/>
    <w:rsid w:val="00645252"/>
    <w:rPr>
      <w:szCs w:val="20"/>
    </w:rPr>
  </w:style>
  <w:style w:type="character" w:customStyle="1" w:styleId="TextonotaalfinalCar">
    <w:name w:val="Texto nota al final Car"/>
    <w:basedOn w:val="Fuentedeprrafopredeter"/>
    <w:link w:val="Textonotaalfinal"/>
    <w:uiPriority w:val="99"/>
    <w:semiHidden/>
    <w:rsid w:val="00645252"/>
    <w:rPr>
      <w:szCs w:val="20"/>
    </w:rPr>
  </w:style>
  <w:style w:type="paragraph" w:styleId="Remitedesobre">
    <w:name w:val="envelope return"/>
    <w:basedOn w:val="Normal"/>
    <w:uiPriority w:val="99"/>
    <w:semiHidden/>
    <w:unhideWhenUsed/>
    <w:rsid w:val="00645252"/>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645252"/>
    <w:rPr>
      <w:szCs w:val="20"/>
    </w:rPr>
  </w:style>
  <w:style w:type="character" w:customStyle="1" w:styleId="TextonotapieCar">
    <w:name w:val="Texto nota pie Car"/>
    <w:basedOn w:val="Fuentedeprrafopredeter"/>
    <w:link w:val="Textonotapie"/>
    <w:uiPriority w:val="99"/>
    <w:semiHidden/>
    <w:rsid w:val="00645252"/>
    <w:rPr>
      <w:szCs w:val="20"/>
    </w:rPr>
  </w:style>
  <w:style w:type="character" w:styleId="CdigoHTML">
    <w:name w:val="HTML Code"/>
    <w:basedOn w:val="Fuentedeprrafopredeter"/>
    <w:uiPriority w:val="99"/>
    <w:semiHidden/>
    <w:unhideWhenUsed/>
    <w:rsid w:val="00645252"/>
    <w:rPr>
      <w:rFonts w:ascii="Consolas" w:hAnsi="Consolas"/>
      <w:sz w:val="22"/>
      <w:szCs w:val="20"/>
    </w:rPr>
  </w:style>
  <w:style w:type="character" w:styleId="TecladoHTML">
    <w:name w:val="HTML Keyboard"/>
    <w:basedOn w:val="Fuentedeprrafopredeter"/>
    <w:uiPriority w:val="99"/>
    <w:semiHidden/>
    <w:unhideWhenUsed/>
    <w:rsid w:val="00645252"/>
    <w:rPr>
      <w:rFonts w:ascii="Consolas" w:hAnsi="Consolas"/>
      <w:sz w:val="22"/>
      <w:szCs w:val="20"/>
    </w:rPr>
  </w:style>
  <w:style w:type="paragraph" w:styleId="HTMLconformatoprevio">
    <w:name w:val="HTML Preformatted"/>
    <w:basedOn w:val="Normal"/>
    <w:link w:val="HTMLconformatoprevioCar"/>
    <w:uiPriority w:val="99"/>
    <w:semiHidden/>
    <w:unhideWhenUsed/>
    <w:rsid w:val="00645252"/>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45252"/>
    <w:rPr>
      <w:rFonts w:ascii="Consolas" w:hAnsi="Consolas"/>
      <w:szCs w:val="20"/>
    </w:rPr>
  </w:style>
  <w:style w:type="character" w:styleId="MquinadeescribirHTML">
    <w:name w:val="HTML Typewriter"/>
    <w:basedOn w:val="Fuentedeprrafopredeter"/>
    <w:uiPriority w:val="99"/>
    <w:semiHidden/>
    <w:unhideWhenUsed/>
    <w:rsid w:val="00645252"/>
    <w:rPr>
      <w:rFonts w:ascii="Consolas" w:hAnsi="Consolas"/>
      <w:sz w:val="22"/>
      <w:szCs w:val="20"/>
    </w:rPr>
  </w:style>
  <w:style w:type="paragraph" w:styleId="Textomacro">
    <w:name w:val="macro"/>
    <w:link w:val="TextomacroC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45252"/>
    <w:rPr>
      <w:rFonts w:ascii="Consolas" w:hAnsi="Consolas"/>
      <w:szCs w:val="20"/>
    </w:rPr>
  </w:style>
  <w:style w:type="paragraph" w:styleId="Textosinformato">
    <w:name w:val="Plain Text"/>
    <w:basedOn w:val="Normal"/>
    <w:link w:val="TextosinformatoCar"/>
    <w:uiPriority w:val="99"/>
    <w:semiHidden/>
    <w:unhideWhenUsed/>
    <w:rsid w:val="00645252"/>
    <w:rPr>
      <w:rFonts w:ascii="Consolas" w:hAnsi="Consolas"/>
      <w:szCs w:val="21"/>
    </w:rPr>
  </w:style>
  <w:style w:type="character" w:customStyle="1" w:styleId="TextosinformatoCar">
    <w:name w:val="Texto sin formato Car"/>
    <w:basedOn w:val="Fuentedeprrafopredeter"/>
    <w:link w:val="Textosinformato"/>
    <w:uiPriority w:val="99"/>
    <w:semiHidden/>
    <w:rsid w:val="00645252"/>
    <w:rPr>
      <w:rFonts w:ascii="Consolas" w:hAnsi="Consolas"/>
      <w:szCs w:val="21"/>
    </w:rPr>
  </w:style>
  <w:style w:type="character" w:styleId="Textodelmarcadordeposicin">
    <w:name w:val="Placeholder Text"/>
    <w:basedOn w:val="Fuentedeprrafopredeter"/>
    <w:uiPriority w:val="99"/>
    <w:semiHidden/>
    <w:rsid w:val="00645252"/>
    <w:rPr>
      <w:color w:val="3B3838" w:themeColor="background2" w:themeShade="40"/>
    </w:rPr>
  </w:style>
  <w:style w:type="paragraph" w:styleId="Encabezado">
    <w:name w:val="header"/>
    <w:basedOn w:val="Normal"/>
    <w:link w:val="EncabezadoCar"/>
    <w:uiPriority w:val="99"/>
    <w:unhideWhenUsed/>
    <w:rsid w:val="006D3D74"/>
  </w:style>
  <w:style w:type="character" w:customStyle="1" w:styleId="EncabezadoCar">
    <w:name w:val="Encabezado Car"/>
    <w:basedOn w:val="Fuentedeprrafopredeter"/>
    <w:link w:val="Encabezado"/>
    <w:uiPriority w:val="99"/>
    <w:rsid w:val="006D3D74"/>
  </w:style>
  <w:style w:type="paragraph" w:styleId="Piedepgina">
    <w:name w:val="footer"/>
    <w:basedOn w:val="Normal"/>
    <w:link w:val="PiedepginaCar"/>
    <w:uiPriority w:val="99"/>
    <w:unhideWhenUsed/>
    <w:rsid w:val="006D3D74"/>
  </w:style>
  <w:style w:type="character" w:customStyle="1" w:styleId="PiedepginaCar">
    <w:name w:val="Pie de página Car"/>
    <w:basedOn w:val="Fuentedeprrafopredeter"/>
    <w:link w:val="Piedepgina"/>
    <w:uiPriority w:val="99"/>
    <w:rsid w:val="006D3D74"/>
  </w:style>
  <w:style w:type="paragraph" w:styleId="Prrafodelista">
    <w:name w:val="List Paragraph"/>
    <w:basedOn w:val="Normal"/>
    <w:uiPriority w:val="34"/>
    <w:unhideWhenUsed/>
    <w:qFormat/>
    <w:rsid w:val="00D7777B"/>
    <w:pPr>
      <w:ind w:left="720"/>
      <w:contextualSpacing/>
    </w:pPr>
  </w:style>
  <w:style w:type="table" w:styleId="Tablaconcuadrcula">
    <w:name w:val="Table Grid"/>
    <w:basedOn w:val="Tablanormal"/>
    <w:uiPriority w:val="39"/>
    <w:rsid w:val="00D77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C417E"/>
    <w:pPr>
      <w:spacing w:line="259" w:lineRule="auto"/>
      <w:outlineLvl w:val="9"/>
    </w:pPr>
    <w:rPr>
      <w:color w:val="2E74B5" w:themeColor="accent1" w:themeShade="BF"/>
      <w:lang w:val="es-MX" w:eastAsia="es-MX"/>
    </w:rPr>
  </w:style>
  <w:style w:type="paragraph" w:styleId="TDC1">
    <w:name w:val="toc 1"/>
    <w:basedOn w:val="Normal"/>
    <w:next w:val="Normal"/>
    <w:autoRedefine/>
    <w:uiPriority w:val="39"/>
    <w:unhideWhenUsed/>
    <w:rsid w:val="00DC417E"/>
    <w:pPr>
      <w:spacing w:after="100"/>
    </w:pPr>
  </w:style>
  <w:style w:type="paragraph" w:styleId="TDC2">
    <w:name w:val="toc 2"/>
    <w:basedOn w:val="Normal"/>
    <w:next w:val="Normal"/>
    <w:autoRedefine/>
    <w:uiPriority w:val="39"/>
    <w:unhideWhenUsed/>
    <w:rsid w:val="00DC417E"/>
    <w:pPr>
      <w:spacing w:after="100"/>
      <w:ind w:left="220"/>
    </w:pPr>
  </w:style>
  <w:style w:type="paragraph" w:styleId="TDC3">
    <w:name w:val="toc 3"/>
    <w:basedOn w:val="Normal"/>
    <w:next w:val="Normal"/>
    <w:autoRedefine/>
    <w:uiPriority w:val="39"/>
    <w:unhideWhenUsed/>
    <w:rsid w:val="00DC417E"/>
    <w:pPr>
      <w:spacing w:after="100"/>
      <w:ind w:left="440"/>
    </w:pPr>
  </w:style>
  <w:style w:type="paragraph" w:styleId="TDC4">
    <w:name w:val="toc 4"/>
    <w:basedOn w:val="Normal"/>
    <w:next w:val="Normal"/>
    <w:autoRedefine/>
    <w:uiPriority w:val="39"/>
    <w:unhideWhenUsed/>
    <w:rsid w:val="00DC417E"/>
    <w:pPr>
      <w:spacing w:after="100"/>
      <w:ind w:left="660"/>
    </w:pPr>
  </w:style>
  <w:style w:type="paragraph" w:styleId="TDC5">
    <w:name w:val="toc 5"/>
    <w:basedOn w:val="Normal"/>
    <w:next w:val="Normal"/>
    <w:autoRedefine/>
    <w:uiPriority w:val="39"/>
    <w:unhideWhenUsed/>
    <w:rsid w:val="00DC417E"/>
    <w:pPr>
      <w:spacing w:after="100"/>
      <w:ind w:left="880"/>
    </w:pPr>
  </w:style>
  <w:style w:type="paragraph" w:styleId="TDC6">
    <w:name w:val="toc 6"/>
    <w:basedOn w:val="Normal"/>
    <w:next w:val="Normal"/>
    <w:autoRedefine/>
    <w:uiPriority w:val="39"/>
    <w:unhideWhenUsed/>
    <w:rsid w:val="00DC417E"/>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9814">
      <w:bodyDiv w:val="1"/>
      <w:marLeft w:val="0"/>
      <w:marRight w:val="0"/>
      <w:marTop w:val="0"/>
      <w:marBottom w:val="0"/>
      <w:divBdr>
        <w:top w:val="none" w:sz="0" w:space="0" w:color="auto"/>
        <w:left w:val="none" w:sz="0" w:space="0" w:color="auto"/>
        <w:bottom w:val="none" w:sz="0" w:space="0" w:color="auto"/>
        <w:right w:val="none" w:sz="0" w:space="0" w:color="auto"/>
      </w:divBdr>
      <w:divsChild>
        <w:div w:id="1193761638">
          <w:marLeft w:val="0"/>
          <w:marRight w:val="0"/>
          <w:marTop w:val="0"/>
          <w:marBottom w:val="0"/>
          <w:divBdr>
            <w:top w:val="none" w:sz="0" w:space="0" w:color="auto"/>
            <w:left w:val="none" w:sz="0" w:space="0" w:color="auto"/>
            <w:bottom w:val="none" w:sz="0" w:space="0" w:color="auto"/>
            <w:right w:val="none" w:sz="0" w:space="0" w:color="auto"/>
          </w:divBdr>
          <w:divsChild>
            <w:div w:id="1581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580">
      <w:bodyDiv w:val="1"/>
      <w:marLeft w:val="0"/>
      <w:marRight w:val="0"/>
      <w:marTop w:val="0"/>
      <w:marBottom w:val="0"/>
      <w:divBdr>
        <w:top w:val="none" w:sz="0" w:space="0" w:color="auto"/>
        <w:left w:val="none" w:sz="0" w:space="0" w:color="auto"/>
        <w:bottom w:val="none" w:sz="0" w:space="0" w:color="auto"/>
        <w:right w:val="none" w:sz="0" w:space="0" w:color="auto"/>
      </w:divBdr>
      <w:divsChild>
        <w:div w:id="168830855">
          <w:marLeft w:val="0"/>
          <w:marRight w:val="0"/>
          <w:marTop w:val="0"/>
          <w:marBottom w:val="0"/>
          <w:divBdr>
            <w:top w:val="none" w:sz="0" w:space="0" w:color="auto"/>
            <w:left w:val="none" w:sz="0" w:space="0" w:color="auto"/>
            <w:bottom w:val="none" w:sz="0" w:space="0" w:color="auto"/>
            <w:right w:val="none" w:sz="0" w:space="0" w:color="auto"/>
          </w:divBdr>
          <w:divsChild>
            <w:div w:id="418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5491">
      <w:bodyDiv w:val="1"/>
      <w:marLeft w:val="0"/>
      <w:marRight w:val="0"/>
      <w:marTop w:val="0"/>
      <w:marBottom w:val="0"/>
      <w:divBdr>
        <w:top w:val="none" w:sz="0" w:space="0" w:color="auto"/>
        <w:left w:val="none" w:sz="0" w:space="0" w:color="auto"/>
        <w:bottom w:val="none" w:sz="0" w:space="0" w:color="auto"/>
        <w:right w:val="none" w:sz="0" w:space="0" w:color="auto"/>
      </w:divBdr>
      <w:divsChild>
        <w:div w:id="96870205">
          <w:marLeft w:val="0"/>
          <w:marRight w:val="0"/>
          <w:marTop w:val="0"/>
          <w:marBottom w:val="0"/>
          <w:divBdr>
            <w:top w:val="none" w:sz="0" w:space="0" w:color="auto"/>
            <w:left w:val="none" w:sz="0" w:space="0" w:color="auto"/>
            <w:bottom w:val="none" w:sz="0" w:space="0" w:color="auto"/>
            <w:right w:val="none" w:sz="0" w:space="0" w:color="auto"/>
          </w:divBdr>
          <w:divsChild>
            <w:div w:id="1491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2106">
      <w:bodyDiv w:val="1"/>
      <w:marLeft w:val="0"/>
      <w:marRight w:val="0"/>
      <w:marTop w:val="0"/>
      <w:marBottom w:val="0"/>
      <w:divBdr>
        <w:top w:val="none" w:sz="0" w:space="0" w:color="auto"/>
        <w:left w:val="none" w:sz="0" w:space="0" w:color="auto"/>
        <w:bottom w:val="none" w:sz="0" w:space="0" w:color="auto"/>
        <w:right w:val="none" w:sz="0" w:space="0" w:color="auto"/>
      </w:divBdr>
      <w:divsChild>
        <w:div w:id="1610966694">
          <w:marLeft w:val="0"/>
          <w:marRight w:val="0"/>
          <w:marTop w:val="0"/>
          <w:marBottom w:val="0"/>
          <w:divBdr>
            <w:top w:val="none" w:sz="0" w:space="0" w:color="auto"/>
            <w:left w:val="none" w:sz="0" w:space="0" w:color="auto"/>
            <w:bottom w:val="none" w:sz="0" w:space="0" w:color="auto"/>
            <w:right w:val="none" w:sz="0" w:space="0" w:color="auto"/>
          </w:divBdr>
          <w:divsChild>
            <w:div w:id="1450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527">
      <w:bodyDiv w:val="1"/>
      <w:marLeft w:val="0"/>
      <w:marRight w:val="0"/>
      <w:marTop w:val="0"/>
      <w:marBottom w:val="0"/>
      <w:divBdr>
        <w:top w:val="none" w:sz="0" w:space="0" w:color="auto"/>
        <w:left w:val="none" w:sz="0" w:space="0" w:color="auto"/>
        <w:bottom w:val="none" w:sz="0" w:space="0" w:color="auto"/>
        <w:right w:val="none" w:sz="0" w:space="0" w:color="auto"/>
      </w:divBdr>
      <w:divsChild>
        <w:div w:id="707415136">
          <w:marLeft w:val="0"/>
          <w:marRight w:val="0"/>
          <w:marTop w:val="0"/>
          <w:marBottom w:val="0"/>
          <w:divBdr>
            <w:top w:val="none" w:sz="0" w:space="0" w:color="auto"/>
            <w:left w:val="none" w:sz="0" w:space="0" w:color="auto"/>
            <w:bottom w:val="none" w:sz="0" w:space="0" w:color="auto"/>
            <w:right w:val="none" w:sz="0" w:space="0" w:color="auto"/>
          </w:divBdr>
          <w:divsChild>
            <w:div w:id="19619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809">
      <w:bodyDiv w:val="1"/>
      <w:marLeft w:val="0"/>
      <w:marRight w:val="0"/>
      <w:marTop w:val="0"/>
      <w:marBottom w:val="0"/>
      <w:divBdr>
        <w:top w:val="none" w:sz="0" w:space="0" w:color="auto"/>
        <w:left w:val="none" w:sz="0" w:space="0" w:color="auto"/>
        <w:bottom w:val="none" w:sz="0" w:space="0" w:color="auto"/>
        <w:right w:val="none" w:sz="0" w:space="0" w:color="auto"/>
      </w:divBdr>
      <w:divsChild>
        <w:div w:id="974724479">
          <w:marLeft w:val="0"/>
          <w:marRight w:val="0"/>
          <w:marTop w:val="0"/>
          <w:marBottom w:val="0"/>
          <w:divBdr>
            <w:top w:val="none" w:sz="0" w:space="0" w:color="auto"/>
            <w:left w:val="none" w:sz="0" w:space="0" w:color="auto"/>
            <w:bottom w:val="none" w:sz="0" w:space="0" w:color="auto"/>
            <w:right w:val="none" w:sz="0" w:space="0" w:color="auto"/>
          </w:divBdr>
          <w:divsChild>
            <w:div w:id="18225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2764">
      <w:bodyDiv w:val="1"/>
      <w:marLeft w:val="0"/>
      <w:marRight w:val="0"/>
      <w:marTop w:val="0"/>
      <w:marBottom w:val="0"/>
      <w:divBdr>
        <w:top w:val="none" w:sz="0" w:space="0" w:color="auto"/>
        <w:left w:val="none" w:sz="0" w:space="0" w:color="auto"/>
        <w:bottom w:val="none" w:sz="0" w:space="0" w:color="auto"/>
        <w:right w:val="none" w:sz="0" w:space="0" w:color="auto"/>
      </w:divBdr>
    </w:div>
    <w:div w:id="8319919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795">
          <w:marLeft w:val="0"/>
          <w:marRight w:val="0"/>
          <w:marTop w:val="0"/>
          <w:marBottom w:val="0"/>
          <w:divBdr>
            <w:top w:val="none" w:sz="0" w:space="0" w:color="auto"/>
            <w:left w:val="none" w:sz="0" w:space="0" w:color="auto"/>
            <w:bottom w:val="none" w:sz="0" w:space="0" w:color="auto"/>
            <w:right w:val="none" w:sz="0" w:space="0" w:color="auto"/>
          </w:divBdr>
          <w:divsChild>
            <w:div w:id="14135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966">
      <w:bodyDiv w:val="1"/>
      <w:marLeft w:val="0"/>
      <w:marRight w:val="0"/>
      <w:marTop w:val="0"/>
      <w:marBottom w:val="0"/>
      <w:divBdr>
        <w:top w:val="none" w:sz="0" w:space="0" w:color="auto"/>
        <w:left w:val="none" w:sz="0" w:space="0" w:color="auto"/>
        <w:bottom w:val="none" w:sz="0" w:space="0" w:color="auto"/>
        <w:right w:val="none" w:sz="0" w:space="0" w:color="auto"/>
      </w:divBdr>
      <w:divsChild>
        <w:div w:id="1782021530">
          <w:marLeft w:val="0"/>
          <w:marRight w:val="0"/>
          <w:marTop w:val="0"/>
          <w:marBottom w:val="0"/>
          <w:divBdr>
            <w:top w:val="none" w:sz="0" w:space="0" w:color="auto"/>
            <w:left w:val="none" w:sz="0" w:space="0" w:color="auto"/>
            <w:bottom w:val="none" w:sz="0" w:space="0" w:color="auto"/>
            <w:right w:val="none" w:sz="0" w:space="0" w:color="auto"/>
          </w:divBdr>
          <w:divsChild>
            <w:div w:id="17104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519">
      <w:bodyDiv w:val="1"/>
      <w:marLeft w:val="0"/>
      <w:marRight w:val="0"/>
      <w:marTop w:val="0"/>
      <w:marBottom w:val="0"/>
      <w:divBdr>
        <w:top w:val="none" w:sz="0" w:space="0" w:color="auto"/>
        <w:left w:val="none" w:sz="0" w:space="0" w:color="auto"/>
        <w:bottom w:val="none" w:sz="0" w:space="0" w:color="auto"/>
        <w:right w:val="none" w:sz="0" w:space="0" w:color="auto"/>
      </w:divBdr>
      <w:divsChild>
        <w:div w:id="4862477">
          <w:marLeft w:val="0"/>
          <w:marRight w:val="0"/>
          <w:marTop w:val="0"/>
          <w:marBottom w:val="0"/>
          <w:divBdr>
            <w:top w:val="none" w:sz="0" w:space="0" w:color="auto"/>
            <w:left w:val="none" w:sz="0" w:space="0" w:color="auto"/>
            <w:bottom w:val="none" w:sz="0" w:space="0" w:color="auto"/>
            <w:right w:val="none" w:sz="0" w:space="0" w:color="auto"/>
          </w:divBdr>
          <w:divsChild>
            <w:div w:id="1653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479">
      <w:bodyDiv w:val="1"/>
      <w:marLeft w:val="0"/>
      <w:marRight w:val="0"/>
      <w:marTop w:val="0"/>
      <w:marBottom w:val="0"/>
      <w:divBdr>
        <w:top w:val="none" w:sz="0" w:space="0" w:color="auto"/>
        <w:left w:val="none" w:sz="0" w:space="0" w:color="auto"/>
        <w:bottom w:val="none" w:sz="0" w:space="0" w:color="auto"/>
        <w:right w:val="none" w:sz="0" w:space="0" w:color="auto"/>
      </w:divBdr>
      <w:divsChild>
        <w:div w:id="156120383">
          <w:marLeft w:val="0"/>
          <w:marRight w:val="0"/>
          <w:marTop w:val="0"/>
          <w:marBottom w:val="0"/>
          <w:divBdr>
            <w:top w:val="none" w:sz="0" w:space="0" w:color="auto"/>
            <w:left w:val="none" w:sz="0" w:space="0" w:color="auto"/>
            <w:bottom w:val="none" w:sz="0" w:space="0" w:color="auto"/>
            <w:right w:val="none" w:sz="0" w:space="0" w:color="auto"/>
          </w:divBdr>
          <w:divsChild>
            <w:div w:id="951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465">
      <w:bodyDiv w:val="1"/>
      <w:marLeft w:val="0"/>
      <w:marRight w:val="0"/>
      <w:marTop w:val="0"/>
      <w:marBottom w:val="0"/>
      <w:divBdr>
        <w:top w:val="none" w:sz="0" w:space="0" w:color="auto"/>
        <w:left w:val="none" w:sz="0" w:space="0" w:color="auto"/>
        <w:bottom w:val="none" w:sz="0" w:space="0" w:color="auto"/>
        <w:right w:val="none" w:sz="0" w:space="0" w:color="auto"/>
      </w:divBdr>
      <w:divsChild>
        <w:div w:id="1022050124">
          <w:marLeft w:val="0"/>
          <w:marRight w:val="0"/>
          <w:marTop w:val="0"/>
          <w:marBottom w:val="0"/>
          <w:divBdr>
            <w:top w:val="none" w:sz="0" w:space="0" w:color="auto"/>
            <w:left w:val="none" w:sz="0" w:space="0" w:color="auto"/>
            <w:bottom w:val="none" w:sz="0" w:space="0" w:color="auto"/>
            <w:right w:val="none" w:sz="0" w:space="0" w:color="auto"/>
          </w:divBdr>
          <w:divsChild>
            <w:div w:id="10383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961">
      <w:bodyDiv w:val="1"/>
      <w:marLeft w:val="0"/>
      <w:marRight w:val="0"/>
      <w:marTop w:val="0"/>
      <w:marBottom w:val="0"/>
      <w:divBdr>
        <w:top w:val="none" w:sz="0" w:space="0" w:color="auto"/>
        <w:left w:val="none" w:sz="0" w:space="0" w:color="auto"/>
        <w:bottom w:val="none" w:sz="0" w:space="0" w:color="auto"/>
        <w:right w:val="none" w:sz="0" w:space="0" w:color="auto"/>
      </w:divBdr>
      <w:divsChild>
        <w:div w:id="647174638">
          <w:marLeft w:val="0"/>
          <w:marRight w:val="0"/>
          <w:marTop w:val="0"/>
          <w:marBottom w:val="0"/>
          <w:divBdr>
            <w:top w:val="none" w:sz="0" w:space="0" w:color="auto"/>
            <w:left w:val="none" w:sz="0" w:space="0" w:color="auto"/>
            <w:bottom w:val="none" w:sz="0" w:space="0" w:color="auto"/>
            <w:right w:val="none" w:sz="0" w:space="0" w:color="auto"/>
          </w:divBdr>
          <w:divsChild>
            <w:div w:id="10363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81632">
          <w:marLeft w:val="0"/>
          <w:marRight w:val="0"/>
          <w:marTop w:val="0"/>
          <w:marBottom w:val="0"/>
          <w:divBdr>
            <w:top w:val="none" w:sz="0" w:space="0" w:color="auto"/>
            <w:left w:val="none" w:sz="0" w:space="0" w:color="auto"/>
            <w:bottom w:val="none" w:sz="0" w:space="0" w:color="auto"/>
            <w:right w:val="none" w:sz="0" w:space="0" w:color="auto"/>
          </w:divBdr>
          <w:divsChild>
            <w:div w:id="1225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4244">
      <w:bodyDiv w:val="1"/>
      <w:marLeft w:val="0"/>
      <w:marRight w:val="0"/>
      <w:marTop w:val="0"/>
      <w:marBottom w:val="0"/>
      <w:divBdr>
        <w:top w:val="none" w:sz="0" w:space="0" w:color="auto"/>
        <w:left w:val="none" w:sz="0" w:space="0" w:color="auto"/>
        <w:bottom w:val="none" w:sz="0" w:space="0" w:color="auto"/>
        <w:right w:val="none" w:sz="0" w:space="0" w:color="auto"/>
      </w:divBdr>
    </w:div>
    <w:div w:id="1903369015">
      <w:bodyDiv w:val="1"/>
      <w:marLeft w:val="0"/>
      <w:marRight w:val="0"/>
      <w:marTop w:val="0"/>
      <w:marBottom w:val="0"/>
      <w:divBdr>
        <w:top w:val="none" w:sz="0" w:space="0" w:color="auto"/>
        <w:left w:val="none" w:sz="0" w:space="0" w:color="auto"/>
        <w:bottom w:val="none" w:sz="0" w:space="0" w:color="auto"/>
        <w:right w:val="none" w:sz="0" w:space="0" w:color="auto"/>
      </w:divBdr>
      <w:divsChild>
        <w:div w:id="416637361">
          <w:marLeft w:val="0"/>
          <w:marRight w:val="0"/>
          <w:marTop w:val="0"/>
          <w:marBottom w:val="0"/>
          <w:divBdr>
            <w:top w:val="none" w:sz="0" w:space="0" w:color="auto"/>
            <w:left w:val="none" w:sz="0" w:space="0" w:color="auto"/>
            <w:bottom w:val="none" w:sz="0" w:space="0" w:color="auto"/>
            <w:right w:val="none" w:sz="0" w:space="0" w:color="auto"/>
          </w:divBdr>
          <w:divsChild>
            <w:div w:id="17487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s-MX%7b169CC570-DF36-4C61-89D7-C34C9CE9460D%7d\%7b3F2AD8AE-C8A1-48D6-8496-958C6399BEE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2F2E37A-04BC-486D-8C23-40FD363E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{3F2AD8AE-C8A1-48D6-8496-958C6399BEEC}tf02786999_win32</Template>
  <TotalTime>6104</TotalTime>
  <Pages>6</Pages>
  <Words>2661</Words>
  <Characters>14640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MÓDULO DE COMPRAS</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DE COMPRAS</dc:title>
  <dc:subject/>
  <dc:creator>DELL</dc:creator>
  <cp:keywords/>
  <dc:description/>
  <cp:lastModifiedBy>Federico Castañeda Ortiz</cp:lastModifiedBy>
  <cp:revision>12</cp:revision>
  <dcterms:created xsi:type="dcterms:W3CDTF">2025-03-06T18:17:00Z</dcterms:created>
  <dcterms:modified xsi:type="dcterms:W3CDTF">2025-03-24T18:31:00Z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